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Pr="0091199F" w:rsidRDefault="008B1FC2" w:rsidP="008B1FC2">
      <w:pPr>
        <w:widowControl/>
        <w:spacing w:after="0"/>
        <w:jc w:val="center"/>
      </w:pPr>
      <w:r w:rsidRPr="0091199F">
        <w:rPr>
          <w:rFonts w:ascii="Arial" w:hAnsi="Arial" w:cs="Arial"/>
          <w:b/>
          <w:bCs/>
          <w:sz w:val="36"/>
          <w:szCs w:val="36"/>
        </w:rPr>
        <w:t>Universidad ORT Uruguay</w:t>
      </w:r>
    </w:p>
    <w:p w:rsidR="00A77B3E" w:rsidRPr="0091199F" w:rsidRDefault="00A77B3E" w:rsidP="008B1FC2">
      <w:pPr>
        <w:widowControl/>
        <w:spacing w:after="0"/>
        <w:jc w:val="center"/>
        <w:rPr>
          <w:rFonts w:ascii="Arial" w:hAnsi="Arial" w:cs="Arial"/>
          <w:b/>
          <w:bCs/>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Facultad de Ingeniería</w:t>
      </w:r>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6266A4" w:rsidRPr="0091199F" w:rsidRDefault="006266A4"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56"/>
          <w:szCs w:val="56"/>
          <w:shd w:val="solid" w:color="FFFFFF" w:fill="FFFFFF"/>
        </w:rPr>
      </w:pPr>
      <w:r w:rsidRPr="0091199F">
        <w:rPr>
          <w:rFonts w:ascii="Arial" w:hAnsi="Arial" w:cs="Arial"/>
          <w:sz w:val="56"/>
          <w:szCs w:val="56"/>
          <w:shd w:val="solid" w:color="FFFFFF" w:fill="FFFFFF"/>
        </w:rPr>
        <w:t xml:space="preserve">Proyecto </w:t>
      </w:r>
      <w:proofErr w:type="spellStart"/>
      <w:r w:rsidR="00396072" w:rsidRPr="0091199F">
        <w:rPr>
          <w:rFonts w:ascii="Arial" w:hAnsi="Arial" w:cs="Arial"/>
          <w:sz w:val="56"/>
          <w:szCs w:val="56"/>
          <w:shd w:val="solid" w:color="FFFFFF" w:fill="FFFFFF"/>
        </w:rPr>
        <w:t>Fint</w:t>
      </w:r>
      <w:proofErr w:type="spellEnd"/>
    </w:p>
    <w:p w:rsidR="00A77B3E" w:rsidRPr="0091199F" w:rsidRDefault="00A77B3E" w:rsidP="008B1FC2">
      <w:pPr>
        <w:widowControl/>
        <w:spacing w:after="0"/>
        <w:jc w:val="center"/>
        <w:rPr>
          <w:rFonts w:ascii="Arial" w:hAnsi="Arial" w:cs="Arial"/>
        </w:rPr>
      </w:pPr>
    </w:p>
    <w:p w:rsidR="001374E1" w:rsidRPr="0091199F" w:rsidRDefault="001374E1"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396072" w:rsidRPr="0091199F" w:rsidRDefault="00396072" w:rsidP="008B1FC2">
      <w:pPr>
        <w:widowControl/>
        <w:spacing w:after="0"/>
        <w:jc w:val="center"/>
        <w:rPr>
          <w:rFonts w:ascii="Arial" w:hAnsi="Arial" w:cs="Arial"/>
        </w:rPr>
      </w:pPr>
    </w:p>
    <w:p w:rsidR="00A77B3E" w:rsidRPr="0091199F" w:rsidRDefault="00A77B3E" w:rsidP="008B1FC2">
      <w:pPr>
        <w:widowControl/>
        <w:spacing w:after="0"/>
        <w:jc w:val="center"/>
        <w:rPr>
          <w:rFonts w:ascii="Arial" w:hAnsi="Arial" w:cs="Arial"/>
        </w:rPr>
      </w:pPr>
    </w:p>
    <w:p w:rsidR="00A77B3E" w:rsidRPr="0091199F" w:rsidRDefault="00396072" w:rsidP="008B1FC2">
      <w:pPr>
        <w:widowControl/>
        <w:spacing w:after="0"/>
        <w:jc w:val="center"/>
        <w:rPr>
          <w:rFonts w:ascii="Arial" w:hAnsi="Arial" w:cs="Arial"/>
          <w:sz w:val="36"/>
          <w:szCs w:val="36"/>
        </w:rPr>
      </w:pPr>
      <w:r w:rsidRPr="0091199F">
        <w:rPr>
          <w:rFonts w:ascii="Arial" w:hAnsi="Arial" w:cs="Arial"/>
          <w:sz w:val="36"/>
          <w:szCs w:val="36"/>
        </w:rPr>
        <w:t>Obligatorio</w:t>
      </w:r>
      <w:r w:rsidRPr="0091199F">
        <w:rPr>
          <w:rFonts w:ascii="Arial" w:hAnsi="Arial" w:cs="Arial"/>
          <w:sz w:val="36"/>
          <w:szCs w:val="36"/>
        </w:rPr>
        <w:br/>
        <w:t>Diseño de Componentes</w:t>
      </w: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b/>
          <w:bCs/>
          <w:sz w:val="36"/>
          <w:szCs w:val="36"/>
        </w:rPr>
      </w:pPr>
      <w:r w:rsidRPr="0091199F">
        <w:rPr>
          <w:rFonts w:ascii="Arial" w:hAnsi="Arial" w:cs="Arial"/>
          <w:b/>
          <w:bCs/>
          <w:sz w:val="36"/>
          <w:szCs w:val="36"/>
        </w:rPr>
        <w:t xml:space="preserve">Miguel </w:t>
      </w:r>
      <w:proofErr w:type="spellStart"/>
      <w:r w:rsidRPr="0091199F">
        <w:rPr>
          <w:rFonts w:ascii="Arial" w:hAnsi="Arial" w:cs="Arial"/>
          <w:b/>
          <w:bCs/>
          <w:sz w:val="36"/>
          <w:szCs w:val="36"/>
        </w:rPr>
        <w:t>Diab</w:t>
      </w:r>
      <w:proofErr w:type="spellEnd"/>
      <w:r w:rsidRPr="0091199F">
        <w:rPr>
          <w:rFonts w:ascii="Arial" w:hAnsi="Arial" w:cs="Arial"/>
          <w:b/>
          <w:bCs/>
          <w:sz w:val="36"/>
          <w:szCs w:val="36"/>
        </w:rPr>
        <w:t xml:space="preserve"> – 125415</w:t>
      </w:r>
    </w:p>
    <w:p w:rsidR="00A77B3E" w:rsidRPr="0091199F" w:rsidRDefault="00A77B3E" w:rsidP="008B1FC2">
      <w:pPr>
        <w:widowControl/>
        <w:spacing w:after="0"/>
        <w:jc w:val="center"/>
        <w:rPr>
          <w:rFonts w:ascii="Arial" w:hAnsi="Arial" w:cs="Arial"/>
          <w:b/>
          <w:bCs/>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proofErr w:type="spellStart"/>
      <w:r w:rsidRPr="0091199F">
        <w:rPr>
          <w:rFonts w:ascii="Arial" w:hAnsi="Arial" w:cs="Arial"/>
          <w:sz w:val="36"/>
          <w:szCs w:val="36"/>
        </w:rPr>
        <w:t>Prof</w:t>
      </w:r>
      <w:proofErr w:type="spellEnd"/>
      <w:r w:rsidRPr="0091199F">
        <w:rPr>
          <w:rFonts w:ascii="Arial" w:hAnsi="Arial" w:cs="Arial"/>
          <w:sz w:val="36"/>
          <w:szCs w:val="36"/>
        </w:rPr>
        <w:t xml:space="preserve">: </w:t>
      </w:r>
      <w:r w:rsidR="00396072" w:rsidRPr="0091199F">
        <w:rPr>
          <w:rFonts w:ascii="Arial" w:hAnsi="Arial" w:cs="Arial"/>
          <w:sz w:val="36"/>
          <w:szCs w:val="36"/>
        </w:rPr>
        <w:t xml:space="preserve">Carlos </w:t>
      </w:r>
      <w:proofErr w:type="spellStart"/>
      <w:r w:rsidR="00396072" w:rsidRPr="0091199F">
        <w:rPr>
          <w:rFonts w:ascii="Arial" w:hAnsi="Arial" w:cs="Arial"/>
          <w:sz w:val="36"/>
          <w:szCs w:val="36"/>
        </w:rPr>
        <w:t>Soderguit</w:t>
      </w:r>
      <w:proofErr w:type="spellEnd"/>
    </w:p>
    <w:p w:rsidR="00A77B3E" w:rsidRPr="0091199F" w:rsidRDefault="00A77B3E" w:rsidP="008B1FC2">
      <w:pPr>
        <w:widowControl/>
        <w:spacing w:after="0"/>
        <w:jc w:val="center"/>
        <w:rPr>
          <w:rFonts w:ascii="Arial" w:hAnsi="Arial" w:cs="Arial"/>
          <w:sz w:val="36"/>
          <w:szCs w:val="36"/>
        </w:rPr>
      </w:pPr>
    </w:p>
    <w:p w:rsidR="00A77B3E" w:rsidRPr="0091199F" w:rsidRDefault="00A77B3E" w:rsidP="008B1FC2">
      <w:pPr>
        <w:widowControl/>
        <w:spacing w:after="0"/>
        <w:jc w:val="center"/>
        <w:rPr>
          <w:rFonts w:ascii="Arial" w:hAnsi="Arial" w:cs="Arial"/>
          <w:sz w:val="36"/>
          <w:szCs w:val="36"/>
        </w:rPr>
      </w:pPr>
    </w:p>
    <w:p w:rsidR="001374E1" w:rsidRPr="0091199F" w:rsidRDefault="001374E1" w:rsidP="008B1FC2">
      <w:pPr>
        <w:widowControl/>
        <w:spacing w:after="0"/>
        <w:jc w:val="center"/>
        <w:rPr>
          <w:rFonts w:ascii="Arial" w:hAnsi="Arial" w:cs="Arial"/>
          <w:sz w:val="36"/>
          <w:szCs w:val="36"/>
        </w:rPr>
      </w:pPr>
    </w:p>
    <w:p w:rsidR="00A77B3E" w:rsidRPr="0091199F" w:rsidRDefault="008B1FC2" w:rsidP="008B1FC2">
      <w:pPr>
        <w:widowControl/>
        <w:spacing w:after="0"/>
        <w:jc w:val="center"/>
        <w:rPr>
          <w:rFonts w:ascii="Arial" w:hAnsi="Arial" w:cs="Arial"/>
          <w:sz w:val="36"/>
          <w:szCs w:val="36"/>
        </w:rPr>
      </w:pPr>
      <w:r w:rsidRPr="0091199F">
        <w:rPr>
          <w:rFonts w:ascii="Arial" w:hAnsi="Arial" w:cs="Arial"/>
          <w:sz w:val="36"/>
          <w:szCs w:val="36"/>
        </w:rPr>
        <w:t>2011</w:t>
      </w:r>
    </w:p>
    <w:p w:rsidR="00A77B3E" w:rsidRPr="0091199F" w:rsidRDefault="00A77B3E" w:rsidP="008B1FC2">
      <w:pPr>
        <w:widowControl/>
        <w:spacing w:after="0"/>
        <w:ind w:firstLine="567"/>
        <w:jc w:val="center"/>
        <w:rPr>
          <w:sz w:val="36"/>
          <w:szCs w:val="36"/>
        </w:rPr>
      </w:pPr>
      <w:r w:rsidRPr="0091199F">
        <w:br w:type="page"/>
      </w:r>
    </w:p>
    <w:p w:rsidR="00A77B3E" w:rsidRPr="0091199F" w:rsidRDefault="008B1FC2" w:rsidP="008B1FC2">
      <w:pPr>
        <w:pStyle w:val="Heading1"/>
        <w:widowControl/>
        <w:spacing w:before="480" w:after="120"/>
      </w:pPr>
      <w:bookmarkStart w:id="0" w:name="h.8fi1yr21hm03"/>
      <w:bookmarkStart w:id="1" w:name="_Toc296892305"/>
      <w:bookmarkEnd w:id="0"/>
      <w:r w:rsidRPr="0091199F">
        <w:lastRenderedPageBreak/>
        <w:t>Lista de Revisión del Documento</w:t>
      </w:r>
      <w:bookmarkEnd w:id="1"/>
    </w:p>
    <w:p w:rsidR="00A77B3E" w:rsidRPr="0091199F" w:rsidRDefault="008B1FC2" w:rsidP="008B1FC2">
      <w:pPr>
        <w:widowControl/>
        <w:spacing w:after="0"/>
        <w:rPr>
          <w:b/>
        </w:rPr>
      </w:pPr>
      <w:r w:rsidRPr="0091199F">
        <w:t xml:space="preserve">Nombre del Documento : </w:t>
      </w:r>
      <w:r w:rsidR="00396072" w:rsidRPr="0091199F">
        <w:rPr>
          <w:b/>
        </w:rPr>
        <w:t xml:space="preserve">Proyecto </w:t>
      </w:r>
      <w:proofErr w:type="spellStart"/>
      <w:r w:rsidR="00396072" w:rsidRPr="0091199F">
        <w:rPr>
          <w:b/>
        </w:rPr>
        <w:t>Fint</w:t>
      </w:r>
      <w:proofErr w:type="spellEnd"/>
    </w:p>
    <w:p w:rsidR="00A77B3E" w:rsidRPr="0091199F" w:rsidRDefault="008B1FC2" w:rsidP="008B1FC2">
      <w:pPr>
        <w:widowControl/>
        <w:spacing w:after="0"/>
      </w:pPr>
      <w:r w:rsidRPr="0091199F">
        <w:t xml:space="preserve">Cliente : </w:t>
      </w:r>
      <w:proofErr w:type="spellStart"/>
      <w:r w:rsidR="00396072" w:rsidRPr="0091199F">
        <w:rPr>
          <w:b/>
        </w:rPr>
        <w:t>Fint</w:t>
      </w:r>
      <w:proofErr w:type="spellEnd"/>
    </w:p>
    <w:p w:rsidR="00A77B3E" w:rsidRPr="0091199F" w:rsidRDefault="008B1FC2" w:rsidP="008B1FC2">
      <w:pPr>
        <w:widowControl/>
        <w:spacing w:after="0"/>
        <w:rPr>
          <w:b/>
        </w:rPr>
      </w:pPr>
      <w:r w:rsidRPr="0091199F">
        <w:t xml:space="preserve">Nro. de Documento : </w:t>
      </w:r>
      <w:r w:rsidRPr="0091199F">
        <w:rPr>
          <w:b/>
        </w:rPr>
        <w:t>TI-0001</w:t>
      </w:r>
    </w:p>
    <w:p w:rsidR="00A77B3E" w:rsidRPr="0091199F" w:rsidRDefault="00A77B3E" w:rsidP="008B1FC2">
      <w:pPr>
        <w:widowControl/>
        <w:spacing w:after="0"/>
      </w:pPr>
    </w:p>
    <w:p w:rsidR="00A77B3E" w:rsidRPr="0091199F" w:rsidRDefault="00A77B3E" w:rsidP="008B1FC2">
      <w:pPr>
        <w:widowControl/>
        <w:spacing w:after="0"/>
      </w:pPr>
    </w:p>
    <w:tbl>
      <w:tblPr>
        <w:tblW w:w="0" w:type="auto"/>
        <w:tblLook w:val="0000"/>
      </w:tblPr>
      <w:tblGrid>
        <w:gridCol w:w="1020"/>
        <w:gridCol w:w="1980"/>
        <w:gridCol w:w="2025"/>
        <w:gridCol w:w="988"/>
        <w:gridCol w:w="1512"/>
        <w:gridCol w:w="1512"/>
      </w:tblGrid>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proofErr w:type="spellStart"/>
            <w:r w:rsidRPr="0091199F">
              <w:rPr>
                <w:b/>
              </w:rPr>
              <w:t>Version</w:t>
            </w:r>
            <w:proofErr w:type="spellEnd"/>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Fecha</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Descripción</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Paginas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Motivo del Cambio</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rPr>
                <w:b/>
              </w:rPr>
            </w:pPr>
            <w:r w:rsidRPr="0091199F">
              <w:rPr>
                <w:b/>
              </w:rPr>
              <w:t>Tipo de Cambio</w:t>
            </w: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1.0</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396072" w:rsidP="001374E1">
            <w:pPr>
              <w:widowControl/>
              <w:spacing w:after="0" w:line="240" w:lineRule="auto"/>
            </w:pPr>
            <w:r w:rsidRPr="0091199F">
              <w:t>10 de Mayo, 2011</w:t>
            </w: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Nuevo Documento</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8B1FC2" w:rsidP="001374E1">
            <w:pPr>
              <w:widowControl/>
              <w:spacing w:after="0" w:line="240" w:lineRule="auto"/>
            </w:pPr>
            <w:r w:rsidRPr="0091199F">
              <w:t>Todas</w:t>
            </w: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r w:rsidR="00A77B3E" w:rsidRPr="0091199F">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2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c>
          <w:tcPr>
            <w:tcW w:w="1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91199F" w:rsidRDefault="00A77B3E" w:rsidP="001374E1">
            <w:pPr>
              <w:widowControl/>
              <w:spacing w:after="0" w:line="240" w:lineRule="auto"/>
            </w:pPr>
          </w:p>
        </w:tc>
      </w:tr>
    </w:tbl>
    <w:p w:rsidR="00A77B3E" w:rsidRPr="0091199F" w:rsidRDefault="00A77B3E" w:rsidP="008B1FC2">
      <w:pPr>
        <w:widowControl/>
        <w:spacing w:after="0"/>
      </w:pPr>
    </w:p>
    <w:p w:rsidR="008B1FC2" w:rsidRPr="0091199F" w:rsidRDefault="008B1FC2" w:rsidP="008B1FC2">
      <w:pPr>
        <w:pStyle w:val="Heading1"/>
        <w:widowControl/>
        <w:spacing w:before="480" w:after="120"/>
      </w:pPr>
      <w:bookmarkStart w:id="2" w:name="h.pp9ck93laj1c"/>
      <w:bookmarkEnd w:id="2"/>
      <w:r w:rsidRPr="0091199F">
        <w:br w:type="page"/>
      </w:r>
      <w:bookmarkStart w:id="3" w:name="_Toc296892306"/>
      <w:r w:rsidRPr="0091199F">
        <w:lastRenderedPageBreak/>
        <w:t>Índice</w:t>
      </w:r>
      <w:bookmarkStart w:id="4" w:name="h.wlp8qlwtiis"/>
      <w:bookmarkEnd w:id="3"/>
      <w:bookmarkEnd w:id="4"/>
    </w:p>
    <w:p w:rsidR="009C4AA5" w:rsidRDefault="00FA294F">
      <w:pPr>
        <w:pStyle w:val="TOC1"/>
        <w:rPr>
          <w:rFonts w:asciiTheme="minorHAnsi" w:eastAsiaTheme="minorEastAsia" w:hAnsiTheme="minorHAnsi" w:cstheme="minorBidi"/>
          <w:noProof/>
          <w:color w:val="auto"/>
          <w:lang w:val="en-US" w:eastAsia="en-US"/>
        </w:rPr>
      </w:pPr>
      <w:r w:rsidRPr="0091199F">
        <w:fldChar w:fldCharType="begin"/>
      </w:r>
      <w:r w:rsidR="008B1FC2" w:rsidRPr="0091199F">
        <w:instrText xml:space="preserve"> TOC \o "1-3" \h \z \u </w:instrText>
      </w:r>
      <w:r w:rsidRPr="0091199F">
        <w:fldChar w:fldCharType="separate"/>
      </w:r>
      <w:hyperlink w:anchor="_Toc296892305" w:history="1">
        <w:r w:rsidR="009C4AA5" w:rsidRPr="00A3331D">
          <w:rPr>
            <w:rStyle w:val="Hyperlink"/>
            <w:noProof/>
          </w:rPr>
          <w:t>Lista de Revisión del Documento</w:t>
        </w:r>
        <w:r w:rsidR="009C4AA5">
          <w:rPr>
            <w:noProof/>
            <w:webHidden/>
          </w:rPr>
          <w:tab/>
        </w:r>
        <w:r>
          <w:rPr>
            <w:noProof/>
            <w:webHidden/>
          </w:rPr>
          <w:fldChar w:fldCharType="begin"/>
        </w:r>
        <w:r w:rsidR="009C4AA5">
          <w:rPr>
            <w:noProof/>
            <w:webHidden/>
          </w:rPr>
          <w:instrText xml:space="preserve"> PAGEREF _Toc296892305 \h </w:instrText>
        </w:r>
        <w:r>
          <w:rPr>
            <w:noProof/>
            <w:webHidden/>
          </w:rPr>
        </w:r>
        <w:r>
          <w:rPr>
            <w:noProof/>
            <w:webHidden/>
          </w:rPr>
          <w:fldChar w:fldCharType="separate"/>
        </w:r>
        <w:r w:rsidR="009C4AA5">
          <w:rPr>
            <w:noProof/>
            <w:webHidden/>
          </w:rPr>
          <w:t>2</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06" w:history="1">
        <w:r w:rsidR="009C4AA5" w:rsidRPr="00A3331D">
          <w:rPr>
            <w:rStyle w:val="Hyperlink"/>
            <w:noProof/>
          </w:rPr>
          <w:t>Índice</w:t>
        </w:r>
        <w:r w:rsidR="009C4AA5">
          <w:rPr>
            <w:noProof/>
            <w:webHidden/>
          </w:rPr>
          <w:tab/>
        </w:r>
        <w:r>
          <w:rPr>
            <w:noProof/>
            <w:webHidden/>
          </w:rPr>
          <w:fldChar w:fldCharType="begin"/>
        </w:r>
        <w:r w:rsidR="009C4AA5">
          <w:rPr>
            <w:noProof/>
            <w:webHidden/>
          </w:rPr>
          <w:instrText xml:space="preserve"> PAGEREF _Toc296892306 \h </w:instrText>
        </w:r>
        <w:r>
          <w:rPr>
            <w:noProof/>
            <w:webHidden/>
          </w:rPr>
        </w:r>
        <w:r>
          <w:rPr>
            <w:noProof/>
            <w:webHidden/>
          </w:rPr>
          <w:fldChar w:fldCharType="separate"/>
        </w:r>
        <w:r w:rsidR="009C4AA5">
          <w:rPr>
            <w:noProof/>
            <w:webHidden/>
          </w:rPr>
          <w:t>3</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07" w:history="1">
        <w:r w:rsidR="009C4AA5" w:rsidRPr="00A3331D">
          <w:rPr>
            <w:rStyle w:val="Hyperlink"/>
            <w:noProof/>
          </w:rPr>
          <w:t>Introducción</w:t>
        </w:r>
        <w:r w:rsidR="009C4AA5">
          <w:rPr>
            <w:noProof/>
            <w:webHidden/>
          </w:rPr>
          <w:tab/>
        </w:r>
        <w:r>
          <w:rPr>
            <w:noProof/>
            <w:webHidden/>
          </w:rPr>
          <w:fldChar w:fldCharType="begin"/>
        </w:r>
        <w:r w:rsidR="009C4AA5">
          <w:rPr>
            <w:noProof/>
            <w:webHidden/>
          </w:rPr>
          <w:instrText xml:space="preserve"> PAGEREF _Toc296892307 \h </w:instrText>
        </w:r>
        <w:r>
          <w:rPr>
            <w:noProof/>
            <w:webHidden/>
          </w:rPr>
        </w:r>
        <w:r>
          <w:rPr>
            <w:noProof/>
            <w:webHidden/>
          </w:rPr>
          <w:fldChar w:fldCharType="separate"/>
        </w:r>
        <w:r w:rsidR="009C4AA5">
          <w:rPr>
            <w:noProof/>
            <w:webHidden/>
          </w:rPr>
          <w:t>5</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08" w:history="1">
        <w:r w:rsidR="009C4AA5" w:rsidRPr="00A3331D">
          <w:rPr>
            <w:rStyle w:val="Hyperlink"/>
            <w:noProof/>
          </w:rPr>
          <w:t>Objetivos</w:t>
        </w:r>
        <w:r w:rsidR="009C4AA5">
          <w:rPr>
            <w:noProof/>
            <w:webHidden/>
          </w:rPr>
          <w:tab/>
        </w:r>
        <w:r>
          <w:rPr>
            <w:noProof/>
            <w:webHidden/>
          </w:rPr>
          <w:fldChar w:fldCharType="begin"/>
        </w:r>
        <w:r w:rsidR="009C4AA5">
          <w:rPr>
            <w:noProof/>
            <w:webHidden/>
          </w:rPr>
          <w:instrText xml:space="preserve"> PAGEREF _Toc296892308 \h </w:instrText>
        </w:r>
        <w:r>
          <w:rPr>
            <w:noProof/>
            <w:webHidden/>
          </w:rPr>
        </w:r>
        <w:r>
          <w:rPr>
            <w:noProof/>
            <w:webHidden/>
          </w:rPr>
          <w:fldChar w:fldCharType="separate"/>
        </w:r>
        <w:r w:rsidR="009C4AA5">
          <w:rPr>
            <w:noProof/>
            <w:webHidden/>
          </w:rPr>
          <w:t>6</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09" w:history="1">
        <w:r w:rsidR="009C4AA5" w:rsidRPr="00A3331D">
          <w:rPr>
            <w:rStyle w:val="Hyperlink"/>
            <w:noProof/>
          </w:rPr>
          <w:t>Contexto</w:t>
        </w:r>
        <w:r w:rsidR="009C4AA5">
          <w:rPr>
            <w:noProof/>
            <w:webHidden/>
          </w:rPr>
          <w:tab/>
        </w:r>
        <w:r>
          <w:rPr>
            <w:noProof/>
            <w:webHidden/>
          </w:rPr>
          <w:fldChar w:fldCharType="begin"/>
        </w:r>
        <w:r w:rsidR="009C4AA5">
          <w:rPr>
            <w:noProof/>
            <w:webHidden/>
          </w:rPr>
          <w:instrText xml:space="preserve"> PAGEREF _Toc296892309 \h </w:instrText>
        </w:r>
        <w:r>
          <w:rPr>
            <w:noProof/>
            <w:webHidden/>
          </w:rPr>
        </w:r>
        <w:r>
          <w:rPr>
            <w:noProof/>
            <w:webHidden/>
          </w:rPr>
          <w:fldChar w:fldCharType="separate"/>
        </w:r>
        <w:r w:rsidR="009C4AA5">
          <w:rPr>
            <w:noProof/>
            <w:webHidden/>
          </w:rPr>
          <w:t>7</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10" w:history="1">
        <w:r w:rsidR="009C4AA5" w:rsidRPr="00A3331D">
          <w:rPr>
            <w:rStyle w:val="Hyperlink"/>
            <w:noProof/>
          </w:rPr>
          <w:t>Política de seguridad</w:t>
        </w:r>
        <w:r w:rsidR="009C4AA5">
          <w:rPr>
            <w:noProof/>
            <w:webHidden/>
          </w:rPr>
          <w:tab/>
        </w:r>
        <w:r>
          <w:rPr>
            <w:noProof/>
            <w:webHidden/>
          </w:rPr>
          <w:fldChar w:fldCharType="begin"/>
        </w:r>
        <w:r w:rsidR="009C4AA5">
          <w:rPr>
            <w:noProof/>
            <w:webHidden/>
          </w:rPr>
          <w:instrText xml:space="preserve"> PAGEREF _Toc296892310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FA294F">
      <w:pPr>
        <w:pStyle w:val="TOC2"/>
        <w:tabs>
          <w:tab w:val="right" w:leader="dot" w:pos="9015"/>
        </w:tabs>
        <w:rPr>
          <w:rFonts w:asciiTheme="minorHAnsi" w:eastAsiaTheme="minorEastAsia" w:hAnsiTheme="minorHAnsi" w:cstheme="minorBidi"/>
          <w:noProof/>
          <w:color w:val="auto"/>
          <w:lang w:val="en-US" w:eastAsia="en-US"/>
        </w:rPr>
      </w:pPr>
      <w:hyperlink w:anchor="_Toc296892311" w:history="1">
        <w:r w:rsidR="009C4AA5" w:rsidRPr="00A3331D">
          <w:rPr>
            <w:rStyle w:val="Hyperlink"/>
            <w:noProof/>
          </w:rPr>
          <w:t>Políticas</w:t>
        </w:r>
        <w:r w:rsidR="009C4AA5">
          <w:rPr>
            <w:noProof/>
            <w:webHidden/>
          </w:rPr>
          <w:tab/>
        </w:r>
        <w:r>
          <w:rPr>
            <w:noProof/>
            <w:webHidden/>
          </w:rPr>
          <w:fldChar w:fldCharType="begin"/>
        </w:r>
        <w:r w:rsidR="009C4AA5">
          <w:rPr>
            <w:noProof/>
            <w:webHidden/>
          </w:rPr>
          <w:instrText xml:space="preserve"> PAGEREF _Toc296892311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12" w:history="1">
        <w:r w:rsidR="009C4AA5" w:rsidRPr="00A3331D">
          <w:rPr>
            <w:rStyle w:val="Hyperlink"/>
            <w:noProof/>
          </w:rPr>
          <w:t>Creación de Cuentas</w:t>
        </w:r>
        <w:r w:rsidR="009C4AA5">
          <w:rPr>
            <w:noProof/>
            <w:webHidden/>
          </w:rPr>
          <w:tab/>
        </w:r>
        <w:r>
          <w:rPr>
            <w:noProof/>
            <w:webHidden/>
          </w:rPr>
          <w:fldChar w:fldCharType="begin"/>
        </w:r>
        <w:r w:rsidR="009C4AA5">
          <w:rPr>
            <w:noProof/>
            <w:webHidden/>
          </w:rPr>
          <w:instrText xml:space="preserve"> PAGEREF _Toc296892312 \h </w:instrText>
        </w:r>
        <w:r>
          <w:rPr>
            <w:noProof/>
            <w:webHidden/>
          </w:rPr>
        </w:r>
        <w:r>
          <w:rPr>
            <w:noProof/>
            <w:webHidden/>
          </w:rPr>
          <w:fldChar w:fldCharType="separate"/>
        </w:r>
        <w:r w:rsidR="009C4AA5">
          <w:rPr>
            <w:noProof/>
            <w:webHidden/>
          </w:rPr>
          <w:t>8</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13" w:history="1">
        <w:r w:rsidR="009C4AA5" w:rsidRPr="00A3331D">
          <w:rPr>
            <w:rStyle w:val="Hyperlink"/>
            <w:noProof/>
          </w:rPr>
          <w:t>Uso de Cuentas</w:t>
        </w:r>
        <w:r w:rsidR="009C4AA5">
          <w:rPr>
            <w:noProof/>
            <w:webHidden/>
          </w:rPr>
          <w:tab/>
        </w:r>
        <w:r>
          <w:rPr>
            <w:noProof/>
            <w:webHidden/>
          </w:rPr>
          <w:fldChar w:fldCharType="begin"/>
        </w:r>
        <w:r w:rsidR="009C4AA5">
          <w:rPr>
            <w:noProof/>
            <w:webHidden/>
          </w:rPr>
          <w:instrText xml:space="preserve"> PAGEREF _Toc296892313 \h </w:instrText>
        </w:r>
        <w:r>
          <w:rPr>
            <w:noProof/>
            <w:webHidden/>
          </w:rPr>
        </w:r>
        <w:r>
          <w:rPr>
            <w:noProof/>
            <w:webHidden/>
          </w:rPr>
          <w:fldChar w:fldCharType="separate"/>
        </w:r>
        <w:r w:rsidR="009C4AA5">
          <w:rPr>
            <w:noProof/>
            <w:webHidden/>
          </w:rPr>
          <w:t>9</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14" w:history="1">
        <w:r w:rsidR="009C4AA5" w:rsidRPr="00A3331D">
          <w:rPr>
            <w:rStyle w:val="Hyperlink"/>
            <w:noProof/>
          </w:rPr>
          <w:t>Terminación de Cuentas</w:t>
        </w:r>
        <w:r w:rsidR="009C4AA5">
          <w:rPr>
            <w:noProof/>
            <w:webHidden/>
          </w:rPr>
          <w:tab/>
        </w:r>
        <w:r>
          <w:rPr>
            <w:noProof/>
            <w:webHidden/>
          </w:rPr>
          <w:fldChar w:fldCharType="begin"/>
        </w:r>
        <w:r w:rsidR="009C4AA5">
          <w:rPr>
            <w:noProof/>
            <w:webHidden/>
          </w:rPr>
          <w:instrText xml:space="preserve"> PAGEREF _Toc296892314 \h </w:instrText>
        </w:r>
        <w:r>
          <w:rPr>
            <w:noProof/>
            <w:webHidden/>
          </w:rPr>
        </w:r>
        <w:r>
          <w:rPr>
            <w:noProof/>
            <w:webHidden/>
          </w:rPr>
          <w:fldChar w:fldCharType="separate"/>
        </w:r>
        <w:r w:rsidR="009C4AA5">
          <w:rPr>
            <w:noProof/>
            <w:webHidden/>
          </w:rPr>
          <w:t>9</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15" w:history="1">
        <w:r w:rsidR="009C4AA5" w:rsidRPr="00A3331D">
          <w:rPr>
            <w:rStyle w:val="Hyperlink"/>
            <w:noProof/>
          </w:rPr>
          <w:t>Arquitectura del Sistema</w:t>
        </w:r>
        <w:r w:rsidR="009C4AA5">
          <w:rPr>
            <w:noProof/>
            <w:webHidden/>
          </w:rPr>
          <w:tab/>
        </w:r>
        <w:r>
          <w:rPr>
            <w:noProof/>
            <w:webHidden/>
          </w:rPr>
          <w:fldChar w:fldCharType="begin"/>
        </w:r>
        <w:r w:rsidR="009C4AA5">
          <w:rPr>
            <w:noProof/>
            <w:webHidden/>
          </w:rPr>
          <w:instrText xml:space="preserve"> PAGEREF _Toc296892315 \h </w:instrText>
        </w:r>
        <w:r>
          <w:rPr>
            <w:noProof/>
            <w:webHidden/>
          </w:rPr>
        </w:r>
        <w:r>
          <w:rPr>
            <w:noProof/>
            <w:webHidden/>
          </w:rPr>
          <w:fldChar w:fldCharType="separate"/>
        </w:r>
        <w:r w:rsidR="009C4AA5">
          <w:rPr>
            <w:noProof/>
            <w:webHidden/>
          </w:rPr>
          <w:t>10</w:t>
        </w:r>
        <w:r>
          <w:rPr>
            <w:noProof/>
            <w:webHidden/>
          </w:rPr>
          <w:fldChar w:fldCharType="end"/>
        </w:r>
      </w:hyperlink>
    </w:p>
    <w:p w:rsidR="009C4AA5" w:rsidRDefault="00FA294F">
      <w:pPr>
        <w:pStyle w:val="TOC2"/>
        <w:tabs>
          <w:tab w:val="right" w:leader="dot" w:pos="9015"/>
        </w:tabs>
        <w:rPr>
          <w:rFonts w:asciiTheme="minorHAnsi" w:eastAsiaTheme="minorEastAsia" w:hAnsiTheme="minorHAnsi" w:cstheme="minorBidi"/>
          <w:noProof/>
          <w:color w:val="auto"/>
          <w:lang w:val="en-US" w:eastAsia="en-US"/>
        </w:rPr>
      </w:pPr>
      <w:hyperlink w:anchor="_Toc296892316" w:history="1">
        <w:r w:rsidR="009C4AA5" w:rsidRPr="00A3331D">
          <w:rPr>
            <w:rStyle w:val="Hyperlink"/>
            <w:noProof/>
          </w:rPr>
          <w:t>Detalle de Componentes</w:t>
        </w:r>
        <w:r w:rsidR="009C4AA5">
          <w:rPr>
            <w:noProof/>
            <w:webHidden/>
          </w:rPr>
          <w:tab/>
        </w:r>
        <w:r>
          <w:rPr>
            <w:noProof/>
            <w:webHidden/>
          </w:rPr>
          <w:fldChar w:fldCharType="begin"/>
        </w:r>
        <w:r w:rsidR="009C4AA5">
          <w:rPr>
            <w:noProof/>
            <w:webHidden/>
          </w:rPr>
          <w:instrText xml:space="preserve"> PAGEREF _Toc296892316 \h </w:instrText>
        </w:r>
        <w:r>
          <w:rPr>
            <w:noProof/>
            <w:webHidden/>
          </w:rPr>
        </w:r>
        <w:r>
          <w:rPr>
            <w:noProof/>
            <w:webHidden/>
          </w:rPr>
          <w:fldChar w:fldCharType="separate"/>
        </w:r>
        <w:r w:rsidR="009C4AA5">
          <w:rPr>
            <w:noProof/>
            <w:webHidden/>
          </w:rPr>
          <w:t>11</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17" w:history="1">
        <w:r w:rsidR="009C4AA5" w:rsidRPr="00A3331D">
          <w:rPr>
            <w:rStyle w:val="Hyperlink"/>
            <w:noProof/>
          </w:rPr>
          <w:t>Fint-Web</w:t>
        </w:r>
        <w:r w:rsidR="009C4AA5">
          <w:rPr>
            <w:noProof/>
            <w:webHidden/>
          </w:rPr>
          <w:tab/>
        </w:r>
        <w:r>
          <w:rPr>
            <w:noProof/>
            <w:webHidden/>
          </w:rPr>
          <w:fldChar w:fldCharType="begin"/>
        </w:r>
        <w:r w:rsidR="009C4AA5">
          <w:rPr>
            <w:noProof/>
            <w:webHidden/>
          </w:rPr>
          <w:instrText xml:space="preserve"> PAGEREF _Toc296892317 \h </w:instrText>
        </w:r>
        <w:r>
          <w:rPr>
            <w:noProof/>
            <w:webHidden/>
          </w:rPr>
        </w:r>
        <w:r>
          <w:rPr>
            <w:noProof/>
            <w:webHidden/>
          </w:rPr>
          <w:fldChar w:fldCharType="separate"/>
        </w:r>
        <w:r w:rsidR="009C4AA5">
          <w:rPr>
            <w:noProof/>
            <w:webHidden/>
          </w:rPr>
          <w:t>12</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18" w:history="1">
        <w:r w:rsidR="009C4AA5" w:rsidRPr="00A3331D">
          <w:rPr>
            <w:rStyle w:val="Hyperlink"/>
            <w:noProof/>
          </w:rPr>
          <w:t>Fint-EJB</w:t>
        </w:r>
        <w:r w:rsidR="009C4AA5">
          <w:rPr>
            <w:noProof/>
            <w:webHidden/>
          </w:rPr>
          <w:tab/>
        </w:r>
        <w:r>
          <w:rPr>
            <w:noProof/>
            <w:webHidden/>
          </w:rPr>
          <w:fldChar w:fldCharType="begin"/>
        </w:r>
        <w:r w:rsidR="009C4AA5">
          <w:rPr>
            <w:noProof/>
            <w:webHidden/>
          </w:rPr>
          <w:instrText xml:space="preserve"> PAGEREF _Toc296892318 \h </w:instrText>
        </w:r>
        <w:r>
          <w:rPr>
            <w:noProof/>
            <w:webHidden/>
          </w:rPr>
        </w:r>
        <w:r>
          <w:rPr>
            <w:noProof/>
            <w:webHidden/>
          </w:rPr>
          <w:fldChar w:fldCharType="separate"/>
        </w:r>
        <w:r w:rsidR="009C4AA5">
          <w:rPr>
            <w:noProof/>
            <w:webHidden/>
          </w:rPr>
          <w:t>13</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19" w:history="1">
        <w:r w:rsidR="009C4AA5" w:rsidRPr="00A3331D">
          <w:rPr>
            <w:rStyle w:val="Hyperlink"/>
            <w:noProof/>
          </w:rPr>
          <w:t>Monitor-EJB</w:t>
        </w:r>
        <w:r w:rsidR="009C4AA5">
          <w:rPr>
            <w:noProof/>
            <w:webHidden/>
          </w:rPr>
          <w:tab/>
        </w:r>
        <w:r>
          <w:rPr>
            <w:noProof/>
            <w:webHidden/>
          </w:rPr>
          <w:fldChar w:fldCharType="begin"/>
        </w:r>
        <w:r w:rsidR="009C4AA5">
          <w:rPr>
            <w:noProof/>
            <w:webHidden/>
          </w:rPr>
          <w:instrText xml:space="preserve"> PAGEREF _Toc296892319 \h </w:instrText>
        </w:r>
        <w:r>
          <w:rPr>
            <w:noProof/>
            <w:webHidden/>
          </w:rPr>
        </w:r>
        <w:r>
          <w:rPr>
            <w:noProof/>
            <w:webHidden/>
          </w:rPr>
          <w:fldChar w:fldCharType="separate"/>
        </w:r>
        <w:r w:rsidR="009C4AA5">
          <w:rPr>
            <w:noProof/>
            <w:webHidden/>
          </w:rPr>
          <w:t>14</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0" w:history="1">
        <w:r w:rsidR="009C4AA5" w:rsidRPr="00A3331D">
          <w:rPr>
            <w:rStyle w:val="Hyperlink"/>
            <w:noProof/>
          </w:rPr>
          <w:t>Administrador Web</w:t>
        </w:r>
        <w:r w:rsidR="009C4AA5">
          <w:rPr>
            <w:noProof/>
            <w:webHidden/>
          </w:rPr>
          <w:tab/>
        </w:r>
        <w:r>
          <w:rPr>
            <w:noProof/>
            <w:webHidden/>
          </w:rPr>
          <w:fldChar w:fldCharType="begin"/>
        </w:r>
        <w:r w:rsidR="009C4AA5">
          <w:rPr>
            <w:noProof/>
            <w:webHidden/>
          </w:rPr>
          <w:instrText xml:space="preserve"> PAGEREF _Toc296892320 \h </w:instrText>
        </w:r>
        <w:r>
          <w:rPr>
            <w:noProof/>
            <w:webHidden/>
          </w:rPr>
        </w:r>
        <w:r>
          <w:rPr>
            <w:noProof/>
            <w:webHidden/>
          </w:rPr>
          <w:fldChar w:fldCharType="separate"/>
        </w:r>
        <w:r w:rsidR="009C4AA5">
          <w:rPr>
            <w:noProof/>
            <w:webHidden/>
          </w:rPr>
          <w:t>15</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1" w:history="1">
        <w:r w:rsidR="009C4AA5" w:rsidRPr="00A3331D">
          <w:rPr>
            <w:rStyle w:val="Hyperlink"/>
            <w:noProof/>
            <w:lang w:eastAsia="en-US"/>
          </w:rPr>
          <w:t>Acceso a Datos</w:t>
        </w:r>
        <w:r w:rsidR="009C4AA5">
          <w:rPr>
            <w:noProof/>
            <w:webHidden/>
          </w:rPr>
          <w:tab/>
        </w:r>
        <w:r>
          <w:rPr>
            <w:noProof/>
            <w:webHidden/>
          </w:rPr>
          <w:fldChar w:fldCharType="begin"/>
        </w:r>
        <w:r w:rsidR="009C4AA5">
          <w:rPr>
            <w:noProof/>
            <w:webHidden/>
          </w:rPr>
          <w:instrText xml:space="preserve"> PAGEREF _Toc296892321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2" w:history="1">
        <w:r w:rsidR="009C4AA5" w:rsidRPr="00A3331D">
          <w:rPr>
            <w:rStyle w:val="Hyperlink"/>
            <w:noProof/>
          </w:rPr>
          <w:t>WS Entidades</w:t>
        </w:r>
        <w:r w:rsidR="009C4AA5">
          <w:rPr>
            <w:noProof/>
            <w:webHidden/>
          </w:rPr>
          <w:tab/>
        </w:r>
        <w:r>
          <w:rPr>
            <w:noProof/>
            <w:webHidden/>
          </w:rPr>
          <w:fldChar w:fldCharType="begin"/>
        </w:r>
        <w:r w:rsidR="009C4AA5">
          <w:rPr>
            <w:noProof/>
            <w:webHidden/>
          </w:rPr>
          <w:instrText xml:space="preserve"> PAGEREF _Toc296892322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3" w:history="1">
        <w:r w:rsidR="009C4AA5" w:rsidRPr="00A3331D">
          <w:rPr>
            <w:rStyle w:val="Hyperlink"/>
            <w:noProof/>
          </w:rPr>
          <w:t>WS Proveedores</w:t>
        </w:r>
        <w:r w:rsidR="009C4AA5">
          <w:rPr>
            <w:noProof/>
            <w:webHidden/>
          </w:rPr>
          <w:tab/>
        </w:r>
        <w:r>
          <w:rPr>
            <w:noProof/>
            <w:webHidden/>
          </w:rPr>
          <w:fldChar w:fldCharType="begin"/>
        </w:r>
        <w:r w:rsidR="009C4AA5">
          <w:rPr>
            <w:noProof/>
            <w:webHidden/>
          </w:rPr>
          <w:instrText xml:space="preserve"> PAGEREF _Toc296892323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4" w:history="1">
        <w:r w:rsidR="009C4AA5" w:rsidRPr="00A3331D">
          <w:rPr>
            <w:rStyle w:val="Hyperlink"/>
            <w:noProof/>
          </w:rPr>
          <w:t>Java DB</w:t>
        </w:r>
        <w:r w:rsidR="009C4AA5">
          <w:rPr>
            <w:noProof/>
            <w:webHidden/>
          </w:rPr>
          <w:tab/>
        </w:r>
        <w:r>
          <w:rPr>
            <w:noProof/>
            <w:webHidden/>
          </w:rPr>
          <w:fldChar w:fldCharType="begin"/>
        </w:r>
        <w:r w:rsidR="009C4AA5">
          <w:rPr>
            <w:noProof/>
            <w:webHidden/>
          </w:rPr>
          <w:instrText xml:space="preserve"> PAGEREF _Toc296892324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5" w:history="1">
        <w:r w:rsidR="009C4AA5" w:rsidRPr="00A3331D">
          <w:rPr>
            <w:rStyle w:val="Hyperlink"/>
            <w:noProof/>
          </w:rPr>
          <w:t>Java DB (Logs)</w:t>
        </w:r>
        <w:r w:rsidR="009C4AA5">
          <w:rPr>
            <w:noProof/>
            <w:webHidden/>
          </w:rPr>
          <w:tab/>
        </w:r>
        <w:r>
          <w:rPr>
            <w:noProof/>
            <w:webHidden/>
          </w:rPr>
          <w:fldChar w:fldCharType="begin"/>
        </w:r>
        <w:r w:rsidR="009C4AA5">
          <w:rPr>
            <w:noProof/>
            <w:webHidden/>
          </w:rPr>
          <w:instrText xml:space="preserve"> PAGEREF _Toc296892325 \h </w:instrText>
        </w:r>
        <w:r>
          <w:rPr>
            <w:noProof/>
            <w:webHidden/>
          </w:rPr>
        </w:r>
        <w:r>
          <w:rPr>
            <w:noProof/>
            <w:webHidden/>
          </w:rPr>
          <w:fldChar w:fldCharType="separate"/>
        </w:r>
        <w:r w:rsidR="009C4AA5">
          <w:rPr>
            <w:noProof/>
            <w:webHidden/>
          </w:rPr>
          <w:t>16</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26" w:history="1">
        <w:r w:rsidR="009C4AA5" w:rsidRPr="00A3331D">
          <w:rPr>
            <w:rStyle w:val="Hyperlink"/>
            <w:noProof/>
          </w:rPr>
          <w:t>Sistema FINT</w:t>
        </w:r>
        <w:r w:rsidR="009C4AA5">
          <w:rPr>
            <w:noProof/>
            <w:webHidden/>
          </w:rPr>
          <w:tab/>
        </w:r>
        <w:r>
          <w:rPr>
            <w:noProof/>
            <w:webHidden/>
          </w:rPr>
          <w:fldChar w:fldCharType="begin"/>
        </w:r>
        <w:r w:rsidR="009C4AA5">
          <w:rPr>
            <w:noProof/>
            <w:webHidden/>
          </w:rPr>
          <w:instrText xml:space="preserve"> PAGEREF _Toc296892326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FA294F">
      <w:pPr>
        <w:pStyle w:val="TOC2"/>
        <w:tabs>
          <w:tab w:val="right" w:leader="dot" w:pos="9015"/>
        </w:tabs>
        <w:rPr>
          <w:rFonts w:asciiTheme="minorHAnsi" w:eastAsiaTheme="minorEastAsia" w:hAnsiTheme="minorHAnsi" w:cstheme="minorBidi"/>
          <w:noProof/>
          <w:color w:val="auto"/>
          <w:lang w:val="en-US" w:eastAsia="en-US"/>
        </w:rPr>
      </w:pPr>
      <w:hyperlink w:anchor="_Toc296892327" w:history="1">
        <w:r w:rsidR="009C4AA5" w:rsidRPr="00A3331D">
          <w:rPr>
            <w:rStyle w:val="Hyperlink"/>
            <w:noProof/>
          </w:rPr>
          <w:t>Gestión de Finanzas</w:t>
        </w:r>
        <w:r w:rsidR="009C4AA5">
          <w:rPr>
            <w:noProof/>
            <w:webHidden/>
          </w:rPr>
          <w:tab/>
        </w:r>
        <w:r>
          <w:rPr>
            <w:noProof/>
            <w:webHidden/>
          </w:rPr>
          <w:fldChar w:fldCharType="begin"/>
        </w:r>
        <w:r w:rsidR="009C4AA5">
          <w:rPr>
            <w:noProof/>
            <w:webHidden/>
          </w:rPr>
          <w:instrText xml:space="preserve"> PAGEREF _Toc296892327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8" w:history="1">
        <w:r w:rsidR="009C4AA5" w:rsidRPr="00A3331D">
          <w:rPr>
            <w:rStyle w:val="Hyperlink"/>
            <w:noProof/>
          </w:rPr>
          <w:t>Registro de Usuario</w:t>
        </w:r>
        <w:r w:rsidR="009C4AA5">
          <w:rPr>
            <w:noProof/>
            <w:webHidden/>
          </w:rPr>
          <w:tab/>
        </w:r>
        <w:r>
          <w:rPr>
            <w:noProof/>
            <w:webHidden/>
          </w:rPr>
          <w:fldChar w:fldCharType="begin"/>
        </w:r>
        <w:r w:rsidR="009C4AA5">
          <w:rPr>
            <w:noProof/>
            <w:webHidden/>
          </w:rPr>
          <w:instrText xml:space="preserve"> PAGEREF _Toc296892328 \h </w:instrText>
        </w:r>
        <w:r>
          <w:rPr>
            <w:noProof/>
            <w:webHidden/>
          </w:rPr>
        </w:r>
        <w:r>
          <w:rPr>
            <w:noProof/>
            <w:webHidden/>
          </w:rPr>
          <w:fldChar w:fldCharType="separate"/>
        </w:r>
        <w:r w:rsidR="009C4AA5">
          <w:rPr>
            <w:noProof/>
            <w:webHidden/>
          </w:rPr>
          <w:t>17</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29" w:history="1">
        <w:r w:rsidR="009C4AA5" w:rsidRPr="00A3331D">
          <w:rPr>
            <w:rStyle w:val="Hyperlink"/>
            <w:noProof/>
          </w:rPr>
          <w:t>Administración de Datos Personales</w:t>
        </w:r>
        <w:r w:rsidR="009C4AA5">
          <w:rPr>
            <w:noProof/>
            <w:webHidden/>
          </w:rPr>
          <w:tab/>
        </w:r>
        <w:r>
          <w:rPr>
            <w:noProof/>
            <w:webHidden/>
          </w:rPr>
          <w:fldChar w:fldCharType="begin"/>
        </w:r>
        <w:r w:rsidR="009C4AA5">
          <w:rPr>
            <w:noProof/>
            <w:webHidden/>
          </w:rPr>
          <w:instrText xml:space="preserve"> PAGEREF _Toc296892329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0" w:history="1">
        <w:r w:rsidR="009C4AA5" w:rsidRPr="00A3331D">
          <w:rPr>
            <w:rStyle w:val="Hyperlink"/>
            <w:noProof/>
          </w:rPr>
          <w:t>Configuración de Entidades Financieras</w:t>
        </w:r>
        <w:r w:rsidR="009C4AA5">
          <w:rPr>
            <w:noProof/>
            <w:webHidden/>
          </w:rPr>
          <w:tab/>
        </w:r>
        <w:r>
          <w:rPr>
            <w:noProof/>
            <w:webHidden/>
          </w:rPr>
          <w:fldChar w:fldCharType="begin"/>
        </w:r>
        <w:r w:rsidR="009C4AA5">
          <w:rPr>
            <w:noProof/>
            <w:webHidden/>
          </w:rPr>
          <w:instrText xml:space="preserve"> PAGEREF _Toc296892330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1" w:history="1">
        <w:r w:rsidR="009C4AA5" w:rsidRPr="00A3331D">
          <w:rPr>
            <w:rStyle w:val="Hyperlink"/>
            <w:noProof/>
          </w:rPr>
          <w:t>Subscripción a Servicios</w:t>
        </w:r>
        <w:r w:rsidR="009C4AA5">
          <w:rPr>
            <w:noProof/>
            <w:webHidden/>
          </w:rPr>
          <w:tab/>
        </w:r>
        <w:r>
          <w:rPr>
            <w:noProof/>
            <w:webHidden/>
          </w:rPr>
          <w:fldChar w:fldCharType="begin"/>
        </w:r>
        <w:r w:rsidR="009C4AA5">
          <w:rPr>
            <w:noProof/>
            <w:webHidden/>
          </w:rPr>
          <w:instrText xml:space="preserve"> PAGEREF _Toc296892331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2" w:history="1">
        <w:r w:rsidR="009C4AA5" w:rsidRPr="00A3331D">
          <w:rPr>
            <w:rStyle w:val="Hyperlink"/>
            <w:noProof/>
          </w:rPr>
          <w:t>Gestión de Estado de Cuenta</w:t>
        </w:r>
        <w:r w:rsidR="009C4AA5">
          <w:rPr>
            <w:noProof/>
            <w:webHidden/>
          </w:rPr>
          <w:tab/>
        </w:r>
        <w:r>
          <w:rPr>
            <w:noProof/>
            <w:webHidden/>
          </w:rPr>
          <w:fldChar w:fldCharType="begin"/>
        </w:r>
        <w:r w:rsidR="009C4AA5">
          <w:rPr>
            <w:noProof/>
            <w:webHidden/>
          </w:rPr>
          <w:instrText xml:space="preserve"> PAGEREF _Toc296892332 \h </w:instrText>
        </w:r>
        <w:r>
          <w:rPr>
            <w:noProof/>
            <w:webHidden/>
          </w:rPr>
        </w:r>
        <w:r>
          <w:rPr>
            <w:noProof/>
            <w:webHidden/>
          </w:rPr>
          <w:fldChar w:fldCharType="separate"/>
        </w:r>
        <w:r w:rsidR="009C4AA5">
          <w:rPr>
            <w:noProof/>
            <w:webHidden/>
          </w:rPr>
          <w:t>18</w:t>
        </w:r>
        <w:r>
          <w:rPr>
            <w:noProof/>
            <w:webHidden/>
          </w:rPr>
          <w:fldChar w:fldCharType="end"/>
        </w:r>
      </w:hyperlink>
    </w:p>
    <w:p w:rsidR="009C4AA5" w:rsidRDefault="00FA294F">
      <w:pPr>
        <w:pStyle w:val="TOC2"/>
        <w:tabs>
          <w:tab w:val="right" w:leader="dot" w:pos="9015"/>
        </w:tabs>
        <w:rPr>
          <w:rFonts w:asciiTheme="minorHAnsi" w:eastAsiaTheme="minorEastAsia" w:hAnsiTheme="minorHAnsi" w:cstheme="minorBidi"/>
          <w:noProof/>
          <w:color w:val="auto"/>
          <w:lang w:val="en-US" w:eastAsia="en-US"/>
        </w:rPr>
      </w:pPr>
      <w:hyperlink w:anchor="_Toc296892333" w:history="1">
        <w:r w:rsidR="009C4AA5" w:rsidRPr="00A3331D">
          <w:rPr>
            <w:rStyle w:val="Hyperlink"/>
            <w:noProof/>
          </w:rPr>
          <w:t>Servidores FINT</w:t>
        </w:r>
        <w:r w:rsidR="009C4AA5">
          <w:rPr>
            <w:noProof/>
            <w:webHidden/>
          </w:rPr>
          <w:tab/>
        </w:r>
        <w:r>
          <w:rPr>
            <w:noProof/>
            <w:webHidden/>
          </w:rPr>
          <w:fldChar w:fldCharType="begin"/>
        </w:r>
        <w:r w:rsidR="009C4AA5">
          <w:rPr>
            <w:noProof/>
            <w:webHidden/>
          </w:rPr>
          <w:instrText xml:space="preserve"> PAGEREF _Toc296892333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4" w:history="1">
        <w:r w:rsidR="009C4AA5" w:rsidRPr="00A3331D">
          <w:rPr>
            <w:rStyle w:val="Hyperlink"/>
            <w:noProof/>
          </w:rPr>
          <w:t>Procesamiento Tiempo Real de Clientes</w:t>
        </w:r>
        <w:r w:rsidR="009C4AA5">
          <w:rPr>
            <w:noProof/>
            <w:webHidden/>
          </w:rPr>
          <w:tab/>
        </w:r>
        <w:r>
          <w:rPr>
            <w:noProof/>
            <w:webHidden/>
          </w:rPr>
          <w:fldChar w:fldCharType="begin"/>
        </w:r>
        <w:r w:rsidR="009C4AA5">
          <w:rPr>
            <w:noProof/>
            <w:webHidden/>
          </w:rPr>
          <w:instrText xml:space="preserve"> PAGEREF _Toc296892334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5" w:history="1">
        <w:r w:rsidR="009C4AA5" w:rsidRPr="00A3331D">
          <w:rPr>
            <w:rStyle w:val="Hyperlink"/>
            <w:noProof/>
          </w:rPr>
          <w:t>Interfaz con Proveedores</w:t>
        </w:r>
        <w:r w:rsidR="009C4AA5">
          <w:rPr>
            <w:noProof/>
            <w:webHidden/>
          </w:rPr>
          <w:tab/>
        </w:r>
        <w:r>
          <w:rPr>
            <w:noProof/>
            <w:webHidden/>
          </w:rPr>
          <w:fldChar w:fldCharType="begin"/>
        </w:r>
        <w:r w:rsidR="009C4AA5">
          <w:rPr>
            <w:noProof/>
            <w:webHidden/>
          </w:rPr>
          <w:instrText xml:space="preserve"> PAGEREF _Toc296892335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6" w:history="1">
        <w:r w:rsidR="009C4AA5" w:rsidRPr="00A3331D">
          <w:rPr>
            <w:rStyle w:val="Hyperlink"/>
            <w:noProof/>
          </w:rPr>
          <w:t>Interfaz con Entidades</w:t>
        </w:r>
        <w:r w:rsidR="009C4AA5">
          <w:rPr>
            <w:noProof/>
            <w:webHidden/>
          </w:rPr>
          <w:tab/>
        </w:r>
        <w:r>
          <w:rPr>
            <w:noProof/>
            <w:webHidden/>
          </w:rPr>
          <w:fldChar w:fldCharType="begin"/>
        </w:r>
        <w:r w:rsidR="009C4AA5">
          <w:rPr>
            <w:noProof/>
            <w:webHidden/>
          </w:rPr>
          <w:instrText xml:space="preserve"> PAGEREF _Toc296892336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7" w:history="1">
        <w:r w:rsidR="009C4AA5" w:rsidRPr="00A3331D">
          <w:rPr>
            <w:rStyle w:val="Hyperlink"/>
            <w:noProof/>
          </w:rPr>
          <w:t>Persistencia de Datos</w:t>
        </w:r>
        <w:r w:rsidR="009C4AA5">
          <w:rPr>
            <w:noProof/>
            <w:webHidden/>
          </w:rPr>
          <w:tab/>
        </w:r>
        <w:r>
          <w:rPr>
            <w:noProof/>
            <w:webHidden/>
          </w:rPr>
          <w:fldChar w:fldCharType="begin"/>
        </w:r>
        <w:r w:rsidR="009C4AA5">
          <w:rPr>
            <w:noProof/>
            <w:webHidden/>
          </w:rPr>
          <w:instrText xml:space="preserve"> PAGEREF _Toc296892337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38" w:history="1">
        <w:r w:rsidR="009C4AA5" w:rsidRPr="00A3331D">
          <w:rPr>
            <w:rStyle w:val="Hyperlink"/>
            <w:noProof/>
          </w:rPr>
          <w:t>Validación y Seguridad</w:t>
        </w:r>
        <w:r w:rsidR="009C4AA5">
          <w:rPr>
            <w:noProof/>
            <w:webHidden/>
          </w:rPr>
          <w:tab/>
        </w:r>
        <w:r>
          <w:rPr>
            <w:noProof/>
            <w:webHidden/>
          </w:rPr>
          <w:fldChar w:fldCharType="begin"/>
        </w:r>
        <w:r w:rsidR="009C4AA5">
          <w:rPr>
            <w:noProof/>
            <w:webHidden/>
          </w:rPr>
          <w:instrText xml:space="preserve"> PAGEREF _Toc296892338 \h </w:instrText>
        </w:r>
        <w:r>
          <w:rPr>
            <w:noProof/>
            <w:webHidden/>
          </w:rPr>
        </w:r>
        <w:r>
          <w:rPr>
            <w:noProof/>
            <w:webHidden/>
          </w:rPr>
          <w:fldChar w:fldCharType="separate"/>
        </w:r>
        <w:r w:rsidR="009C4AA5">
          <w:rPr>
            <w:noProof/>
            <w:webHidden/>
          </w:rPr>
          <w:t>20</w:t>
        </w:r>
        <w:r>
          <w:rPr>
            <w:noProof/>
            <w:webHidden/>
          </w:rPr>
          <w:fldChar w:fldCharType="end"/>
        </w:r>
      </w:hyperlink>
    </w:p>
    <w:p w:rsidR="009C4AA5" w:rsidRDefault="00FA294F">
      <w:pPr>
        <w:pStyle w:val="TOC2"/>
        <w:tabs>
          <w:tab w:val="right" w:leader="dot" w:pos="9015"/>
        </w:tabs>
        <w:rPr>
          <w:rFonts w:asciiTheme="minorHAnsi" w:eastAsiaTheme="minorEastAsia" w:hAnsiTheme="minorHAnsi" w:cstheme="minorBidi"/>
          <w:noProof/>
          <w:color w:val="auto"/>
          <w:lang w:val="en-US" w:eastAsia="en-US"/>
        </w:rPr>
      </w:pPr>
      <w:hyperlink w:anchor="_Toc296892339" w:history="1">
        <w:r w:rsidR="009C4AA5" w:rsidRPr="00A3331D">
          <w:rPr>
            <w:rStyle w:val="Hyperlink"/>
            <w:noProof/>
          </w:rPr>
          <w:t>Servicio Web Proveedor</w:t>
        </w:r>
        <w:r w:rsidR="009C4AA5">
          <w:rPr>
            <w:noProof/>
            <w:webHidden/>
          </w:rPr>
          <w:tab/>
        </w:r>
        <w:r>
          <w:rPr>
            <w:noProof/>
            <w:webHidden/>
          </w:rPr>
          <w:fldChar w:fldCharType="begin"/>
        </w:r>
        <w:r w:rsidR="009C4AA5">
          <w:rPr>
            <w:noProof/>
            <w:webHidden/>
          </w:rPr>
          <w:instrText xml:space="preserve"> PAGEREF _Toc296892339 \h </w:instrText>
        </w:r>
        <w:r>
          <w:rPr>
            <w:noProof/>
            <w:webHidden/>
          </w:rPr>
        </w:r>
        <w:r>
          <w:rPr>
            <w:noProof/>
            <w:webHidden/>
          </w:rPr>
          <w:fldChar w:fldCharType="separate"/>
        </w:r>
        <w:r w:rsidR="009C4AA5">
          <w:rPr>
            <w:noProof/>
            <w:webHidden/>
          </w:rPr>
          <w:t>21</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40" w:history="1">
        <w:r w:rsidR="009C4AA5" w:rsidRPr="00A3331D">
          <w:rPr>
            <w:rStyle w:val="Hyperlink"/>
            <w:noProof/>
          </w:rPr>
          <w:t>Especificación de Interfaz</w:t>
        </w:r>
        <w:r w:rsidR="009C4AA5">
          <w:rPr>
            <w:noProof/>
            <w:webHidden/>
          </w:rPr>
          <w:tab/>
        </w:r>
        <w:r>
          <w:rPr>
            <w:noProof/>
            <w:webHidden/>
          </w:rPr>
          <w:fldChar w:fldCharType="begin"/>
        </w:r>
        <w:r w:rsidR="009C4AA5">
          <w:rPr>
            <w:noProof/>
            <w:webHidden/>
          </w:rPr>
          <w:instrText xml:space="preserve"> PAGEREF _Toc296892340 \h </w:instrText>
        </w:r>
        <w:r>
          <w:rPr>
            <w:noProof/>
            <w:webHidden/>
          </w:rPr>
        </w:r>
        <w:r>
          <w:rPr>
            <w:noProof/>
            <w:webHidden/>
          </w:rPr>
          <w:fldChar w:fldCharType="separate"/>
        </w:r>
        <w:r w:rsidR="009C4AA5">
          <w:rPr>
            <w:noProof/>
            <w:webHidden/>
          </w:rPr>
          <w:t>21</w:t>
        </w:r>
        <w:r>
          <w:rPr>
            <w:noProof/>
            <w:webHidden/>
          </w:rPr>
          <w:fldChar w:fldCharType="end"/>
        </w:r>
      </w:hyperlink>
    </w:p>
    <w:p w:rsidR="009C4AA5" w:rsidRDefault="00FA294F">
      <w:pPr>
        <w:pStyle w:val="TOC2"/>
        <w:tabs>
          <w:tab w:val="right" w:leader="dot" w:pos="9015"/>
        </w:tabs>
        <w:rPr>
          <w:rFonts w:asciiTheme="minorHAnsi" w:eastAsiaTheme="minorEastAsia" w:hAnsiTheme="minorHAnsi" w:cstheme="minorBidi"/>
          <w:noProof/>
          <w:color w:val="auto"/>
          <w:lang w:val="en-US" w:eastAsia="en-US"/>
        </w:rPr>
      </w:pPr>
      <w:hyperlink w:anchor="_Toc296892341" w:history="1">
        <w:r w:rsidR="009C4AA5" w:rsidRPr="00A3331D">
          <w:rPr>
            <w:rStyle w:val="Hyperlink"/>
            <w:noProof/>
          </w:rPr>
          <w:t>Servicio Web Entidad</w:t>
        </w:r>
        <w:r w:rsidR="009C4AA5">
          <w:rPr>
            <w:noProof/>
            <w:webHidden/>
          </w:rPr>
          <w:tab/>
        </w:r>
        <w:r>
          <w:rPr>
            <w:noProof/>
            <w:webHidden/>
          </w:rPr>
          <w:fldChar w:fldCharType="begin"/>
        </w:r>
        <w:r w:rsidR="009C4AA5">
          <w:rPr>
            <w:noProof/>
            <w:webHidden/>
          </w:rPr>
          <w:instrText xml:space="preserve"> PAGEREF _Toc296892341 \h </w:instrText>
        </w:r>
        <w:r>
          <w:rPr>
            <w:noProof/>
            <w:webHidden/>
          </w:rPr>
        </w:r>
        <w:r>
          <w:rPr>
            <w:noProof/>
            <w:webHidden/>
          </w:rPr>
          <w:fldChar w:fldCharType="separate"/>
        </w:r>
        <w:r w:rsidR="009C4AA5">
          <w:rPr>
            <w:noProof/>
            <w:webHidden/>
          </w:rPr>
          <w:t>22</w:t>
        </w:r>
        <w:r>
          <w:rPr>
            <w:noProof/>
            <w:webHidden/>
          </w:rPr>
          <w:fldChar w:fldCharType="end"/>
        </w:r>
      </w:hyperlink>
    </w:p>
    <w:p w:rsidR="009C4AA5" w:rsidRDefault="00FA294F">
      <w:pPr>
        <w:pStyle w:val="TOC3"/>
        <w:tabs>
          <w:tab w:val="right" w:leader="dot" w:pos="9015"/>
        </w:tabs>
        <w:rPr>
          <w:rFonts w:asciiTheme="minorHAnsi" w:eastAsiaTheme="minorEastAsia" w:hAnsiTheme="minorHAnsi" w:cstheme="minorBidi"/>
          <w:noProof/>
          <w:color w:val="auto"/>
          <w:lang w:val="en-US" w:eastAsia="en-US"/>
        </w:rPr>
      </w:pPr>
      <w:hyperlink w:anchor="_Toc296892342" w:history="1">
        <w:r w:rsidR="009C4AA5" w:rsidRPr="00A3331D">
          <w:rPr>
            <w:rStyle w:val="Hyperlink"/>
            <w:noProof/>
          </w:rPr>
          <w:t>Especificación de Interfaz</w:t>
        </w:r>
        <w:r w:rsidR="009C4AA5">
          <w:rPr>
            <w:noProof/>
            <w:webHidden/>
          </w:rPr>
          <w:tab/>
        </w:r>
        <w:r>
          <w:rPr>
            <w:noProof/>
            <w:webHidden/>
          </w:rPr>
          <w:fldChar w:fldCharType="begin"/>
        </w:r>
        <w:r w:rsidR="009C4AA5">
          <w:rPr>
            <w:noProof/>
            <w:webHidden/>
          </w:rPr>
          <w:instrText xml:space="preserve"> PAGEREF _Toc296892342 \h </w:instrText>
        </w:r>
        <w:r>
          <w:rPr>
            <w:noProof/>
            <w:webHidden/>
          </w:rPr>
        </w:r>
        <w:r>
          <w:rPr>
            <w:noProof/>
            <w:webHidden/>
          </w:rPr>
          <w:fldChar w:fldCharType="separate"/>
        </w:r>
        <w:r w:rsidR="009C4AA5">
          <w:rPr>
            <w:noProof/>
            <w:webHidden/>
          </w:rPr>
          <w:t>22</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43" w:history="1">
        <w:r w:rsidR="009C4AA5" w:rsidRPr="00A3331D">
          <w:rPr>
            <w:rStyle w:val="Hyperlink"/>
            <w:noProof/>
          </w:rPr>
          <w:t>Glosario</w:t>
        </w:r>
        <w:r w:rsidR="009C4AA5">
          <w:rPr>
            <w:noProof/>
            <w:webHidden/>
          </w:rPr>
          <w:tab/>
        </w:r>
        <w:r>
          <w:rPr>
            <w:noProof/>
            <w:webHidden/>
          </w:rPr>
          <w:fldChar w:fldCharType="begin"/>
        </w:r>
        <w:r w:rsidR="009C4AA5">
          <w:rPr>
            <w:noProof/>
            <w:webHidden/>
          </w:rPr>
          <w:instrText xml:space="preserve"> PAGEREF _Toc296892343 \h </w:instrText>
        </w:r>
        <w:r>
          <w:rPr>
            <w:noProof/>
            <w:webHidden/>
          </w:rPr>
        </w:r>
        <w:r>
          <w:rPr>
            <w:noProof/>
            <w:webHidden/>
          </w:rPr>
          <w:fldChar w:fldCharType="separate"/>
        </w:r>
        <w:r w:rsidR="009C4AA5">
          <w:rPr>
            <w:noProof/>
            <w:webHidden/>
          </w:rPr>
          <w:t>23</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44" w:history="1">
        <w:r w:rsidR="009C4AA5" w:rsidRPr="00A3331D">
          <w:rPr>
            <w:rStyle w:val="Hyperlink"/>
            <w:noProof/>
          </w:rPr>
          <w:t>Lista de Acrónimos</w:t>
        </w:r>
        <w:r w:rsidR="009C4AA5">
          <w:rPr>
            <w:noProof/>
            <w:webHidden/>
          </w:rPr>
          <w:tab/>
        </w:r>
        <w:r>
          <w:rPr>
            <w:noProof/>
            <w:webHidden/>
          </w:rPr>
          <w:fldChar w:fldCharType="begin"/>
        </w:r>
        <w:r w:rsidR="009C4AA5">
          <w:rPr>
            <w:noProof/>
            <w:webHidden/>
          </w:rPr>
          <w:instrText xml:space="preserve"> PAGEREF _Toc296892344 \h </w:instrText>
        </w:r>
        <w:r>
          <w:rPr>
            <w:noProof/>
            <w:webHidden/>
          </w:rPr>
        </w:r>
        <w:r>
          <w:rPr>
            <w:noProof/>
            <w:webHidden/>
          </w:rPr>
          <w:fldChar w:fldCharType="separate"/>
        </w:r>
        <w:r w:rsidR="009C4AA5">
          <w:rPr>
            <w:noProof/>
            <w:webHidden/>
          </w:rPr>
          <w:t>27</w:t>
        </w:r>
        <w:r>
          <w:rPr>
            <w:noProof/>
            <w:webHidden/>
          </w:rPr>
          <w:fldChar w:fldCharType="end"/>
        </w:r>
      </w:hyperlink>
    </w:p>
    <w:p w:rsidR="009C4AA5" w:rsidRDefault="00FA294F">
      <w:pPr>
        <w:pStyle w:val="TOC1"/>
        <w:rPr>
          <w:rFonts w:asciiTheme="minorHAnsi" w:eastAsiaTheme="minorEastAsia" w:hAnsiTheme="minorHAnsi" w:cstheme="minorBidi"/>
          <w:noProof/>
          <w:color w:val="auto"/>
          <w:lang w:val="en-US" w:eastAsia="en-US"/>
        </w:rPr>
      </w:pPr>
      <w:hyperlink w:anchor="_Toc296892345" w:history="1">
        <w:r w:rsidR="009C4AA5" w:rsidRPr="00A3331D">
          <w:rPr>
            <w:rStyle w:val="Hyperlink"/>
            <w:noProof/>
          </w:rPr>
          <w:t>Bibliografía</w:t>
        </w:r>
        <w:r w:rsidR="009C4AA5">
          <w:rPr>
            <w:noProof/>
            <w:webHidden/>
          </w:rPr>
          <w:tab/>
        </w:r>
        <w:r>
          <w:rPr>
            <w:noProof/>
            <w:webHidden/>
          </w:rPr>
          <w:fldChar w:fldCharType="begin"/>
        </w:r>
        <w:r w:rsidR="009C4AA5">
          <w:rPr>
            <w:noProof/>
            <w:webHidden/>
          </w:rPr>
          <w:instrText xml:space="preserve"> PAGEREF _Toc296892345 \h </w:instrText>
        </w:r>
        <w:r>
          <w:rPr>
            <w:noProof/>
            <w:webHidden/>
          </w:rPr>
        </w:r>
        <w:r>
          <w:rPr>
            <w:noProof/>
            <w:webHidden/>
          </w:rPr>
          <w:fldChar w:fldCharType="separate"/>
        </w:r>
        <w:r w:rsidR="009C4AA5">
          <w:rPr>
            <w:noProof/>
            <w:webHidden/>
          </w:rPr>
          <w:t>29</w:t>
        </w:r>
        <w:r>
          <w:rPr>
            <w:noProof/>
            <w:webHidden/>
          </w:rPr>
          <w:fldChar w:fldCharType="end"/>
        </w:r>
      </w:hyperlink>
    </w:p>
    <w:p w:rsidR="008B1FC2" w:rsidRPr="0091199F" w:rsidRDefault="00FA294F" w:rsidP="008B1FC2">
      <w:r w:rsidRPr="0091199F">
        <w:fldChar w:fldCharType="end"/>
      </w:r>
    </w:p>
    <w:p w:rsidR="00A77B3E" w:rsidRPr="0091199F" w:rsidRDefault="008B1FC2" w:rsidP="008B1FC2">
      <w:pPr>
        <w:pStyle w:val="Heading1"/>
        <w:widowControl/>
        <w:spacing w:before="480" w:after="120"/>
        <w:jc w:val="both"/>
      </w:pPr>
      <w:r w:rsidRPr="0091199F">
        <w:br w:type="page"/>
      </w:r>
      <w:bookmarkStart w:id="5" w:name="_Toc296892307"/>
      <w:r w:rsidRPr="0091199F">
        <w:lastRenderedPageBreak/>
        <w:t>Introducción</w:t>
      </w:r>
      <w:bookmarkEnd w:id="5"/>
    </w:p>
    <w:p w:rsidR="00A77B3E" w:rsidRPr="0091199F" w:rsidRDefault="008B1FC2" w:rsidP="008B1FC2">
      <w:pPr>
        <w:widowControl/>
        <w:spacing w:after="0"/>
        <w:ind w:firstLine="567"/>
        <w:jc w:val="both"/>
      </w:pPr>
      <w:r w:rsidRPr="0091199F">
        <w:t xml:space="preserve">La empresa </w:t>
      </w:r>
      <w:proofErr w:type="spellStart"/>
      <w:r w:rsidR="0001674C" w:rsidRPr="0091199F">
        <w:t>Fint</w:t>
      </w:r>
      <w:proofErr w:type="spellEnd"/>
      <w:r w:rsidRPr="0091199F">
        <w:t xml:space="preserve"> ofrece </w:t>
      </w:r>
      <w:r w:rsidR="0001674C" w:rsidRPr="0091199F">
        <w:t xml:space="preserve">una forma fácil y moderna de administrar las finanzas personales </w:t>
      </w:r>
      <w:proofErr w:type="spellStart"/>
      <w:r w:rsidR="0001674C" w:rsidRPr="0091199F">
        <w:t>OnLine</w:t>
      </w:r>
      <w:proofErr w:type="spellEnd"/>
      <w:r w:rsidR="0001674C"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Actualmente la empresa cuenta </w:t>
      </w:r>
      <w:r w:rsidR="0001674C" w:rsidRPr="0091199F">
        <w:t>con un sistema Web accesible desde la internet pública mediante acceso seguro. La subscripción y el uso de los servicios provistos es totalmente gratuito para los usuarios</w:t>
      </w:r>
      <w:r w:rsidRPr="0091199F">
        <w:t>.</w:t>
      </w:r>
    </w:p>
    <w:p w:rsidR="00546DC4" w:rsidRPr="0091199F" w:rsidRDefault="00546DC4"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está adherida a </w:t>
      </w:r>
      <w:r w:rsidR="006D78F4" w:rsidRPr="0091199F">
        <w:t>varias</w:t>
      </w:r>
      <w:r w:rsidRPr="0091199F">
        <w:t xml:space="preserve"> entidades financieras de plaza, así como a </w:t>
      </w:r>
      <w:r w:rsidR="006D78F4" w:rsidRPr="0091199F">
        <w:t xml:space="preserve">múltiples </w:t>
      </w:r>
      <w:r w:rsidRPr="0091199F">
        <w:t xml:space="preserve">proveedores de servicios como ser empresas de Telefonía Móvil, Televisión por Cable, </w:t>
      </w:r>
      <w:r w:rsidR="006D78F4" w:rsidRPr="0091199F">
        <w:t xml:space="preserve">Administradores de Gastos Comunes, Colegios y Liceos privados, </w:t>
      </w:r>
      <w:proofErr w:type="spellStart"/>
      <w:r w:rsidR="006D78F4" w:rsidRPr="0091199F">
        <w:t>etc</w:t>
      </w:r>
      <w:proofErr w:type="spellEnd"/>
      <w:r w:rsidR="006D78F4" w:rsidRPr="0091199F">
        <w:t xml:space="preserve">, </w:t>
      </w:r>
      <w:proofErr w:type="spellStart"/>
      <w:r w:rsidR="006D78F4" w:rsidRPr="0091199F">
        <w:t>permietiend</w:t>
      </w:r>
      <w:proofErr w:type="spellEnd"/>
      <w:r w:rsidR="006D78F4" w:rsidRPr="0091199F">
        <w:t xml:space="preserve"> </w:t>
      </w:r>
      <w:r w:rsidRPr="0091199F">
        <w:t xml:space="preserve">a sus usuarios administrar la información que las mismas provean, así como presentar un portal para </w:t>
      </w:r>
      <w:r w:rsidR="006D78F4" w:rsidRPr="0091199F">
        <w:t xml:space="preserve">controlar </w:t>
      </w:r>
      <w:r w:rsidRPr="0091199F">
        <w:t>el calendario de pagos y vencimientos de los diferentes servicios a los que el usuario está subscripto.</w:t>
      </w:r>
    </w:p>
    <w:p w:rsidR="0001674C" w:rsidRPr="0091199F" w:rsidRDefault="0001674C"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6" w:name="h.x65u2nmotfm0"/>
      <w:bookmarkEnd w:id="6"/>
      <w:r w:rsidRPr="0091199F">
        <w:br w:type="page"/>
      </w:r>
      <w:bookmarkStart w:id="7" w:name="_Toc296892308"/>
      <w:r w:rsidRPr="0091199F">
        <w:lastRenderedPageBreak/>
        <w:t>Objetivos</w:t>
      </w:r>
      <w:bookmarkEnd w:id="7"/>
    </w:p>
    <w:p w:rsidR="00A77B3E" w:rsidRPr="0091199F" w:rsidRDefault="008B1FC2" w:rsidP="008B1FC2">
      <w:pPr>
        <w:widowControl/>
        <w:spacing w:after="0"/>
        <w:ind w:firstLine="567"/>
        <w:jc w:val="both"/>
      </w:pPr>
      <w:r w:rsidRPr="0091199F">
        <w:t xml:space="preserve">El objetivo del documento es </w:t>
      </w:r>
      <w:r w:rsidR="0001674C" w:rsidRPr="0091199F">
        <w:t xml:space="preserve">explicar el diseño de la solución de </w:t>
      </w:r>
      <w:proofErr w:type="spellStart"/>
      <w:r w:rsidR="0001674C" w:rsidRPr="0091199F">
        <w:t>Fint</w:t>
      </w:r>
      <w:proofErr w:type="spellEnd"/>
      <w:r w:rsidR="0001674C" w:rsidRPr="0091199F">
        <w:t xml:space="preserve">, así como documentar </w:t>
      </w:r>
      <w:r w:rsidR="006D78F4" w:rsidRPr="0091199F">
        <w:t xml:space="preserve">los componentes e </w:t>
      </w:r>
      <w:r w:rsidR="0001674C" w:rsidRPr="0091199F">
        <w:t xml:space="preserve">interfaces a las que accede y dejar, de forma clara y concisa, una visión de los </w:t>
      </w:r>
      <w:r w:rsidR="006D78F4" w:rsidRPr="0091199F">
        <w:t xml:space="preserve">actores involucrados </w:t>
      </w:r>
      <w:r w:rsidR="0001674C" w:rsidRPr="0091199F">
        <w:t>en la solución, la configuración de los mismos, los puntos de falla, respaldo, concurrencia, etc</w:t>
      </w:r>
      <w:r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Así mismo, esto le permite a la empresa garantizar un nivel de seguridad a sus clientes, manteniendo así su fidelidad en </w:t>
      </w:r>
      <w:r w:rsidR="0001674C" w:rsidRPr="0091199F">
        <w:t xml:space="preserve">el sitio </w:t>
      </w:r>
      <w:r w:rsidRPr="0091199F">
        <w:t>y confianza en el uso de los sistemas electrónicos que la empresa promueve, en un contexto social dónde éstos son observados con desconfianza.</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Por otro lado es imperativo que la</w:t>
      </w:r>
      <w:r w:rsidR="0001674C" w:rsidRPr="0091199F">
        <w:t>s</w:t>
      </w:r>
      <w:r w:rsidRPr="0091199F">
        <w:t xml:space="preserve"> política</w:t>
      </w:r>
      <w:r w:rsidR="0001674C" w:rsidRPr="0091199F">
        <w:t>s</w:t>
      </w:r>
      <w:r w:rsidRPr="0091199F">
        <w:t xml:space="preserve"> de seguridad </w:t>
      </w:r>
      <w:r w:rsidR="0001674C" w:rsidRPr="0091199F">
        <w:t xml:space="preserve">establecidas, </w:t>
      </w:r>
      <w:r w:rsidRPr="0091199F">
        <w:t>haga</w:t>
      </w:r>
      <w:r w:rsidR="0001674C" w:rsidRPr="0091199F">
        <w:t>n</w:t>
      </w:r>
      <w:r w:rsidRPr="0091199F">
        <w:t xml:space="preserve"> cumplir a </w:t>
      </w:r>
      <w:proofErr w:type="spellStart"/>
      <w:r w:rsidR="0001674C" w:rsidRPr="0091199F">
        <w:t>Fint</w:t>
      </w:r>
      <w:proofErr w:type="spellEnd"/>
      <w:r w:rsidR="0001674C" w:rsidRPr="0091199F">
        <w:t xml:space="preserve"> </w:t>
      </w:r>
      <w:r w:rsidRPr="0091199F">
        <w:t>con las normativas legales operacionales del país, así como una serie de mejores prácticas definidas en el documento, según las especificaciones de estándares internacionales.</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Como objetivo asociado, se desea poder capacitar </w:t>
      </w:r>
      <w:r w:rsidR="0001674C" w:rsidRPr="0091199F">
        <w:t xml:space="preserve">a los usuarios del sistema en el uso básico de las funcionalidades prestadas por el sistema </w:t>
      </w:r>
      <w:proofErr w:type="spellStart"/>
      <w:r w:rsidR="0001674C" w:rsidRPr="0091199F">
        <w:t>Fint</w:t>
      </w:r>
      <w:proofErr w:type="spellEnd"/>
      <w:r w:rsidRPr="0091199F">
        <w:t>.</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8" w:name="h.hysb2rlwhxw7"/>
      <w:bookmarkEnd w:id="8"/>
      <w:r w:rsidRPr="0091199F">
        <w:br w:type="page"/>
      </w:r>
      <w:bookmarkStart w:id="9" w:name="_Toc296892309"/>
      <w:r w:rsidRPr="0091199F">
        <w:lastRenderedPageBreak/>
        <w:t>Contexto</w:t>
      </w:r>
      <w:bookmarkEnd w:id="9"/>
    </w:p>
    <w:p w:rsidR="00A77B3E" w:rsidRPr="0091199F" w:rsidRDefault="008B1FC2" w:rsidP="008B1FC2">
      <w:pPr>
        <w:widowControl/>
        <w:spacing w:after="0"/>
        <w:ind w:firstLine="567"/>
        <w:jc w:val="both"/>
      </w:pPr>
      <w:r w:rsidRPr="0091199F">
        <w:t xml:space="preserve">A continuación se presenta el contexto particular de </w:t>
      </w:r>
      <w:proofErr w:type="spellStart"/>
      <w:r w:rsidR="0001674C" w:rsidRPr="0091199F">
        <w:t>Fint</w:t>
      </w:r>
      <w:proofErr w:type="spellEnd"/>
      <w:r w:rsidRPr="0091199F">
        <w:t>, junto a la infraestructura definida. Para ver la evolución de la misma, se pueden ver las revisiones anteriores de este documento.</w:t>
      </w:r>
    </w:p>
    <w:p w:rsidR="00A77B3E" w:rsidRPr="0091199F" w:rsidRDefault="00A77B3E" w:rsidP="008B1FC2">
      <w:pPr>
        <w:widowControl/>
        <w:spacing w:after="0"/>
        <w:ind w:firstLine="567"/>
        <w:jc w:val="both"/>
      </w:pPr>
    </w:p>
    <w:p w:rsidR="00A77B3E" w:rsidRPr="0091199F" w:rsidRDefault="0001674C" w:rsidP="008B1FC2">
      <w:pPr>
        <w:widowControl/>
        <w:spacing w:after="0"/>
        <w:ind w:firstLine="567"/>
        <w:jc w:val="both"/>
      </w:pPr>
      <w:proofErr w:type="spellStart"/>
      <w:r w:rsidRPr="0091199F">
        <w:t>Fint</w:t>
      </w:r>
      <w:proofErr w:type="spellEnd"/>
      <w:r w:rsidRPr="0091199F">
        <w:t xml:space="preserve"> </w:t>
      </w:r>
      <w:r w:rsidR="008B1FC2" w:rsidRPr="0091199F">
        <w:t xml:space="preserve">cuenta actualmente con </w:t>
      </w:r>
      <w:r w:rsidR="00023835" w:rsidRPr="0091199F">
        <w:t xml:space="preserve">una solución distribuida de </w:t>
      </w:r>
      <w:r w:rsidRPr="0091199F">
        <w:t xml:space="preserve">servidores </w:t>
      </w:r>
      <w:r w:rsidR="00023835" w:rsidRPr="0091199F">
        <w:t xml:space="preserve">Java EE 6 </w:t>
      </w:r>
      <w:proofErr w:type="spellStart"/>
      <w:r w:rsidRPr="0091199F">
        <w:t>Gla</w:t>
      </w:r>
      <w:r w:rsidR="00C862C2" w:rsidRPr="0091199F">
        <w:t>s</w:t>
      </w:r>
      <w:r w:rsidRPr="0091199F">
        <w:t>sfish</w:t>
      </w:r>
      <w:proofErr w:type="spellEnd"/>
      <w:r w:rsidRPr="0091199F">
        <w:t xml:space="preserve"> 3.1, estos dan acceso a los </w:t>
      </w:r>
      <w:r w:rsidR="00023835" w:rsidRPr="0091199F">
        <w:t xml:space="preserve">clientes a la interfaz web, procesan la lógica del sistema, se interconectan con las entidades y proveedores, dan acceso a los administradores del sitio y persisten los datos en las bases de datos. La importancia principal está dada por los servidores cuya ejecución debe responder </w:t>
      </w:r>
      <w:r w:rsidR="00C862C2" w:rsidRPr="0091199F">
        <w:t xml:space="preserve">en tiempo real a pedido de los clientes, así como los servicios automatizados que permiten interconectar a los sistemas con los Web </w:t>
      </w:r>
      <w:proofErr w:type="spellStart"/>
      <w:r w:rsidR="00C862C2" w:rsidRPr="0091199F">
        <w:t>Services</w:t>
      </w:r>
      <w:proofErr w:type="spellEnd"/>
      <w:r w:rsidR="00C862C2" w:rsidRPr="0091199F">
        <w:t xml:space="preserve"> provistos por los diferentes Proveedores y Entidades.</w:t>
      </w:r>
    </w:p>
    <w:p w:rsidR="00C862C2" w:rsidRPr="0091199F" w:rsidRDefault="00C862C2" w:rsidP="008B1FC2">
      <w:pPr>
        <w:widowControl/>
        <w:spacing w:after="0"/>
        <w:ind w:firstLine="567"/>
        <w:jc w:val="both"/>
      </w:pPr>
    </w:p>
    <w:p w:rsidR="00C862C2" w:rsidRPr="0091199F" w:rsidRDefault="00C862C2" w:rsidP="008B1FC2">
      <w:pPr>
        <w:widowControl/>
        <w:spacing w:after="0"/>
        <w:ind w:firstLine="567"/>
        <w:jc w:val="both"/>
      </w:pPr>
      <w:r w:rsidRPr="0091199F">
        <w:t>Toda la información queda persistida en bases de datos Java DB</w:t>
      </w:r>
      <w:r w:rsidR="00023835" w:rsidRPr="0091199F">
        <w:t>.</w:t>
      </w:r>
      <w:r w:rsidRPr="0091199F">
        <w:t xml:space="preserve"> De la misma manera todas las transacciones son registradas en un historial de auditoría que se almacena de forma asincrónica en una base de datos independiente.</w:t>
      </w:r>
    </w:p>
    <w:p w:rsidR="00A77B3E" w:rsidRPr="0091199F" w:rsidRDefault="00A77B3E" w:rsidP="008B1FC2">
      <w:pPr>
        <w:widowControl/>
        <w:spacing w:after="0"/>
        <w:ind w:firstLine="567"/>
        <w:jc w:val="both"/>
      </w:pPr>
    </w:p>
    <w:p w:rsidR="00A77B3E" w:rsidRPr="0091199F" w:rsidRDefault="00C862C2" w:rsidP="008B1FC2">
      <w:pPr>
        <w:widowControl/>
        <w:spacing w:after="0"/>
        <w:ind w:firstLine="567"/>
        <w:jc w:val="both"/>
      </w:pPr>
      <w:r w:rsidRPr="0091199F">
        <w:t>L</w:t>
      </w:r>
      <w:r w:rsidR="008B1FC2" w:rsidRPr="0091199F">
        <w:t xml:space="preserve">a </w:t>
      </w:r>
      <w:r w:rsidR="008B1FC2" w:rsidRPr="0091199F">
        <w:rPr>
          <w:b/>
          <w:bCs/>
        </w:rPr>
        <w:t xml:space="preserve">disponibilidad de la información </w:t>
      </w:r>
      <w:r w:rsidRPr="0091199F">
        <w:rPr>
          <w:b/>
          <w:bCs/>
        </w:rPr>
        <w:t xml:space="preserve">y los tiempos de respuesta </w:t>
      </w:r>
      <w:r w:rsidR="008B1FC2" w:rsidRPr="0091199F">
        <w:t>resulta</w:t>
      </w:r>
      <w:r w:rsidRPr="0091199F">
        <w:t>n</w:t>
      </w:r>
      <w:r w:rsidR="008B1FC2" w:rsidRPr="0091199F">
        <w:t xml:space="preserve"> crític</w:t>
      </w:r>
      <w:r w:rsidRPr="0091199F">
        <w:t>os</w:t>
      </w:r>
      <w:r w:rsidR="008B1FC2" w:rsidRPr="0091199F">
        <w:t xml:space="preserve">, convirtiendo en un requerimiento la alta disponibilidad de </w:t>
      </w:r>
      <w:r w:rsidRPr="0091199F">
        <w:t>los servidores Web y la información actualizada de los clientes</w:t>
      </w:r>
      <w:r w:rsidR="008B1FC2" w:rsidRPr="0091199F">
        <w:t>.</w:t>
      </w:r>
    </w:p>
    <w:p w:rsidR="00A77B3E" w:rsidRPr="0091199F" w:rsidRDefault="00A77B3E" w:rsidP="008B1FC2">
      <w:pPr>
        <w:widowControl/>
        <w:spacing w:after="0"/>
        <w:ind w:firstLine="567"/>
        <w:jc w:val="both"/>
      </w:pPr>
    </w:p>
    <w:p w:rsidR="00A77B3E" w:rsidRPr="0091199F" w:rsidRDefault="008B1FC2" w:rsidP="008B1FC2">
      <w:pPr>
        <w:widowControl/>
        <w:spacing w:after="0"/>
        <w:ind w:firstLine="567"/>
        <w:jc w:val="both"/>
      </w:pPr>
      <w:r w:rsidRPr="0091199F">
        <w:t xml:space="preserve">Debido a la sensibilidad de los datos, el manejo de información financiera e información confidencial de personas y empresas , es imperativo contar con medios de </w:t>
      </w:r>
      <w:r w:rsidRPr="0091199F">
        <w:rPr>
          <w:b/>
          <w:bCs/>
        </w:rPr>
        <w:t xml:space="preserve">autenticación </w:t>
      </w:r>
      <w:r w:rsidRPr="0091199F">
        <w:t xml:space="preserve">seguros, mantener la </w:t>
      </w:r>
      <w:r w:rsidRPr="0091199F">
        <w:rPr>
          <w:b/>
          <w:bCs/>
        </w:rPr>
        <w:t xml:space="preserve">integridad </w:t>
      </w:r>
      <w:r w:rsidRPr="0091199F">
        <w:t xml:space="preserve">de los datos que se intercambien y tomar las medidas necesarias para garantizar la </w:t>
      </w:r>
      <w:r w:rsidRPr="0091199F">
        <w:rPr>
          <w:b/>
          <w:bCs/>
        </w:rPr>
        <w:t>confidencialidad</w:t>
      </w:r>
      <w:r w:rsidRPr="0091199F">
        <w:t xml:space="preserve"> de toda la información manejada por la Empresa.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both"/>
      </w:pPr>
    </w:p>
    <w:p w:rsidR="00A77B3E" w:rsidRPr="0091199F" w:rsidRDefault="008B1FC2" w:rsidP="008B1FC2">
      <w:pPr>
        <w:pStyle w:val="Heading1"/>
        <w:widowControl/>
        <w:spacing w:before="480" w:after="120"/>
        <w:jc w:val="both"/>
      </w:pPr>
      <w:bookmarkStart w:id="10" w:name="h.1zu1ssc68tnr"/>
      <w:bookmarkEnd w:id="10"/>
      <w:r w:rsidRPr="0091199F">
        <w:br w:type="page"/>
      </w:r>
      <w:bookmarkStart w:id="11" w:name="_Toc296892310"/>
      <w:r w:rsidRPr="0091199F">
        <w:lastRenderedPageBreak/>
        <w:t>Política de seguridad</w:t>
      </w:r>
      <w:bookmarkEnd w:id="11"/>
    </w:p>
    <w:p w:rsidR="008B1FC2" w:rsidRPr="0091199F" w:rsidRDefault="008B1FC2" w:rsidP="008B1FC2">
      <w:pPr>
        <w:widowControl/>
        <w:spacing w:after="0"/>
        <w:ind w:firstLine="567"/>
        <w:jc w:val="both"/>
      </w:pPr>
      <w:r w:rsidRPr="0091199F">
        <w:t>La política de seguridad intentará definir los estándares y las líneas base sobre las cuales se regirá la empresa</w:t>
      </w:r>
      <w:r w:rsidR="00C862C2" w:rsidRPr="0091199F">
        <w:t xml:space="preserve"> para brindar los servicios a sus usuarios.</w:t>
      </w:r>
      <w:r w:rsidR="009C4AA5">
        <w:t xml:space="preserve"> </w:t>
      </w:r>
      <w:r w:rsidRPr="0091199F">
        <w:t xml:space="preserve">Una serie de políticas de seguridad consistentes son </w:t>
      </w:r>
      <w:r w:rsidR="00546DC4" w:rsidRPr="0091199F">
        <w:t>críticas</w:t>
      </w:r>
      <w:r w:rsidRPr="0091199F">
        <w:t xml:space="preserve"> para el manejo de la información y requeridas por reglamentaciones legales y acuerdos con clientes y terceros.</w:t>
      </w:r>
      <w:bookmarkStart w:id="12" w:name="h.bmwf6jt1838u"/>
      <w:bookmarkEnd w:id="12"/>
    </w:p>
    <w:p w:rsidR="00A77B3E" w:rsidRPr="0091199F" w:rsidRDefault="008B1FC2" w:rsidP="008B1FC2">
      <w:pPr>
        <w:pStyle w:val="Heading2"/>
        <w:widowControl/>
        <w:spacing w:before="360" w:after="80"/>
        <w:jc w:val="both"/>
      </w:pPr>
      <w:bookmarkStart w:id="13" w:name="h.y2cjlol8u7za"/>
      <w:bookmarkStart w:id="14" w:name="_Toc296892311"/>
      <w:bookmarkEnd w:id="13"/>
      <w:r w:rsidRPr="0091199F">
        <w:t>Políticas</w:t>
      </w:r>
      <w:bookmarkEnd w:id="14"/>
    </w:p>
    <w:p w:rsidR="00A77B3E" w:rsidRPr="0091199F" w:rsidRDefault="008B1FC2" w:rsidP="008B1FC2">
      <w:pPr>
        <w:pStyle w:val="Heading3"/>
        <w:widowControl/>
        <w:spacing w:before="280" w:after="80"/>
        <w:jc w:val="both"/>
      </w:pPr>
      <w:bookmarkStart w:id="15" w:name="h.b93rseouorf2"/>
      <w:bookmarkStart w:id="16" w:name="_Toc296892312"/>
      <w:bookmarkEnd w:id="15"/>
      <w:r w:rsidRPr="0091199F">
        <w:t>Creación de Cuentas</w:t>
      </w:r>
      <w:bookmarkEnd w:id="16"/>
    </w:p>
    <w:p w:rsidR="00A77B3E" w:rsidRPr="0091199F" w:rsidRDefault="00A77B3E" w:rsidP="008B1FC2">
      <w:pPr>
        <w:widowControl/>
        <w:spacing w:after="0"/>
        <w:ind w:firstLine="567"/>
        <w:jc w:val="both"/>
        <w:rPr>
          <w:b/>
          <w:bCs/>
          <w:sz w:val="28"/>
          <w:szCs w:val="28"/>
        </w:rPr>
      </w:pPr>
    </w:p>
    <w:p w:rsidR="00A77B3E" w:rsidRPr="0091199F" w:rsidRDefault="008B1FC2" w:rsidP="008B1FC2">
      <w:pPr>
        <w:widowControl/>
        <w:spacing w:after="0"/>
        <w:ind w:firstLine="567"/>
        <w:jc w:val="both"/>
      </w:pPr>
      <w:r w:rsidRPr="0091199F">
        <w:t>Durante la configuración inicial de una cuenta, se requieren ciertos chequeos para asegurar la integridad del proceso. Las siguientes políticas aplican a la configuración de una nueva cuenta :</w:t>
      </w:r>
    </w:p>
    <w:p w:rsidR="00A77B3E" w:rsidRPr="0091199F" w:rsidRDefault="00A77B3E" w:rsidP="008B1FC2">
      <w:pPr>
        <w:widowControl/>
        <w:spacing w:after="0"/>
        <w:ind w:firstLine="567"/>
        <w:jc w:val="both"/>
      </w:pPr>
    </w:p>
    <w:p w:rsidR="002669B4" w:rsidRPr="0091199F" w:rsidRDefault="002669B4" w:rsidP="008B1FC2">
      <w:pPr>
        <w:widowControl/>
        <w:numPr>
          <w:ilvl w:val="0"/>
          <w:numId w:val="1"/>
        </w:numPr>
        <w:tabs>
          <w:tab w:val="left" w:pos="360"/>
        </w:tabs>
        <w:spacing w:after="0"/>
        <w:ind w:left="1418" w:hanging="567"/>
        <w:jc w:val="both"/>
      </w:pPr>
      <w:r w:rsidRPr="0091199F">
        <w:t xml:space="preserve">Se publicarán los </w:t>
      </w:r>
      <w:proofErr w:type="spellStart"/>
      <w:r w:rsidRPr="0091199F">
        <w:t>Terminos</w:t>
      </w:r>
      <w:proofErr w:type="spellEnd"/>
      <w:r w:rsidRPr="0091199F">
        <w:t xml:space="preserve"> &amp; Condiciones bajo los cuales se subscribe al usuario.</w:t>
      </w:r>
    </w:p>
    <w:p w:rsidR="00354C1C" w:rsidRPr="0091199F" w:rsidRDefault="00354C1C" w:rsidP="008B1FC2">
      <w:pPr>
        <w:widowControl/>
        <w:numPr>
          <w:ilvl w:val="0"/>
          <w:numId w:val="1"/>
        </w:numPr>
        <w:tabs>
          <w:tab w:val="left" w:pos="360"/>
        </w:tabs>
        <w:spacing w:after="0"/>
        <w:ind w:left="1418" w:hanging="567"/>
        <w:jc w:val="both"/>
      </w:pPr>
      <w:r w:rsidRPr="0091199F">
        <w:t>Se activará la cuenta mediante confirmación de la identidad del usuario y su correo electrónico.</w:t>
      </w:r>
    </w:p>
    <w:p w:rsidR="00354C1C" w:rsidRPr="0091199F" w:rsidRDefault="00354C1C" w:rsidP="00E55AFB">
      <w:pPr>
        <w:widowControl/>
        <w:numPr>
          <w:ilvl w:val="0"/>
          <w:numId w:val="1"/>
        </w:numPr>
        <w:tabs>
          <w:tab w:val="left" w:pos="360"/>
        </w:tabs>
        <w:spacing w:after="0"/>
        <w:ind w:left="1418" w:hanging="567"/>
        <w:jc w:val="both"/>
      </w:pPr>
      <w:r w:rsidRPr="0091199F">
        <w:t>Se validará el documento de identidad</w:t>
      </w:r>
    </w:p>
    <w:p w:rsidR="00A77B3E" w:rsidRPr="0091199F" w:rsidRDefault="002669B4" w:rsidP="008B1FC2">
      <w:pPr>
        <w:widowControl/>
        <w:spacing w:after="0"/>
        <w:ind w:firstLine="567"/>
        <w:jc w:val="both"/>
      </w:pPr>
      <w:r w:rsidRPr="0091199F">
        <w:rPr>
          <w:noProof/>
          <w:lang w:val="en-US" w:eastAsia="en-US"/>
        </w:rPr>
        <w:drawing>
          <wp:inline distT="0" distB="0" distL="0" distR="0">
            <wp:extent cx="4931923" cy="3444427"/>
            <wp:effectExtent l="19050" t="0" r="2027"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937190" cy="3448106"/>
                    </a:xfrm>
                    <a:prstGeom prst="rect">
                      <a:avLst/>
                    </a:prstGeom>
                    <a:noFill/>
                    <a:ln w="9525">
                      <a:noFill/>
                      <a:miter lim="800000"/>
                      <a:headEnd/>
                      <a:tailEnd/>
                    </a:ln>
                  </pic:spPr>
                </pic:pic>
              </a:graphicData>
            </a:graphic>
          </wp:inline>
        </w:drawing>
      </w:r>
    </w:p>
    <w:p w:rsidR="00354C1C" w:rsidRPr="0091199F" w:rsidRDefault="00354C1C">
      <w:pPr>
        <w:widowControl/>
        <w:autoSpaceDE/>
        <w:autoSpaceDN/>
        <w:adjustRightInd/>
        <w:spacing w:after="0" w:line="240" w:lineRule="auto"/>
        <w:rPr>
          <w:b/>
          <w:bCs/>
          <w:sz w:val="28"/>
          <w:szCs w:val="28"/>
        </w:rPr>
      </w:pPr>
      <w:bookmarkStart w:id="17" w:name="h.ub9hs9i5uviu"/>
      <w:bookmarkEnd w:id="17"/>
      <w:r w:rsidRPr="0091199F">
        <w:br w:type="page"/>
      </w:r>
    </w:p>
    <w:p w:rsidR="00A77B3E" w:rsidRPr="0091199F" w:rsidRDefault="008B1FC2" w:rsidP="008B1FC2">
      <w:pPr>
        <w:pStyle w:val="Heading3"/>
        <w:widowControl/>
        <w:spacing w:before="280" w:after="80"/>
        <w:jc w:val="both"/>
      </w:pPr>
      <w:bookmarkStart w:id="18" w:name="_Toc296892313"/>
      <w:r w:rsidRPr="0091199F">
        <w:lastRenderedPageBreak/>
        <w:t>Uso de Cuentas</w:t>
      </w:r>
      <w:bookmarkEnd w:id="18"/>
    </w:p>
    <w:p w:rsidR="00A77B3E" w:rsidRPr="0091199F" w:rsidRDefault="00A77B3E" w:rsidP="008B1FC2">
      <w:pPr>
        <w:widowControl/>
        <w:spacing w:after="0"/>
        <w:ind w:firstLine="567"/>
        <w:jc w:val="both"/>
        <w:rPr>
          <w:b/>
          <w:bCs/>
          <w:sz w:val="28"/>
          <w:szCs w:val="28"/>
        </w:rPr>
      </w:pPr>
    </w:p>
    <w:p w:rsidR="00A77B3E" w:rsidRPr="0091199F" w:rsidRDefault="008B1FC2" w:rsidP="008B1FC2">
      <w:pPr>
        <w:widowControl/>
        <w:spacing w:after="0"/>
        <w:ind w:firstLine="567"/>
        <w:jc w:val="both"/>
      </w:pPr>
      <w:r w:rsidRPr="0091199F">
        <w:t>Las siguientes políticas aplican al uso de cuentas :</w:t>
      </w:r>
    </w:p>
    <w:p w:rsidR="00A77B3E" w:rsidRPr="0091199F" w:rsidRDefault="00A77B3E" w:rsidP="008B1FC2">
      <w:pPr>
        <w:widowControl/>
        <w:spacing w:after="0"/>
        <w:ind w:firstLine="567"/>
        <w:jc w:val="both"/>
      </w:pPr>
    </w:p>
    <w:p w:rsidR="00A77B3E" w:rsidRPr="0091199F" w:rsidRDefault="008B1FC2" w:rsidP="008B1FC2">
      <w:pPr>
        <w:widowControl/>
        <w:numPr>
          <w:ilvl w:val="0"/>
          <w:numId w:val="1"/>
        </w:numPr>
        <w:tabs>
          <w:tab w:val="left" w:pos="360"/>
        </w:tabs>
        <w:spacing w:after="0"/>
        <w:ind w:left="1418" w:hanging="567"/>
        <w:jc w:val="both"/>
      </w:pPr>
      <w:r w:rsidRPr="0091199F">
        <w:t>Las cuentas serán creada</w:t>
      </w:r>
      <w:r w:rsidR="00C862C2" w:rsidRPr="0091199F">
        <w:t>s</w:t>
      </w:r>
      <w:r w:rsidRPr="0091199F">
        <w:t xml:space="preserve"> utilizando el </w:t>
      </w:r>
      <w:r w:rsidR="00C862C2" w:rsidRPr="0091199F">
        <w:t>usuario único provisto por el usuario, no permitiendo el sistema duplicados</w:t>
      </w:r>
    </w:p>
    <w:p w:rsidR="00A77B3E" w:rsidRPr="0091199F" w:rsidRDefault="008B1FC2" w:rsidP="008B1FC2">
      <w:pPr>
        <w:widowControl/>
        <w:numPr>
          <w:ilvl w:val="0"/>
          <w:numId w:val="1"/>
        </w:numPr>
        <w:tabs>
          <w:tab w:val="left" w:pos="360"/>
        </w:tabs>
        <w:spacing w:after="0"/>
        <w:ind w:left="1418" w:hanging="567"/>
        <w:jc w:val="both"/>
      </w:pPr>
      <w:r w:rsidRPr="0091199F">
        <w:t>Las cuentas deberán estar p</w:t>
      </w:r>
      <w:r w:rsidR="00C862C2" w:rsidRPr="0091199F">
        <w:t>rotegidas por clave segura</w:t>
      </w:r>
    </w:p>
    <w:p w:rsidR="00A77B3E" w:rsidRPr="0091199F" w:rsidRDefault="008B1FC2" w:rsidP="008B1FC2">
      <w:pPr>
        <w:widowControl/>
        <w:numPr>
          <w:ilvl w:val="0"/>
          <w:numId w:val="1"/>
        </w:numPr>
        <w:tabs>
          <w:tab w:val="left" w:pos="360"/>
        </w:tabs>
        <w:spacing w:after="0"/>
        <w:ind w:left="1418" w:hanging="567"/>
        <w:jc w:val="both"/>
      </w:pPr>
      <w:r w:rsidRPr="0091199F">
        <w:t>Las cuentas son individuales por usuario. El uso compartido de cuentas o cuentas grupales está prohibido.</w:t>
      </w:r>
    </w:p>
    <w:p w:rsidR="00E55AFB" w:rsidRPr="0091199F" w:rsidRDefault="00E55AFB" w:rsidP="008B1FC2">
      <w:pPr>
        <w:widowControl/>
        <w:numPr>
          <w:ilvl w:val="0"/>
          <w:numId w:val="1"/>
        </w:numPr>
        <w:tabs>
          <w:tab w:val="left" w:pos="360"/>
        </w:tabs>
        <w:spacing w:after="0"/>
        <w:ind w:left="1418" w:hanging="567"/>
        <w:jc w:val="both"/>
      </w:pPr>
      <w:r w:rsidRPr="0091199F">
        <w:t>La información de las cuentas es confidencial, bajo ningún motivo FINT hará públicos o dará a conocer a terceros la información de los usuarios.</w:t>
      </w:r>
    </w:p>
    <w:p w:rsidR="00A77B3E" w:rsidRPr="0091199F" w:rsidRDefault="00A77B3E" w:rsidP="008B1FC2">
      <w:pPr>
        <w:widowControl/>
        <w:spacing w:after="0"/>
        <w:jc w:val="both"/>
      </w:pPr>
    </w:p>
    <w:p w:rsidR="00A77B3E" w:rsidRPr="0091199F" w:rsidRDefault="008B1FC2" w:rsidP="008B1FC2">
      <w:pPr>
        <w:pStyle w:val="Heading3"/>
        <w:widowControl/>
        <w:spacing w:before="280" w:after="80"/>
        <w:jc w:val="both"/>
      </w:pPr>
      <w:bookmarkStart w:id="19" w:name="h.h77078wtfj9e"/>
      <w:bookmarkStart w:id="20" w:name="_Toc296892314"/>
      <w:bookmarkEnd w:id="19"/>
      <w:r w:rsidRPr="0091199F">
        <w:t>Terminación de Cuentas</w:t>
      </w:r>
      <w:bookmarkEnd w:id="20"/>
    </w:p>
    <w:p w:rsidR="00A77B3E" w:rsidRPr="0091199F" w:rsidRDefault="00A77B3E" w:rsidP="008B1FC2">
      <w:pPr>
        <w:widowControl/>
        <w:spacing w:after="0"/>
        <w:ind w:firstLine="567"/>
        <w:jc w:val="both"/>
        <w:rPr>
          <w:b/>
          <w:bCs/>
          <w:sz w:val="28"/>
          <w:szCs w:val="28"/>
        </w:rPr>
      </w:pPr>
    </w:p>
    <w:p w:rsidR="00A77B3E" w:rsidRPr="0091199F" w:rsidRDefault="00C862C2" w:rsidP="008B1FC2">
      <w:pPr>
        <w:widowControl/>
        <w:spacing w:after="0"/>
        <w:ind w:firstLine="567"/>
        <w:jc w:val="both"/>
      </w:pPr>
      <w:r w:rsidRPr="0091199F">
        <w:t>La terminación de una cuenta por el usuario implica la destrucción de toda información sensible provista por el mismo. Una vez terminada una cuenta, es imposible recuperar la información de la misma, por motivos de seguridad y auditoría.</w:t>
      </w:r>
    </w:p>
    <w:p w:rsidR="00A77B3E" w:rsidRPr="0091199F" w:rsidRDefault="00A77B3E" w:rsidP="008B1FC2">
      <w:pPr>
        <w:widowControl/>
        <w:spacing w:after="0"/>
        <w:ind w:firstLine="567"/>
        <w:jc w:val="both"/>
      </w:pPr>
    </w:p>
    <w:p w:rsidR="00A77B3E" w:rsidRPr="0091199F" w:rsidRDefault="00A77B3E" w:rsidP="008B1FC2">
      <w:pPr>
        <w:widowControl/>
        <w:spacing w:after="0"/>
        <w:ind w:firstLine="567"/>
        <w:jc w:val="center"/>
      </w:pPr>
      <w:bookmarkStart w:id="21" w:name="h.f5uzfoffwxrn"/>
      <w:bookmarkEnd w:id="21"/>
      <w:r w:rsidRPr="0091199F">
        <w:br w:type="page"/>
      </w:r>
    </w:p>
    <w:p w:rsidR="008B1FC2" w:rsidRPr="0091199F" w:rsidRDefault="00C862C2" w:rsidP="00546DC4">
      <w:pPr>
        <w:pStyle w:val="Heading1"/>
        <w:widowControl/>
        <w:spacing w:before="480" w:after="120"/>
        <w:jc w:val="both"/>
      </w:pPr>
      <w:bookmarkStart w:id="22" w:name="h.yfynu1tewa44"/>
      <w:bookmarkStart w:id="23" w:name="h.ic0hp38khg0"/>
      <w:bookmarkStart w:id="24" w:name="h.fu84c3moa304"/>
      <w:bookmarkStart w:id="25" w:name="h.uf4g7wno9xix"/>
      <w:bookmarkStart w:id="26" w:name="h.xv2lhzkwevov"/>
      <w:bookmarkStart w:id="27" w:name="h.9l769rys4hvh"/>
      <w:bookmarkStart w:id="28" w:name="_Toc296892315"/>
      <w:bookmarkEnd w:id="22"/>
      <w:bookmarkEnd w:id="23"/>
      <w:bookmarkEnd w:id="24"/>
      <w:bookmarkEnd w:id="25"/>
      <w:bookmarkEnd w:id="26"/>
      <w:bookmarkEnd w:id="27"/>
      <w:r w:rsidRPr="0091199F">
        <w:lastRenderedPageBreak/>
        <w:t>Arquitectura del Sistema</w:t>
      </w:r>
      <w:bookmarkEnd w:id="28"/>
    </w:p>
    <w:p w:rsidR="00546DC4" w:rsidRPr="0091199F" w:rsidRDefault="00546DC4" w:rsidP="00546DC4"/>
    <w:p w:rsidR="008B1FC2" w:rsidRPr="0091199F" w:rsidRDefault="008B1FC2" w:rsidP="008B1FC2">
      <w:pPr>
        <w:widowControl/>
        <w:ind w:firstLine="567"/>
        <w:jc w:val="both"/>
      </w:pPr>
      <w:r w:rsidRPr="0091199F">
        <w:t xml:space="preserve">Dada la compleja infraestructura de </w:t>
      </w:r>
      <w:r w:rsidR="0010005C" w:rsidRPr="0091199F">
        <w:t>componentes</w:t>
      </w:r>
      <w:r w:rsidRPr="0091199F">
        <w:t xml:space="preserve"> que maneja </w:t>
      </w:r>
      <w:proofErr w:type="spellStart"/>
      <w:r w:rsidR="00640272" w:rsidRPr="0091199F">
        <w:t>Fint</w:t>
      </w:r>
      <w:proofErr w:type="spellEnd"/>
      <w:r w:rsidRPr="0091199F">
        <w:t xml:space="preserve">, es imperativo tener un diagrama claro, conciso y consistente de la estructura de la red de datos, así como de los diferentes </w:t>
      </w:r>
      <w:r w:rsidR="00640272" w:rsidRPr="0091199F">
        <w:t xml:space="preserve">sistemas </w:t>
      </w:r>
      <w:r w:rsidRPr="0091199F">
        <w:t>conectados a la misma.</w:t>
      </w:r>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En esta sección, intentaremos dar un panorama de la infraestructura de red y definir los estándares y protocolos a los cuales se deberán regir los </w:t>
      </w:r>
      <w:r w:rsidR="00640272" w:rsidRPr="0091199F">
        <w:t xml:space="preserve">terceros para poder interactuar con el sistema </w:t>
      </w:r>
      <w:proofErr w:type="spellStart"/>
      <w:r w:rsidR="00640272" w:rsidRPr="0091199F">
        <w:t>Fint</w:t>
      </w:r>
      <w:proofErr w:type="spellEnd"/>
      <w:r w:rsidRPr="0091199F">
        <w:t>.</w:t>
      </w:r>
    </w:p>
    <w:p w:rsidR="008B1FC2" w:rsidRPr="0091199F" w:rsidRDefault="00A608B9" w:rsidP="00640272">
      <w:pPr>
        <w:widowControl/>
        <w:jc w:val="center"/>
      </w:pPr>
      <w:r w:rsidRPr="0091199F">
        <w:rPr>
          <w:noProof/>
          <w:lang w:val="en-US" w:eastAsia="en-US"/>
        </w:rPr>
        <w:drawing>
          <wp:inline distT="0" distB="0" distL="0" distR="0">
            <wp:extent cx="5716270" cy="3904615"/>
            <wp:effectExtent l="19050" t="0" r="0" b="0"/>
            <wp:docPr id="4" name="Picture 2" descr="D:\Users\migueldiab.lorien\Documents\Ort\DisComp\Fint\Doc\Fint_A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migueldiab.lorien\Documents\Ort\DisComp\Fint\Doc\Fint_Arq.png"/>
                    <pic:cNvPicPr>
                      <a:picLocks noChangeAspect="1" noChangeArrowheads="1"/>
                    </pic:cNvPicPr>
                  </pic:nvPicPr>
                  <pic:blipFill>
                    <a:blip r:embed="rId6"/>
                    <a:srcRect/>
                    <a:stretch>
                      <a:fillRect/>
                    </a:stretch>
                  </pic:blipFill>
                  <pic:spPr bwMode="auto">
                    <a:xfrm>
                      <a:off x="0" y="0"/>
                      <a:ext cx="5716270" cy="3904615"/>
                    </a:xfrm>
                    <a:prstGeom prst="rect">
                      <a:avLst/>
                    </a:prstGeom>
                    <a:noFill/>
                    <a:ln w="9525">
                      <a:noFill/>
                      <a:miter lim="800000"/>
                      <a:headEnd/>
                      <a:tailEnd/>
                    </a:ln>
                  </pic:spPr>
                </pic:pic>
              </a:graphicData>
            </a:graphic>
          </wp:inline>
        </w:drawing>
      </w:r>
    </w:p>
    <w:p w:rsidR="008B1FC2" w:rsidRPr="0091199F" w:rsidRDefault="008B1FC2" w:rsidP="008C221A">
      <w:pPr>
        <w:widowControl/>
        <w:jc w:val="both"/>
      </w:pPr>
    </w:p>
    <w:p w:rsidR="008B1FC2" w:rsidRPr="0091199F" w:rsidRDefault="008C221A" w:rsidP="008C221A">
      <w:pPr>
        <w:pStyle w:val="Heading2"/>
        <w:widowControl/>
        <w:spacing w:before="360" w:after="80"/>
        <w:jc w:val="both"/>
      </w:pPr>
      <w:bookmarkStart w:id="29" w:name="h.11z2sbr9rg5v"/>
      <w:bookmarkEnd w:id="29"/>
      <w:r w:rsidRPr="0091199F">
        <w:br w:type="page"/>
      </w:r>
      <w:bookmarkStart w:id="30" w:name="_Toc296892316"/>
      <w:r w:rsidR="008A5B0C" w:rsidRPr="0091199F">
        <w:lastRenderedPageBreak/>
        <w:t>Detalle de Componentes</w:t>
      </w:r>
      <w:bookmarkEnd w:id="30"/>
    </w:p>
    <w:p w:rsidR="008B1FC2" w:rsidRPr="0091199F" w:rsidRDefault="008B1FC2" w:rsidP="008B1FC2">
      <w:pPr>
        <w:widowControl/>
        <w:ind w:firstLine="567"/>
        <w:jc w:val="both"/>
      </w:pPr>
    </w:p>
    <w:p w:rsidR="008B1FC2" w:rsidRPr="0091199F" w:rsidRDefault="008B1FC2" w:rsidP="008B1FC2">
      <w:pPr>
        <w:widowControl/>
        <w:ind w:firstLine="567"/>
        <w:jc w:val="both"/>
      </w:pPr>
      <w:r w:rsidRPr="0091199F">
        <w:t xml:space="preserve">Para la correcta administración de los sistemas de </w:t>
      </w:r>
      <w:proofErr w:type="spellStart"/>
      <w:r w:rsidR="00640272" w:rsidRPr="0091199F">
        <w:t>Fint</w:t>
      </w:r>
      <w:proofErr w:type="spellEnd"/>
      <w:r w:rsidRPr="0091199F">
        <w:t xml:space="preserve"> definiremos </w:t>
      </w:r>
      <w:r w:rsidR="008A5B0C" w:rsidRPr="0091199F">
        <w:t xml:space="preserve">los diferentes componentes que conforman al sistema y la interacción de los mismos. También </w:t>
      </w:r>
      <w:r w:rsidR="00665D39" w:rsidRPr="0091199F">
        <w:t>definiremos</w:t>
      </w:r>
      <w:r w:rsidR="008A5B0C" w:rsidRPr="0091199F">
        <w:t xml:space="preserve"> la configuración básica sobre la </w:t>
      </w:r>
      <w:r w:rsidR="00665D39" w:rsidRPr="0091199F">
        <w:t>cual</w:t>
      </w:r>
      <w:r w:rsidR="008A5B0C" w:rsidRPr="0091199F">
        <w:t xml:space="preserve"> deberán correr y cualquier modificación subsecuente para garantizar la seguridad y maximizar la eficiencia del sistema disminuyendo la carga operacional y los tiempos de respuesta.</w:t>
      </w:r>
    </w:p>
    <w:p w:rsidR="001C2B39" w:rsidRPr="0091199F" w:rsidRDefault="001C2B39" w:rsidP="008B1FC2">
      <w:pPr>
        <w:widowControl/>
        <w:ind w:firstLine="567"/>
        <w:jc w:val="both"/>
      </w:pPr>
    </w:p>
    <w:p w:rsidR="001C2B39" w:rsidRPr="0091199F" w:rsidRDefault="001C2B39" w:rsidP="001C2B39">
      <w:pPr>
        <w:widowControl/>
        <w:jc w:val="center"/>
      </w:pPr>
      <w:r w:rsidRPr="0091199F">
        <w:rPr>
          <w:noProof/>
          <w:lang w:val="en-US" w:eastAsia="en-US"/>
        </w:rPr>
        <w:drawing>
          <wp:inline distT="0" distB="0" distL="0" distR="0">
            <wp:extent cx="5405642" cy="3735807"/>
            <wp:effectExtent l="19050" t="0" r="4558"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408474" cy="3737764"/>
                    </a:xfrm>
                    <a:prstGeom prst="rect">
                      <a:avLst/>
                    </a:prstGeom>
                    <a:noFill/>
                    <a:ln w="9525">
                      <a:noFill/>
                      <a:miter lim="800000"/>
                      <a:headEnd/>
                      <a:tailEnd/>
                    </a:ln>
                  </pic:spPr>
                </pic:pic>
              </a:graphicData>
            </a:graphic>
          </wp:inline>
        </w:drawing>
      </w:r>
    </w:p>
    <w:p w:rsidR="001C2B39" w:rsidRPr="0091199F" w:rsidRDefault="001C2B39" w:rsidP="008B1FC2">
      <w:pPr>
        <w:widowControl/>
        <w:ind w:firstLine="567"/>
        <w:jc w:val="both"/>
      </w:pPr>
    </w:p>
    <w:p w:rsidR="001C2B39" w:rsidRPr="0091199F" w:rsidRDefault="001C2B39">
      <w:pPr>
        <w:widowControl/>
        <w:autoSpaceDE/>
        <w:autoSpaceDN/>
        <w:adjustRightInd/>
        <w:spacing w:after="0" w:line="240" w:lineRule="auto"/>
        <w:rPr>
          <w:b/>
          <w:bCs/>
          <w:sz w:val="28"/>
          <w:szCs w:val="28"/>
        </w:rPr>
      </w:pPr>
      <w:bookmarkStart w:id="31" w:name="h.j1a3ojvgzus2"/>
      <w:bookmarkStart w:id="32" w:name="h.4vggllg60142"/>
      <w:bookmarkEnd w:id="31"/>
      <w:bookmarkEnd w:id="32"/>
      <w:r w:rsidRPr="0091199F">
        <w:br w:type="page"/>
      </w:r>
    </w:p>
    <w:p w:rsidR="008B1FC2" w:rsidRPr="0091199F" w:rsidRDefault="00282FFC" w:rsidP="00AD47B9">
      <w:pPr>
        <w:pStyle w:val="Heading3"/>
        <w:widowControl/>
      </w:pPr>
      <w:bookmarkStart w:id="33" w:name="_Toc296892317"/>
      <w:proofErr w:type="spellStart"/>
      <w:r w:rsidRPr="0091199F">
        <w:lastRenderedPageBreak/>
        <w:t>Fint</w:t>
      </w:r>
      <w:proofErr w:type="spellEnd"/>
      <w:r w:rsidR="00CF1465" w:rsidRPr="0091199F">
        <w:t>-</w:t>
      </w:r>
      <w:r w:rsidR="00A608B9" w:rsidRPr="0091199F">
        <w:t>Web</w:t>
      </w:r>
      <w:bookmarkEnd w:id="33"/>
    </w:p>
    <w:p w:rsidR="008B1FC2" w:rsidRPr="0091199F" w:rsidRDefault="008B1FC2" w:rsidP="008B1FC2">
      <w:pPr>
        <w:widowControl/>
        <w:ind w:firstLine="567"/>
      </w:pPr>
    </w:p>
    <w:p w:rsidR="008B1FC2" w:rsidRPr="0091199F" w:rsidRDefault="00665D39" w:rsidP="008B1FC2">
      <w:pPr>
        <w:widowControl/>
        <w:ind w:firstLine="567"/>
        <w:jc w:val="both"/>
      </w:pPr>
      <w:r w:rsidRPr="0091199F">
        <w:t xml:space="preserve">El portal principal del sitio corre sobre una plataforma </w:t>
      </w:r>
      <w:r w:rsidRPr="0010005C">
        <w:rPr>
          <w:b/>
        </w:rPr>
        <w:t>Java EE Web</w:t>
      </w:r>
      <w:r w:rsidRPr="0091199F">
        <w:t xml:space="preserve">. El mismo utiliza las tecnologías de </w:t>
      </w:r>
      <w:r w:rsidRPr="0010005C">
        <w:rPr>
          <w:b/>
        </w:rPr>
        <w:t xml:space="preserve">Java Server Faces </w:t>
      </w:r>
      <w:r w:rsidR="0010005C" w:rsidRPr="0010005C">
        <w:rPr>
          <w:b/>
        </w:rPr>
        <w:t>(JSF)</w:t>
      </w:r>
      <w:r w:rsidR="0010005C">
        <w:t xml:space="preserve"> </w:t>
      </w:r>
      <w:r w:rsidRPr="0091199F">
        <w:t xml:space="preserve">para dar un Look &amp; </w:t>
      </w:r>
      <w:proofErr w:type="spellStart"/>
      <w:r w:rsidRPr="0091199F">
        <w:t>Feel</w:t>
      </w:r>
      <w:proofErr w:type="spellEnd"/>
      <w:r w:rsidRPr="0091199F">
        <w:t xml:space="preserve"> simple y prolijo al usuario, asegurándose de mantener siempre coherencia en el estilo, la presentación y la navegación del sitio, haciendo uso de las facilidades que el </w:t>
      </w:r>
      <w:proofErr w:type="spellStart"/>
      <w:r w:rsidRPr="0091199F">
        <w:t>framework</w:t>
      </w:r>
      <w:proofErr w:type="spellEnd"/>
      <w:r w:rsidRPr="0091199F">
        <w:t xml:space="preserve"> provee.</w:t>
      </w:r>
    </w:p>
    <w:p w:rsidR="00665D39" w:rsidRPr="0091199F" w:rsidRDefault="00665D39" w:rsidP="008B1FC2">
      <w:pPr>
        <w:widowControl/>
        <w:ind w:firstLine="567"/>
        <w:jc w:val="both"/>
      </w:pPr>
      <w:r w:rsidRPr="0091199F">
        <w:t xml:space="preserve">Las acciones del usuario están respaldadas por </w:t>
      </w:r>
      <w:proofErr w:type="spellStart"/>
      <w:r w:rsidRPr="0010005C">
        <w:rPr>
          <w:b/>
        </w:rPr>
        <w:t>Managed</w:t>
      </w:r>
      <w:proofErr w:type="spellEnd"/>
      <w:r w:rsidRPr="0010005C">
        <w:rPr>
          <w:b/>
        </w:rPr>
        <w:t xml:space="preserve"> </w:t>
      </w:r>
      <w:proofErr w:type="spellStart"/>
      <w:r w:rsidRPr="0010005C">
        <w:rPr>
          <w:b/>
        </w:rPr>
        <w:t>Beans</w:t>
      </w:r>
      <w:proofErr w:type="spellEnd"/>
      <w:r w:rsidRPr="0091199F">
        <w:t xml:space="preserve"> que despachan los pedidos de alta carga operacional al componente de lógica de negocios.</w:t>
      </w:r>
      <w:r w:rsidR="0010005C">
        <w:t xml:space="preserve"> Entre ellos cabe destacar el sistema de envío de correo electrónico deforma asincrónica haciendo uso de la </w:t>
      </w:r>
      <w:proofErr w:type="spellStart"/>
      <w:r w:rsidR="0010005C" w:rsidRPr="0010005C">
        <w:rPr>
          <w:b/>
        </w:rPr>
        <w:t>JavaMail</w:t>
      </w:r>
      <w:proofErr w:type="spellEnd"/>
      <w:r w:rsidR="0010005C" w:rsidRPr="0010005C">
        <w:rPr>
          <w:b/>
        </w:rPr>
        <w:t xml:space="preserve"> API</w:t>
      </w:r>
      <w:r w:rsidR="0010005C">
        <w:t>, junto con el sistema de grabación de bitácora asincrónica con una implementación en base de datos de la misma.</w:t>
      </w:r>
    </w:p>
    <w:p w:rsidR="00665D39" w:rsidRPr="0091199F" w:rsidRDefault="00665D39" w:rsidP="008B1FC2">
      <w:pPr>
        <w:widowControl/>
        <w:ind w:firstLine="567"/>
        <w:jc w:val="both"/>
      </w:pPr>
      <w:r w:rsidRPr="0091199F">
        <w:t>El manejo del ciclo de vida de la presentación es administrado, al igual que las validaciones de entrada de usuario y conversión de datos, por el servidor web</w:t>
      </w:r>
      <w:r w:rsidR="001C2B39" w:rsidRPr="0091199F">
        <w:t>.</w:t>
      </w:r>
    </w:p>
    <w:p w:rsidR="001C2B39" w:rsidRPr="0091199F" w:rsidRDefault="001C2B39" w:rsidP="008B1FC2">
      <w:pPr>
        <w:widowControl/>
        <w:ind w:firstLine="567"/>
        <w:jc w:val="both"/>
      </w:pPr>
    </w:p>
    <w:p w:rsidR="00822EA0" w:rsidRPr="0091199F" w:rsidRDefault="00822EA0" w:rsidP="00822EA0">
      <w:pPr>
        <w:widowControl/>
        <w:jc w:val="both"/>
      </w:pPr>
      <w:r w:rsidRPr="0091199F">
        <w:rPr>
          <w:noProof/>
          <w:lang w:val="en-US" w:eastAsia="en-US"/>
        </w:rPr>
        <w:drawing>
          <wp:inline distT="0" distB="0" distL="0" distR="0">
            <wp:extent cx="5730875" cy="2833816"/>
            <wp:effectExtent l="19050" t="19050" r="22225" b="23684"/>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730875" cy="2833816"/>
                    </a:xfrm>
                    <a:prstGeom prst="rect">
                      <a:avLst/>
                    </a:prstGeom>
                    <a:noFill/>
                    <a:ln w="9525">
                      <a:solidFill>
                        <a:schemeClr val="accent1"/>
                      </a:solidFill>
                      <a:miter lim="800000"/>
                      <a:headEnd/>
                      <a:tailEnd/>
                    </a:ln>
                  </pic:spPr>
                </pic:pic>
              </a:graphicData>
            </a:graphic>
          </wp:inline>
        </w:drawing>
      </w:r>
    </w:p>
    <w:p w:rsidR="00665D39" w:rsidRPr="0091199F" w:rsidRDefault="001C2B39" w:rsidP="001C2B39">
      <w:pPr>
        <w:widowControl/>
        <w:ind w:firstLine="567"/>
        <w:jc w:val="right"/>
        <w:rPr>
          <w:i/>
        </w:rPr>
      </w:pPr>
      <w:r w:rsidRPr="0091199F">
        <w:rPr>
          <w:i/>
        </w:rPr>
        <w:t>Mapa del Sitio</w:t>
      </w:r>
    </w:p>
    <w:p w:rsidR="00482041" w:rsidRPr="0091199F" w:rsidRDefault="00482041" w:rsidP="008B1FC2">
      <w:pPr>
        <w:widowControl/>
        <w:ind w:firstLine="567"/>
        <w:jc w:val="both"/>
      </w:pPr>
    </w:p>
    <w:p w:rsidR="00665D39" w:rsidRPr="0091199F" w:rsidRDefault="00665D39">
      <w:pPr>
        <w:widowControl/>
        <w:autoSpaceDE/>
        <w:autoSpaceDN/>
        <w:adjustRightInd/>
        <w:spacing w:after="0" w:line="240" w:lineRule="auto"/>
        <w:rPr>
          <w:b/>
          <w:bCs/>
          <w:sz w:val="28"/>
          <w:szCs w:val="28"/>
        </w:rPr>
      </w:pPr>
      <w:r w:rsidRPr="0091199F">
        <w:br w:type="page"/>
      </w:r>
    </w:p>
    <w:p w:rsidR="00A608B9" w:rsidRPr="0091199F" w:rsidRDefault="00CF1465" w:rsidP="00A608B9">
      <w:pPr>
        <w:pStyle w:val="Heading3"/>
        <w:widowControl/>
      </w:pPr>
      <w:bookmarkStart w:id="34" w:name="_Toc296892318"/>
      <w:proofErr w:type="spellStart"/>
      <w:r w:rsidRPr="0091199F">
        <w:lastRenderedPageBreak/>
        <w:t>Fint</w:t>
      </w:r>
      <w:proofErr w:type="spellEnd"/>
      <w:r w:rsidRPr="0091199F">
        <w:t>-</w:t>
      </w:r>
      <w:r w:rsidR="00665D39" w:rsidRPr="0091199F">
        <w:t>EJB</w:t>
      </w:r>
      <w:bookmarkEnd w:id="34"/>
    </w:p>
    <w:p w:rsidR="00482041" w:rsidRPr="0091199F" w:rsidRDefault="00482041" w:rsidP="00A608B9">
      <w:pPr>
        <w:widowControl/>
        <w:ind w:firstLine="567"/>
        <w:jc w:val="both"/>
      </w:pPr>
    </w:p>
    <w:p w:rsidR="00A608B9" w:rsidRPr="0091199F" w:rsidRDefault="001C2B39" w:rsidP="00A608B9">
      <w:pPr>
        <w:widowControl/>
        <w:ind w:firstLine="567"/>
        <w:jc w:val="both"/>
      </w:pPr>
      <w:r w:rsidRPr="0091199F">
        <w:rPr>
          <w:noProof/>
          <w:lang w:val="en-US" w:eastAsia="en-US"/>
        </w:rPr>
        <w:drawing>
          <wp:anchor distT="0" distB="0" distL="114300" distR="114300" simplePos="0" relativeHeight="251660288" behindDoc="0" locked="0" layoutInCell="1" allowOverlap="1">
            <wp:simplePos x="0" y="0"/>
            <wp:positionH relativeFrom="column">
              <wp:posOffset>3782695</wp:posOffset>
            </wp:positionH>
            <wp:positionV relativeFrom="paragraph">
              <wp:posOffset>624840</wp:posOffset>
            </wp:positionV>
            <wp:extent cx="1901190" cy="2226945"/>
            <wp:effectExtent l="19050" t="19050" r="22860" b="209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b="2934"/>
                    <a:stretch>
                      <a:fillRect/>
                    </a:stretch>
                  </pic:blipFill>
                  <pic:spPr bwMode="auto">
                    <a:xfrm>
                      <a:off x="0" y="0"/>
                      <a:ext cx="1901190" cy="2226945"/>
                    </a:xfrm>
                    <a:prstGeom prst="rect">
                      <a:avLst/>
                    </a:prstGeom>
                    <a:noFill/>
                    <a:ln w="9525">
                      <a:solidFill>
                        <a:schemeClr val="accent1"/>
                      </a:solidFill>
                      <a:miter lim="800000"/>
                      <a:headEnd/>
                      <a:tailEnd/>
                    </a:ln>
                  </pic:spPr>
                </pic:pic>
              </a:graphicData>
            </a:graphic>
          </wp:anchor>
        </w:drawing>
      </w:r>
      <w:r w:rsidR="00482041" w:rsidRPr="0091199F">
        <w:t xml:space="preserve">El módulo </w:t>
      </w:r>
      <w:proofErr w:type="spellStart"/>
      <w:r w:rsidR="00482041" w:rsidRPr="00E74222">
        <w:rPr>
          <w:b/>
        </w:rPr>
        <w:t>Fint</w:t>
      </w:r>
      <w:proofErr w:type="spellEnd"/>
      <w:r w:rsidR="00482041" w:rsidRPr="00E74222">
        <w:rPr>
          <w:b/>
        </w:rPr>
        <w:t xml:space="preserve"> EJB</w:t>
      </w:r>
      <w:r w:rsidR="00482041" w:rsidRPr="0091199F">
        <w:t xml:space="preserve"> es el alma del sistema, el mismo brinda acceso a los </w:t>
      </w:r>
      <w:r w:rsidR="00A608B9" w:rsidRPr="0091199F">
        <w:t>.</w:t>
      </w:r>
      <w:r w:rsidR="00482041" w:rsidRPr="0091199F">
        <w:t xml:space="preserve">componentes de acceso a datos o Managers, que utilizan los </w:t>
      </w:r>
      <w:proofErr w:type="spellStart"/>
      <w:r w:rsidR="00482041" w:rsidRPr="00E74222">
        <w:rPr>
          <w:b/>
        </w:rPr>
        <w:t>Entity</w:t>
      </w:r>
      <w:proofErr w:type="spellEnd"/>
      <w:r w:rsidR="00482041" w:rsidRPr="00E74222">
        <w:rPr>
          <w:b/>
        </w:rPr>
        <w:t xml:space="preserve"> </w:t>
      </w:r>
      <w:proofErr w:type="spellStart"/>
      <w:r w:rsidR="00482041" w:rsidRPr="00E74222">
        <w:rPr>
          <w:b/>
        </w:rPr>
        <w:t>Beans</w:t>
      </w:r>
      <w:proofErr w:type="spellEnd"/>
      <w:r w:rsidR="00482041" w:rsidRPr="0091199F">
        <w:t xml:space="preserve"> definidos en el modelo para almacenar los objetos relacionales del sistema.</w:t>
      </w:r>
    </w:p>
    <w:p w:rsidR="001C2B39" w:rsidRPr="0091199F" w:rsidRDefault="00CF1465" w:rsidP="001C2B39">
      <w:pPr>
        <w:widowControl/>
        <w:ind w:right="3496" w:firstLine="567"/>
        <w:jc w:val="both"/>
      </w:pPr>
      <w:r w:rsidRPr="0091199F">
        <w:t xml:space="preserve">Las entidades definidas utilizan los métodos estándar del </w:t>
      </w:r>
      <w:proofErr w:type="spellStart"/>
      <w:r w:rsidRPr="0091199F">
        <w:t>Entity</w:t>
      </w:r>
      <w:proofErr w:type="spellEnd"/>
      <w:r w:rsidRPr="0091199F">
        <w:t xml:space="preserve"> Manager definido en la </w:t>
      </w:r>
      <w:r w:rsidRPr="00E74222">
        <w:rPr>
          <w:b/>
        </w:rPr>
        <w:t>J</w:t>
      </w:r>
      <w:r w:rsidR="00E74222">
        <w:rPr>
          <w:b/>
        </w:rPr>
        <w:t xml:space="preserve">ava </w:t>
      </w:r>
      <w:proofErr w:type="spellStart"/>
      <w:r w:rsidR="00E74222">
        <w:rPr>
          <w:b/>
        </w:rPr>
        <w:t>Persistence</w:t>
      </w:r>
      <w:proofErr w:type="spellEnd"/>
      <w:r w:rsidR="00E74222">
        <w:rPr>
          <w:b/>
        </w:rPr>
        <w:t xml:space="preserve"> API (J</w:t>
      </w:r>
      <w:r w:rsidRPr="00E74222">
        <w:rPr>
          <w:b/>
        </w:rPr>
        <w:t>PA</w:t>
      </w:r>
      <w:r w:rsidR="00E74222">
        <w:rPr>
          <w:b/>
        </w:rPr>
        <w:t>)</w:t>
      </w:r>
      <w:r w:rsidRPr="0091199F">
        <w:t xml:space="preserve">, </w:t>
      </w:r>
      <w:r w:rsidR="00E74222">
        <w:t>utilizando el ORM</w:t>
      </w:r>
      <w:r w:rsidRPr="0091199F">
        <w:t xml:space="preserve"> </w:t>
      </w:r>
      <w:proofErr w:type="spellStart"/>
      <w:r w:rsidR="0091199F">
        <w:t>Eclipse</w:t>
      </w:r>
      <w:r w:rsidRPr="0091199F">
        <w:t>Link</w:t>
      </w:r>
      <w:proofErr w:type="spellEnd"/>
      <w:r w:rsidRPr="0091199F">
        <w:t>. El mismo utiliza el pool de conexiones definida por el servidor de aplicaciones, para enviarle los datos al controlador JDBC de Java DB (Derby), que finalmente emitirá las sentencias SQL al motor de base de datos.</w:t>
      </w:r>
    </w:p>
    <w:p w:rsidR="00CF1465" w:rsidRPr="0091199F" w:rsidRDefault="00CF1465" w:rsidP="00402876">
      <w:pPr>
        <w:widowControl/>
        <w:spacing w:after="0"/>
      </w:pP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402876">
      <w:pPr>
        <w:widowControl/>
        <w:spacing w:after="0"/>
      </w:pPr>
    </w:p>
    <w:p w:rsidR="001C2B39" w:rsidRPr="0091199F" w:rsidRDefault="001C2B39" w:rsidP="001C2B39">
      <w:pPr>
        <w:widowControl/>
        <w:spacing w:after="0"/>
        <w:jc w:val="right"/>
        <w:rPr>
          <w:i/>
        </w:rPr>
      </w:pPr>
      <w:r w:rsidRPr="0091199F">
        <w:rPr>
          <w:i/>
        </w:rPr>
        <w:t xml:space="preserve">Enterprise </w:t>
      </w:r>
      <w:proofErr w:type="spellStart"/>
      <w:r w:rsidRPr="0091199F">
        <w:rPr>
          <w:i/>
        </w:rPr>
        <w:t>Beans</w:t>
      </w:r>
      <w:proofErr w:type="spellEnd"/>
      <w:r w:rsidRPr="0091199F">
        <w:rPr>
          <w:i/>
        </w:rPr>
        <w:t xml:space="preserve"> provistos por </w:t>
      </w:r>
      <w:proofErr w:type="spellStart"/>
      <w:r w:rsidRPr="0091199F">
        <w:rPr>
          <w:i/>
        </w:rPr>
        <w:t>Fint</w:t>
      </w:r>
      <w:proofErr w:type="spellEnd"/>
      <w:r w:rsidRPr="0091199F">
        <w:rPr>
          <w:i/>
        </w:rPr>
        <w:t>-EJB</w:t>
      </w:r>
    </w:p>
    <w:p w:rsidR="001C2B39" w:rsidRPr="0091199F" w:rsidRDefault="001C2B39" w:rsidP="00402876">
      <w:pPr>
        <w:widowControl/>
        <w:spacing w:after="0"/>
      </w:pPr>
    </w:p>
    <w:p w:rsidR="001C2B39" w:rsidRPr="0091199F" w:rsidRDefault="001C2B39" w:rsidP="00402876">
      <w:pPr>
        <w:widowControl/>
        <w:spacing w:after="0"/>
      </w:pPr>
    </w:p>
    <w:p w:rsidR="00CF1465" w:rsidRPr="0091199F" w:rsidRDefault="001C2B39" w:rsidP="00402876">
      <w:pPr>
        <w:widowControl/>
        <w:spacing w:after="0"/>
      </w:pPr>
      <w:r w:rsidRPr="0091199F">
        <w:rPr>
          <w:noProof/>
          <w:lang w:val="en-US" w:eastAsia="en-US"/>
        </w:rPr>
        <w:drawing>
          <wp:inline distT="0" distB="0" distL="0" distR="0">
            <wp:extent cx="5730875" cy="2027204"/>
            <wp:effectExtent l="19050" t="19050" r="22225" b="11146"/>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730875" cy="2027204"/>
                    </a:xfrm>
                    <a:prstGeom prst="rect">
                      <a:avLst/>
                    </a:prstGeom>
                    <a:noFill/>
                    <a:ln w="9525">
                      <a:solidFill>
                        <a:schemeClr val="accent1"/>
                      </a:solidFill>
                      <a:miter lim="800000"/>
                      <a:headEnd/>
                      <a:tailEnd/>
                    </a:ln>
                  </pic:spPr>
                </pic:pic>
              </a:graphicData>
            </a:graphic>
          </wp:inline>
        </w:drawing>
      </w:r>
    </w:p>
    <w:p w:rsidR="00445A7C" w:rsidRPr="0091199F" w:rsidRDefault="001C2B39" w:rsidP="00CF1465">
      <w:pPr>
        <w:widowControl/>
        <w:spacing w:after="0"/>
        <w:jc w:val="right"/>
        <w:rPr>
          <w:i/>
        </w:rPr>
      </w:pPr>
      <w:r w:rsidRPr="0091199F">
        <w:rPr>
          <w:i/>
        </w:rPr>
        <w:t xml:space="preserve">Interacción de </w:t>
      </w:r>
      <w:proofErr w:type="spellStart"/>
      <w:r w:rsidRPr="0091199F">
        <w:rPr>
          <w:i/>
        </w:rPr>
        <w:t>Fint</w:t>
      </w:r>
      <w:proofErr w:type="spellEnd"/>
      <w:r w:rsidRPr="0091199F">
        <w:rPr>
          <w:i/>
        </w:rPr>
        <w:t>-EJB con diferentes componentes del sistema</w:t>
      </w:r>
    </w:p>
    <w:p w:rsidR="00CF1465" w:rsidRPr="0091199F" w:rsidRDefault="00CF1465">
      <w:pPr>
        <w:widowControl/>
        <w:autoSpaceDE/>
        <w:autoSpaceDN/>
        <w:adjustRightInd/>
        <w:spacing w:after="0" w:line="240" w:lineRule="auto"/>
        <w:rPr>
          <w:b/>
          <w:bCs/>
          <w:sz w:val="28"/>
          <w:szCs w:val="28"/>
        </w:rPr>
      </w:pPr>
      <w:bookmarkStart w:id="35" w:name="h.r47qgcm9dqd1"/>
      <w:bookmarkEnd w:id="35"/>
      <w:r w:rsidRPr="0091199F">
        <w:br w:type="page"/>
      </w:r>
    </w:p>
    <w:p w:rsidR="008B1FC2" w:rsidRPr="0091199F" w:rsidRDefault="00CF1465" w:rsidP="00402876">
      <w:pPr>
        <w:pStyle w:val="Heading3"/>
        <w:widowControl/>
      </w:pPr>
      <w:bookmarkStart w:id="36" w:name="_Toc296892319"/>
      <w:r w:rsidRPr="0091199F">
        <w:lastRenderedPageBreak/>
        <w:t>Monitor-EJB</w:t>
      </w:r>
      <w:bookmarkEnd w:id="36"/>
    </w:p>
    <w:p w:rsidR="008B1FC2" w:rsidRPr="0091199F" w:rsidRDefault="008B1FC2" w:rsidP="008B1FC2">
      <w:pPr>
        <w:widowControl/>
        <w:ind w:firstLine="567"/>
      </w:pPr>
    </w:p>
    <w:p w:rsidR="008B1FC2" w:rsidRPr="0091199F" w:rsidRDefault="00CF1465" w:rsidP="008B1FC2">
      <w:pPr>
        <w:widowControl/>
        <w:ind w:firstLine="567"/>
        <w:jc w:val="both"/>
      </w:pPr>
      <w:r w:rsidRPr="0091199F">
        <w:t xml:space="preserve">Resulta crítico para el sistema tener los datos actualizados de las entidades y los proveedores del sistema a los cuales los clientes están subscriptos. Para eso se ha elaborado un sistema que se interconecta con los diferentes </w:t>
      </w:r>
      <w:r w:rsidRPr="00B95E2B">
        <w:rPr>
          <w:b/>
        </w:rPr>
        <w:t xml:space="preserve">Web </w:t>
      </w:r>
      <w:proofErr w:type="spellStart"/>
      <w:r w:rsidRPr="00B95E2B">
        <w:rPr>
          <w:b/>
        </w:rPr>
        <w:t>Services</w:t>
      </w:r>
      <w:proofErr w:type="spellEnd"/>
      <w:r w:rsidRPr="0091199F">
        <w:t xml:space="preserve"> provistos por las diferentes empresas, y en forma periódica, se conecta a los mismos para obtener la información más actualizada de los clientes.</w:t>
      </w:r>
    </w:p>
    <w:p w:rsidR="00CF1465" w:rsidRPr="0091199F" w:rsidRDefault="0091199F" w:rsidP="008B1FC2">
      <w:pPr>
        <w:widowControl/>
        <w:ind w:firstLine="567"/>
        <w:jc w:val="both"/>
      </w:pPr>
      <w:r w:rsidRPr="0091199F">
        <w:rPr>
          <w:noProof/>
          <w:lang w:val="en-US" w:eastAsia="en-US"/>
        </w:rPr>
        <w:drawing>
          <wp:anchor distT="0" distB="0" distL="114300" distR="114300" simplePos="0" relativeHeight="251661312" behindDoc="0" locked="0" layoutInCell="1" allowOverlap="1">
            <wp:simplePos x="0" y="0"/>
            <wp:positionH relativeFrom="column">
              <wp:posOffset>4226412</wp:posOffset>
            </wp:positionH>
            <wp:positionV relativeFrom="paragraph">
              <wp:posOffset>681939</wp:posOffset>
            </wp:positionV>
            <wp:extent cx="1529259" cy="1380015"/>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529259" cy="1380015"/>
                    </a:xfrm>
                    <a:prstGeom prst="rect">
                      <a:avLst/>
                    </a:prstGeom>
                    <a:noFill/>
                    <a:ln w="9525">
                      <a:noFill/>
                      <a:miter lim="800000"/>
                      <a:headEnd/>
                      <a:tailEnd/>
                    </a:ln>
                  </pic:spPr>
                </pic:pic>
              </a:graphicData>
            </a:graphic>
          </wp:anchor>
        </w:drawing>
      </w:r>
      <w:r w:rsidR="00CF1465" w:rsidRPr="0091199F">
        <w:t xml:space="preserve">Para ello se utiliza el sistema de </w:t>
      </w:r>
      <w:proofErr w:type="spellStart"/>
      <w:r w:rsidR="00CF1465" w:rsidRPr="00B95E2B">
        <w:rPr>
          <w:b/>
        </w:rPr>
        <w:t>Timers</w:t>
      </w:r>
      <w:proofErr w:type="spellEnd"/>
      <w:r w:rsidR="00CF1465" w:rsidRPr="0091199F">
        <w:t xml:space="preserve"> de Java EE, que según la configuración de cada proveedor o entidad, </w:t>
      </w:r>
      <w:r w:rsidR="00ED6F0A" w:rsidRPr="0091199F">
        <w:t xml:space="preserve">se conecta en un tiempo dado y dispara controladores asíncronos que se conectan los diferentes web </w:t>
      </w:r>
      <w:proofErr w:type="spellStart"/>
      <w:r w:rsidR="00ED6F0A" w:rsidRPr="0091199F">
        <w:t>services</w:t>
      </w:r>
      <w:proofErr w:type="spellEnd"/>
      <w:r w:rsidR="00ED6F0A" w:rsidRPr="0091199F">
        <w:t xml:space="preserve"> y procesan los datos nuevos para cada usuario.</w:t>
      </w:r>
    </w:p>
    <w:p w:rsidR="00ED6F0A" w:rsidRPr="0091199F" w:rsidRDefault="00ED6F0A" w:rsidP="0091199F">
      <w:pPr>
        <w:widowControl/>
        <w:ind w:right="2646" w:firstLine="567"/>
        <w:jc w:val="both"/>
      </w:pPr>
      <w:r w:rsidRPr="0091199F">
        <w:t xml:space="preserve">La interfaz </w:t>
      </w:r>
      <w:proofErr w:type="spellStart"/>
      <w:r w:rsidRPr="00B95E2B">
        <w:rPr>
          <w:b/>
        </w:rPr>
        <w:t>GenericProveedorParser</w:t>
      </w:r>
      <w:proofErr w:type="spellEnd"/>
      <w:r w:rsidR="00822EA0" w:rsidRPr="0091199F">
        <w:t xml:space="preserve"> muestra los métodos que debería implementarse sobre un proveedor, para poder obtener las Facturas pendientes de pago, así como aquellas facturas pasadas según un rango de fecha definido por el contrato con el proveedor y el Web </w:t>
      </w:r>
      <w:proofErr w:type="spellStart"/>
      <w:r w:rsidR="00822EA0" w:rsidRPr="0091199F">
        <w:t>Service</w:t>
      </w:r>
      <w:proofErr w:type="spellEnd"/>
      <w:r w:rsidR="00822EA0" w:rsidRPr="0091199F">
        <w:t>.</w:t>
      </w:r>
    </w:p>
    <w:p w:rsidR="00822EA0" w:rsidRPr="0091199F" w:rsidRDefault="00822EA0" w:rsidP="001C2B39">
      <w:pPr>
        <w:widowControl/>
        <w:jc w:val="both"/>
      </w:pPr>
    </w:p>
    <w:p w:rsidR="0091199F" w:rsidRPr="0091199F" w:rsidRDefault="0091199F">
      <w:pPr>
        <w:widowControl/>
        <w:autoSpaceDE/>
        <w:autoSpaceDN/>
        <w:adjustRightInd/>
        <w:spacing w:after="0" w:line="240" w:lineRule="auto"/>
        <w:rPr>
          <w:b/>
          <w:bCs/>
          <w:sz w:val="28"/>
          <w:szCs w:val="28"/>
        </w:rPr>
      </w:pPr>
      <w:bookmarkStart w:id="37" w:name="h.rz19xy281ht"/>
      <w:bookmarkEnd w:id="37"/>
      <w:r w:rsidRPr="0091199F">
        <w:br w:type="page"/>
      </w:r>
    </w:p>
    <w:p w:rsidR="00665D39" w:rsidRPr="0091199F" w:rsidRDefault="00665D39" w:rsidP="00665D39">
      <w:pPr>
        <w:pStyle w:val="Heading3"/>
        <w:widowControl/>
      </w:pPr>
      <w:bookmarkStart w:id="38" w:name="_Toc296892320"/>
      <w:r w:rsidRPr="0091199F">
        <w:lastRenderedPageBreak/>
        <w:t>Administrador Web</w:t>
      </w:r>
      <w:bookmarkEnd w:id="38"/>
    </w:p>
    <w:p w:rsidR="00282FFC" w:rsidRPr="0091199F" w:rsidRDefault="00282FFC" w:rsidP="00282FFC">
      <w:pPr>
        <w:widowControl/>
        <w:ind w:firstLine="567"/>
      </w:pPr>
    </w:p>
    <w:p w:rsidR="0091199F" w:rsidRPr="0091199F" w:rsidRDefault="0091199F" w:rsidP="009C4AA5">
      <w:pPr>
        <w:widowControl/>
        <w:ind w:firstLine="567"/>
        <w:jc w:val="both"/>
      </w:pPr>
      <w:r w:rsidRPr="0091199F">
        <w:t>El manejo de la información de las entidades y proveedores, es altamente configurable por el Administrador Web del sistema.</w:t>
      </w:r>
    </w:p>
    <w:p w:rsidR="0091199F" w:rsidRPr="0091199F" w:rsidRDefault="0091199F" w:rsidP="009C4AA5">
      <w:pPr>
        <w:widowControl/>
        <w:ind w:firstLine="567"/>
        <w:jc w:val="both"/>
      </w:pPr>
      <w:r w:rsidRPr="0091199F">
        <w:t xml:space="preserve">El mismo </w:t>
      </w:r>
      <w:proofErr w:type="spellStart"/>
      <w:r w:rsidRPr="0091199F">
        <w:t>interactua</w:t>
      </w:r>
      <w:proofErr w:type="spellEnd"/>
      <w:r w:rsidRPr="0091199F">
        <w:t xml:space="preserve"> directamente con los datos de </w:t>
      </w:r>
      <w:proofErr w:type="spellStart"/>
      <w:r w:rsidRPr="0091199F">
        <w:t>Fint</w:t>
      </w:r>
      <w:proofErr w:type="spellEnd"/>
      <w:r w:rsidRPr="0091199F">
        <w:t xml:space="preserve">, por lo que todo cambio realizado, se refleja en tiempo real en el sitio Web. De la misma manera se puede monitorear el seguimiento de auditoría registrado en la base de datos, así como las conexiones a los Web </w:t>
      </w:r>
      <w:proofErr w:type="spellStart"/>
      <w:r w:rsidRPr="0091199F">
        <w:t>Services</w:t>
      </w:r>
      <w:proofErr w:type="spellEnd"/>
      <w:r w:rsidRPr="0091199F">
        <w:t xml:space="preserve"> </w:t>
      </w:r>
      <w:proofErr w:type="spellStart"/>
      <w:r w:rsidRPr="0091199F">
        <w:t>agendados</w:t>
      </w:r>
      <w:proofErr w:type="spellEnd"/>
      <w:r w:rsidRPr="0091199F">
        <w:t>.</w:t>
      </w:r>
    </w:p>
    <w:p w:rsidR="0091199F" w:rsidRPr="0091199F" w:rsidRDefault="0091199F" w:rsidP="00282FFC">
      <w:pPr>
        <w:widowControl/>
        <w:ind w:firstLine="567"/>
      </w:pPr>
    </w:p>
    <w:p w:rsidR="00546DC4" w:rsidRPr="0091199F" w:rsidRDefault="0091199F" w:rsidP="00282FFC">
      <w:pPr>
        <w:widowControl/>
        <w:jc w:val="both"/>
      </w:pPr>
      <w:r w:rsidRPr="0091199F">
        <w:rPr>
          <w:noProof/>
          <w:lang w:val="en-US" w:eastAsia="en-US"/>
        </w:rPr>
        <w:drawing>
          <wp:inline distT="0" distB="0" distL="0" distR="0">
            <wp:extent cx="5730875" cy="3466083"/>
            <wp:effectExtent l="1905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730875" cy="3466083"/>
                    </a:xfrm>
                    <a:prstGeom prst="rect">
                      <a:avLst/>
                    </a:prstGeom>
                    <a:noFill/>
                    <a:ln w="9525">
                      <a:noFill/>
                      <a:miter lim="800000"/>
                      <a:headEnd/>
                      <a:tailEnd/>
                    </a:ln>
                  </pic:spPr>
                </pic:pic>
              </a:graphicData>
            </a:graphic>
          </wp:inline>
        </w:drawing>
      </w:r>
    </w:p>
    <w:p w:rsidR="0091199F" w:rsidRPr="0091199F" w:rsidRDefault="0091199F">
      <w:pPr>
        <w:widowControl/>
        <w:autoSpaceDE/>
        <w:autoSpaceDN/>
        <w:adjustRightInd/>
        <w:spacing w:after="0" w:line="240" w:lineRule="auto"/>
        <w:rPr>
          <w:b/>
          <w:bCs/>
          <w:sz w:val="28"/>
          <w:szCs w:val="28"/>
        </w:rPr>
      </w:pPr>
      <w:r w:rsidRPr="0091199F">
        <w:br w:type="page"/>
      </w:r>
    </w:p>
    <w:p w:rsidR="00282FFC" w:rsidRPr="0091199F" w:rsidRDefault="001C2B39" w:rsidP="00282FFC">
      <w:pPr>
        <w:pStyle w:val="Heading3"/>
        <w:widowControl/>
      </w:pPr>
      <w:r w:rsidRPr="0091199F">
        <w:rPr>
          <w:noProof/>
          <w:lang w:val="en-US" w:eastAsia="en-US"/>
        </w:rPr>
        <w:lastRenderedPageBreak/>
        <w:drawing>
          <wp:anchor distT="0" distB="0" distL="114300" distR="114300" simplePos="0" relativeHeight="251659264" behindDoc="0" locked="0" layoutInCell="1" allowOverlap="1">
            <wp:simplePos x="0" y="0"/>
            <wp:positionH relativeFrom="column">
              <wp:posOffset>3542014</wp:posOffset>
            </wp:positionH>
            <wp:positionV relativeFrom="paragraph">
              <wp:posOffset>1068086</wp:posOffset>
            </wp:positionV>
            <wp:extent cx="2135439" cy="4651176"/>
            <wp:effectExtent l="19050" t="19050" r="17211" b="16074"/>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2135439" cy="4651176"/>
                    </a:xfrm>
                    <a:prstGeom prst="rect">
                      <a:avLst/>
                    </a:prstGeom>
                    <a:noFill/>
                    <a:ln w="9525">
                      <a:solidFill>
                        <a:schemeClr val="accent1"/>
                      </a:solidFill>
                      <a:miter lim="800000"/>
                      <a:headEnd/>
                      <a:tailEnd/>
                    </a:ln>
                  </pic:spPr>
                </pic:pic>
              </a:graphicData>
            </a:graphic>
          </wp:anchor>
        </w:drawing>
      </w:r>
      <w:bookmarkStart w:id="39" w:name="_Toc296892321"/>
      <w:r w:rsidR="0091199F" w:rsidRPr="0091199F">
        <w:rPr>
          <w:noProof/>
          <w:lang w:eastAsia="en-US"/>
        </w:rPr>
        <w:t>Acceso a Datos</w:t>
      </w:r>
      <w:bookmarkEnd w:id="39"/>
    </w:p>
    <w:p w:rsidR="00282FFC" w:rsidRPr="0091199F" w:rsidRDefault="00282FFC" w:rsidP="00282FFC">
      <w:pPr>
        <w:widowControl/>
        <w:ind w:firstLine="567"/>
      </w:pPr>
    </w:p>
    <w:p w:rsidR="0091199F" w:rsidRDefault="0091199F" w:rsidP="00F75311">
      <w:pPr>
        <w:widowControl/>
        <w:ind w:right="-18" w:firstLine="567"/>
        <w:jc w:val="both"/>
      </w:pPr>
      <w:r w:rsidRPr="0091199F">
        <w:t xml:space="preserve">El acceso a datos es realizado mediante la Java </w:t>
      </w:r>
      <w:proofErr w:type="spellStart"/>
      <w:r w:rsidRPr="0091199F">
        <w:t>Persistence</w:t>
      </w:r>
      <w:proofErr w:type="spellEnd"/>
      <w:r w:rsidRPr="0091199F">
        <w:t xml:space="preserve"> API (JPA) y las facilidades de manejo de conexiones y transacciones del servidor de aplicaciones.</w:t>
      </w:r>
    </w:p>
    <w:p w:rsidR="0091199F" w:rsidRDefault="0091199F" w:rsidP="00F75311">
      <w:pPr>
        <w:widowControl/>
        <w:ind w:right="3780" w:firstLine="567"/>
        <w:jc w:val="both"/>
      </w:pPr>
      <w:r>
        <w:t xml:space="preserve">El pool de conexiones se configura en el momento de implementación, y se puede ajustar la cantidad de accesos simultáneos, tiempo de vida de conexiones, </w:t>
      </w:r>
      <w:proofErr w:type="spellStart"/>
      <w:r>
        <w:t>etc</w:t>
      </w:r>
      <w:proofErr w:type="spellEnd"/>
      <w:r>
        <w:t>, según las necesidades y la carga del sistema, así como el equipo en donde se corra la persistencia.</w:t>
      </w:r>
    </w:p>
    <w:p w:rsidR="0091199F" w:rsidRDefault="0091199F" w:rsidP="00F75311">
      <w:pPr>
        <w:widowControl/>
        <w:ind w:right="3780" w:firstLine="567"/>
        <w:jc w:val="both"/>
      </w:pPr>
      <w:r>
        <w:t xml:space="preserve">Mediante el uso de la JPA, se accede a los métodos estándar de la misma, provistos por la clase </w:t>
      </w:r>
      <w:proofErr w:type="spellStart"/>
      <w:r>
        <w:t>Entity</w:t>
      </w:r>
      <w:proofErr w:type="spellEnd"/>
      <w:r>
        <w:t xml:space="preserve"> Manager. Entre ella y el conector JDBC, se encuentra la implementación de </w:t>
      </w:r>
      <w:proofErr w:type="spellStart"/>
      <w:r>
        <w:t>EclipseLink</w:t>
      </w:r>
      <w:proofErr w:type="spellEnd"/>
      <w:r>
        <w:t xml:space="preserve"> 2.0</w:t>
      </w:r>
      <w:r w:rsidR="00F75311">
        <w:t>.</w:t>
      </w:r>
    </w:p>
    <w:p w:rsidR="00F75311" w:rsidRPr="0091199F" w:rsidRDefault="00F75311" w:rsidP="00F75311">
      <w:pPr>
        <w:widowControl/>
        <w:ind w:right="3780" w:firstLine="567"/>
        <w:jc w:val="both"/>
      </w:pPr>
      <w:r>
        <w:t>La misma envía los comandos al controlador Derby, que se conecta mediante socke</w:t>
      </w:r>
      <w:r w:rsidR="008E73F2">
        <w:t>t con el motor de base de datos, en SQL estándar.</w:t>
      </w:r>
    </w:p>
    <w:p w:rsidR="001C2B39" w:rsidRPr="0091199F" w:rsidRDefault="001C2B39" w:rsidP="00282FFC">
      <w:pPr>
        <w:widowControl/>
        <w:jc w:val="both"/>
      </w:pPr>
    </w:p>
    <w:p w:rsidR="00F75311" w:rsidRDefault="00F75311">
      <w:pPr>
        <w:widowControl/>
        <w:autoSpaceDE/>
        <w:autoSpaceDN/>
        <w:adjustRightInd/>
        <w:spacing w:after="0" w:line="240" w:lineRule="auto"/>
        <w:rPr>
          <w:b/>
          <w:bCs/>
          <w:sz w:val="28"/>
          <w:szCs w:val="28"/>
        </w:rPr>
      </w:pPr>
      <w:bookmarkStart w:id="40" w:name="_Toc296892322"/>
      <w:r>
        <w:br w:type="page"/>
      </w:r>
    </w:p>
    <w:p w:rsidR="00282FFC" w:rsidRPr="0091199F" w:rsidRDefault="00282FFC" w:rsidP="00282FFC">
      <w:pPr>
        <w:pStyle w:val="Heading3"/>
        <w:widowControl/>
      </w:pPr>
      <w:r w:rsidRPr="0091199F">
        <w:lastRenderedPageBreak/>
        <w:t>WS Entidades</w:t>
      </w:r>
      <w:bookmarkEnd w:id="40"/>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081233" w:rsidRDefault="00081233">
      <w:pPr>
        <w:widowControl/>
        <w:autoSpaceDE/>
        <w:autoSpaceDN/>
        <w:adjustRightInd/>
        <w:spacing w:after="0" w:line="240" w:lineRule="auto"/>
        <w:rPr>
          <w:b/>
          <w:bCs/>
          <w:sz w:val="28"/>
          <w:szCs w:val="28"/>
        </w:rPr>
      </w:pPr>
      <w:bookmarkStart w:id="41" w:name="_Toc296892323"/>
      <w:r>
        <w:br w:type="page"/>
      </w:r>
    </w:p>
    <w:p w:rsidR="00282FFC" w:rsidRPr="0091199F" w:rsidRDefault="00282FFC" w:rsidP="00282FFC">
      <w:pPr>
        <w:pStyle w:val="Heading3"/>
        <w:widowControl/>
      </w:pPr>
      <w:r w:rsidRPr="0091199F">
        <w:lastRenderedPageBreak/>
        <w:t>WS Proveedores</w:t>
      </w:r>
      <w:bookmarkEnd w:id="41"/>
    </w:p>
    <w:p w:rsidR="00282FFC" w:rsidRDefault="00282FFC" w:rsidP="00282FFC">
      <w:pPr>
        <w:widowControl/>
        <w:ind w:firstLine="567"/>
      </w:pPr>
    </w:p>
    <w:p w:rsidR="00081233" w:rsidRDefault="00081233" w:rsidP="00081233">
      <w:pPr>
        <w:widowControl/>
        <w:ind w:firstLine="567"/>
        <w:jc w:val="both"/>
      </w:pPr>
      <w:r>
        <w:t xml:space="preserve">Para poder interconectarse con el sistema los proveedores deben brindar acceso a un Web </w:t>
      </w:r>
      <w:proofErr w:type="spellStart"/>
      <w:r>
        <w:t>Service</w:t>
      </w:r>
      <w:proofErr w:type="spellEnd"/>
      <w:r>
        <w:t xml:space="preserve"> XML público. Sobre el mismo se creará una tarea </w:t>
      </w:r>
      <w:proofErr w:type="spellStart"/>
      <w:r>
        <w:t>agendada</w:t>
      </w:r>
      <w:proofErr w:type="spellEnd"/>
      <w:r>
        <w:t>, que periódicamente levantará los datos actualizados de los clientes y los mostrará en pantalla o enviará las alertas configuradas por el mismo cuando sea necesario.</w:t>
      </w:r>
    </w:p>
    <w:p w:rsidR="00081233" w:rsidRPr="0091199F" w:rsidRDefault="00081233" w:rsidP="00081233">
      <w:pPr>
        <w:widowControl/>
        <w:ind w:firstLine="567"/>
        <w:jc w:val="both"/>
      </w:pPr>
    </w:p>
    <w:p w:rsidR="00081233" w:rsidRPr="0091199F" w:rsidRDefault="00081233" w:rsidP="00081233">
      <w:pPr>
        <w:widowControl/>
        <w:jc w:val="center"/>
      </w:pPr>
      <w:r>
        <w:rPr>
          <w:noProof/>
          <w:lang w:val="en-US" w:eastAsia="en-US"/>
        </w:rPr>
        <w:drawing>
          <wp:inline distT="0" distB="0" distL="0" distR="0">
            <wp:extent cx="4496852" cy="210659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4494836" cy="2105646"/>
                    </a:xfrm>
                    <a:prstGeom prst="rect">
                      <a:avLst/>
                    </a:prstGeom>
                    <a:noFill/>
                    <a:ln w="9525">
                      <a:noFill/>
                      <a:miter lim="800000"/>
                      <a:headEnd/>
                      <a:tailEnd/>
                    </a:ln>
                  </pic:spPr>
                </pic:pic>
              </a:graphicData>
            </a:graphic>
          </wp:inline>
        </w:drawing>
      </w:r>
    </w:p>
    <w:p w:rsidR="00081233" w:rsidRDefault="00081233">
      <w:pPr>
        <w:widowControl/>
        <w:autoSpaceDE/>
        <w:autoSpaceDN/>
        <w:adjustRightInd/>
        <w:spacing w:after="0" w:line="240" w:lineRule="auto"/>
        <w:rPr>
          <w:b/>
          <w:bCs/>
          <w:sz w:val="28"/>
          <w:szCs w:val="28"/>
        </w:rPr>
      </w:pPr>
      <w:bookmarkStart w:id="42" w:name="_Toc296892324"/>
      <w:r>
        <w:br w:type="page"/>
      </w:r>
    </w:p>
    <w:p w:rsidR="00282FFC" w:rsidRPr="0091199F" w:rsidRDefault="00282FFC" w:rsidP="00282FFC">
      <w:pPr>
        <w:pStyle w:val="Heading3"/>
        <w:widowControl/>
      </w:pPr>
      <w:r w:rsidRPr="0091199F">
        <w:lastRenderedPageBreak/>
        <w:t>Java DB</w:t>
      </w:r>
      <w:bookmarkEnd w:id="42"/>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081233" w:rsidRDefault="00081233">
      <w:pPr>
        <w:widowControl/>
        <w:autoSpaceDE/>
        <w:autoSpaceDN/>
        <w:adjustRightInd/>
        <w:spacing w:after="0" w:line="240" w:lineRule="auto"/>
        <w:rPr>
          <w:b/>
          <w:bCs/>
          <w:sz w:val="28"/>
          <w:szCs w:val="28"/>
        </w:rPr>
      </w:pPr>
      <w:bookmarkStart w:id="43" w:name="_Toc296892325"/>
      <w:r>
        <w:br w:type="page"/>
      </w:r>
    </w:p>
    <w:p w:rsidR="00282FFC" w:rsidRPr="0091199F" w:rsidRDefault="00282FFC" w:rsidP="00282FFC">
      <w:pPr>
        <w:pStyle w:val="Heading3"/>
        <w:widowControl/>
      </w:pPr>
      <w:r w:rsidRPr="0091199F">
        <w:lastRenderedPageBreak/>
        <w:t>Java DB (</w:t>
      </w:r>
      <w:proofErr w:type="spellStart"/>
      <w:r w:rsidRPr="0091199F">
        <w:t>Logs</w:t>
      </w:r>
      <w:proofErr w:type="spellEnd"/>
      <w:r w:rsidRPr="0091199F">
        <w:t>)</w:t>
      </w:r>
      <w:bookmarkEnd w:id="43"/>
    </w:p>
    <w:p w:rsidR="00282FFC" w:rsidRPr="0091199F" w:rsidRDefault="00282FFC" w:rsidP="00282FFC">
      <w:pPr>
        <w:widowControl/>
        <w:ind w:firstLine="567"/>
      </w:pPr>
    </w:p>
    <w:p w:rsidR="00282FFC" w:rsidRPr="0091199F" w:rsidRDefault="00282FFC" w:rsidP="00282FFC">
      <w:pPr>
        <w:widowControl/>
        <w:jc w:val="both"/>
      </w:pPr>
      <w:r w:rsidRPr="0091199F">
        <w:t>La sucursal 1 tiene como diferencia al resto de las sucursales, que aparte del sistema de comunicación con casa central, tiene una réplica de los Servidores Web y de correo IMAP junto con un Firewall y su propio enlace a internet. Estos dispositivos se encuentran inactivos en</w:t>
      </w:r>
    </w:p>
    <w:p w:rsidR="00546DC4" w:rsidRPr="0091199F" w:rsidRDefault="00396072" w:rsidP="00546DC4">
      <w:pPr>
        <w:pStyle w:val="Heading1"/>
        <w:widowControl/>
        <w:spacing w:before="480" w:after="120"/>
        <w:jc w:val="both"/>
      </w:pPr>
      <w:r w:rsidRPr="0091199F">
        <w:br w:type="page"/>
      </w:r>
      <w:bookmarkStart w:id="44" w:name="_Toc296892326"/>
      <w:r w:rsidR="00FD66CF" w:rsidRPr="0091199F">
        <w:lastRenderedPageBreak/>
        <w:t>Sistema FINT</w:t>
      </w:r>
      <w:bookmarkEnd w:id="44"/>
    </w:p>
    <w:p w:rsidR="00546DC4" w:rsidRPr="0091199F" w:rsidRDefault="00546DC4" w:rsidP="00546DC4">
      <w:pPr>
        <w:widowControl/>
        <w:jc w:val="both"/>
        <w:rPr>
          <w:b/>
          <w:bCs/>
          <w:sz w:val="28"/>
          <w:szCs w:val="28"/>
        </w:rPr>
      </w:pPr>
    </w:p>
    <w:p w:rsidR="00546DC4" w:rsidRPr="0091199F" w:rsidRDefault="00546DC4" w:rsidP="00546DC4">
      <w:pPr>
        <w:widowControl/>
        <w:rPr>
          <w:i/>
          <w:iCs/>
        </w:rPr>
      </w:pPr>
      <w:r w:rsidRPr="0091199F">
        <w:rPr>
          <w:i/>
          <w:iCs/>
        </w:rPr>
        <w:t xml:space="preserve">En seguridad informática, </w:t>
      </w:r>
      <w:r w:rsidRPr="0091199F">
        <w:rPr>
          <w:b/>
          <w:bCs/>
          <w:i/>
          <w:iCs/>
        </w:rPr>
        <w:t xml:space="preserve">Ingeniería Social </w:t>
      </w:r>
      <w:r w:rsidRPr="0091199F">
        <w:rPr>
          <w:i/>
          <w:iCs/>
        </w:rPr>
        <w:t xml:space="preserve">es la práctica de obtener información confidencial por medio de la </w:t>
      </w:r>
      <w:r w:rsidRPr="0091199F">
        <w:rPr>
          <w:b/>
          <w:bCs/>
          <w:i/>
          <w:iCs/>
        </w:rPr>
        <w:t xml:space="preserve">manipulación de usuarios </w:t>
      </w:r>
      <w:r w:rsidRPr="0091199F">
        <w:rPr>
          <w:i/>
          <w:iCs/>
        </w:rPr>
        <w:t xml:space="preserve">legítimos, es un tipo </w:t>
      </w:r>
      <w:r w:rsidRPr="0091199F">
        <w:rPr>
          <w:b/>
          <w:bCs/>
          <w:i/>
          <w:iCs/>
        </w:rPr>
        <w:t xml:space="preserve">no-técnico </w:t>
      </w:r>
      <w:r w:rsidRPr="0091199F">
        <w:rPr>
          <w:i/>
          <w:iCs/>
        </w:rPr>
        <w:t xml:space="preserve">de intrusión que involucra la </w:t>
      </w:r>
      <w:r w:rsidRPr="0091199F">
        <w:rPr>
          <w:b/>
          <w:bCs/>
          <w:i/>
          <w:iCs/>
        </w:rPr>
        <w:t xml:space="preserve">interacción humana engañando a otras personas </w:t>
      </w:r>
      <w:r w:rsidRPr="0091199F">
        <w:rPr>
          <w:i/>
          <w:iCs/>
        </w:rPr>
        <w:t>para que rompan los procesos normales de seguridad.</w:t>
      </w:r>
      <w:r w:rsidRPr="0091199F">
        <w:t xml:space="preserve"> </w:t>
      </w:r>
    </w:p>
    <w:p w:rsidR="00546DC4" w:rsidRPr="0091199F" w:rsidRDefault="00546DC4" w:rsidP="00546DC4">
      <w:pPr>
        <w:widowControl/>
        <w:jc w:val="right"/>
      </w:pPr>
      <w:r w:rsidRPr="0091199F">
        <w:t>(</w:t>
      </w:r>
      <w:proofErr w:type="spellStart"/>
      <w:r w:rsidRPr="0091199F">
        <w:t>McDermott</w:t>
      </w:r>
      <w:proofErr w:type="spellEnd"/>
      <w:r w:rsidRPr="0091199F">
        <w:t>, 2005)</w:t>
      </w:r>
    </w:p>
    <w:p w:rsidR="00546DC4" w:rsidRPr="0091199F" w:rsidRDefault="00546DC4" w:rsidP="00546DC4">
      <w:pPr>
        <w:widowControl/>
      </w:pPr>
      <w:r w:rsidRPr="0091199F">
        <w:t xml:space="preserve"> </w:t>
      </w:r>
    </w:p>
    <w:p w:rsidR="00546DC4" w:rsidRPr="0091199F" w:rsidRDefault="00546DC4" w:rsidP="00546DC4">
      <w:pPr>
        <w:widowControl/>
      </w:pPr>
      <w:r w:rsidRPr="0091199F">
        <w:t>La idea fundamental, es que los empleados sean capaces de identificar un ataque para que puedan minimizar los efectos o consecuencias del mismo. Una constante es que la mejor forma de obtener información en un ataque de Ingeniería Social es, simplemente, ser amistoso.</w:t>
      </w:r>
    </w:p>
    <w:p w:rsidR="00D6737F" w:rsidRPr="0091199F" w:rsidRDefault="00D6737F" w:rsidP="00D6737F">
      <w:pPr>
        <w:pStyle w:val="Heading2"/>
        <w:widowControl/>
        <w:spacing w:before="360" w:after="80"/>
        <w:jc w:val="both"/>
      </w:pPr>
      <w:bookmarkStart w:id="45" w:name="_Toc296892327"/>
      <w:r w:rsidRPr="0091199F">
        <w:t>Gestión de Finanzas</w:t>
      </w:r>
      <w:bookmarkEnd w:id="45"/>
    </w:p>
    <w:p w:rsidR="00D6737F" w:rsidRPr="0091199F" w:rsidRDefault="00D6737F" w:rsidP="00D6737F">
      <w:pPr>
        <w:widowControl/>
        <w:ind w:firstLine="567"/>
        <w:jc w:val="both"/>
      </w:pPr>
    </w:p>
    <w:p w:rsidR="00D6737F" w:rsidRPr="0091199F" w:rsidRDefault="00D6737F" w:rsidP="00D6737F">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D6737F" w:rsidRPr="0091199F" w:rsidRDefault="00D6737F" w:rsidP="00D6737F">
      <w:pPr>
        <w:pStyle w:val="Heading3"/>
        <w:widowControl/>
        <w:ind w:firstLine="567"/>
      </w:pPr>
    </w:p>
    <w:p w:rsidR="00D6737F" w:rsidRPr="0091199F" w:rsidRDefault="00D6737F" w:rsidP="00D6737F">
      <w:pPr>
        <w:pStyle w:val="Heading3"/>
        <w:widowControl/>
      </w:pPr>
      <w:bookmarkStart w:id="46" w:name="_Toc296892328"/>
      <w:r w:rsidRPr="0091199F">
        <w:t>Registro de Usuario</w:t>
      </w:r>
      <w:bookmarkEnd w:id="46"/>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1199F" w:rsidRDefault="00354C1C" w:rsidP="00D6737F">
      <w:pPr>
        <w:widowControl/>
        <w:ind w:firstLine="567"/>
        <w:jc w:val="both"/>
      </w:pPr>
      <w:r w:rsidRPr="0091199F">
        <w:rPr>
          <w:noProof/>
          <w:lang w:val="en-US" w:eastAsia="en-US"/>
        </w:rPr>
        <w:drawing>
          <wp:inline distT="0" distB="0" distL="0" distR="0">
            <wp:extent cx="3765661" cy="1778312"/>
            <wp:effectExtent l="19050" t="0" r="6239"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3770085" cy="1780401"/>
                    </a:xfrm>
                    <a:prstGeom prst="rect">
                      <a:avLst/>
                    </a:prstGeom>
                    <a:noFill/>
                    <a:ln w="9525">
                      <a:noFill/>
                      <a:miter lim="800000"/>
                      <a:headEnd/>
                      <a:tailEnd/>
                    </a:ln>
                  </pic:spPr>
                </pic:pic>
              </a:graphicData>
            </a:graphic>
          </wp:inline>
        </w:drawing>
      </w:r>
    </w:p>
    <w:p w:rsidR="00D6737F" w:rsidRPr="0091199F" w:rsidRDefault="00D6737F" w:rsidP="00D6737F">
      <w:pPr>
        <w:pStyle w:val="Heading3"/>
        <w:widowControl/>
      </w:pPr>
      <w:bookmarkStart w:id="47" w:name="_Toc296892329"/>
      <w:r w:rsidRPr="0091199F">
        <w:lastRenderedPageBreak/>
        <w:t>Administración de Datos Personales</w:t>
      </w:r>
      <w:bookmarkEnd w:id="47"/>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354C1C" w:rsidRPr="0091199F" w:rsidRDefault="00354C1C" w:rsidP="00D6737F">
      <w:pPr>
        <w:widowControl/>
        <w:ind w:firstLine="567"/>
        <w:jc w:val="both"/>
      </w:pPr>
      <w:r w:rsidRPr="0091199F">
        <w:rPr>
          <w:noProof/>
          <w:lang w:val="en-US" w:eastAsia="en-US"/>
        </w:rPr>
        <w:drawing>
          <wp:inline distT="0" distB="0" distL="0" distR="0">
            <wp:extent cx="3216442" cy="1514650"/>
            <wp:effectExtent l="19050" t="0" r="300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16329" cy="1514597"/>
                    </a:xfrm>
                    <a:prstGeom prst="rect">
                      <a:avLst/>
                    </a:prstGeom>
                    <a:noFill/>
                    <a:ln w="9525">
                      <a:noFill/>
                      <a:miter lim="800000"/>
                      <a:headEnd/>
                      <a:tailEnd/>
                    </a:ln>
                  </pic:spPr>
                </pic:pic>
              </a:graphicData>
            </a:graphic>
          </wp:inline>
        </w:drawing>
      </w:r>
    </w:p>
    <w:p w:rsidR="00354C1C" w:rsidRPr="0091199F" w:rsidRDefault="00354C1C" w:rsidP="00D6737F">
      <w:pPr>
        <w:widowControl/>
        <w:ind w:firstLine="567"/>
        <w:jc w:val="both"/>
      </w:pPr>
      <w:r w:rsidRPr="0091199F">
        <w:rPr>
          <w:noProof/>
          <w:lang w:val="en-US" w:eastAsia="en-US"/>
        </w:rPr>
        <w:drawing>
          <wp:inline distT="0" distB="0" distL="0" distR="0">
            <wp:extent cx="3183753" cy="1509041"/>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3183771" cy="1509050"/>
                    </a:xfrm>
                    <a:prstGeom prst="rect">
                      <a:avLst/>
                    </a:prstGeom>
                    <a:noFill/>
                    <a:ln w="9525">
                      <a:noFill/>
                      <a:miter lim="800000"/>
                      <a:headEnd/>
                      <a:tailEnd/>
                    </a:ln>
                  </pic:spPr>
                </pic:pic>
              </a:graphicData>
            </a:graphic>
          </wp:inline>
        </w:drawing>
      </w:r>
    </w:p>
    <w:p w:rsidR="00D6737F" w:rsidRPr="0091199F" w:rsidRDefault="00D6737F" w:rsidP="00D6737F">
      <w:pPr>
        <w:pStyle w:val="Heading3"/>
        <w:widowControl/>
      </w:pPr>
      <w:bookmarkStart w:id="48" w:name="_Toc296892330"/>
      <w:r w:rsidRPr="0091199F">
        <w:t>Configuración de Entidades Financieras</w:t>
      </w:r>
      <w:bookmarkEnd w:id="48"/>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D6737F" w:rsidRPr="0091199F" w:rsidRDefault="00D6737F" w:rsidP="00D6737F">
      <w:pPr>
        <w:pStyle w:val="Heading3"/>
        <w:widowControl/>
      </w:pPr>
      <w:bookmarkStart w:id="49" w:name="_Toc296892331"/>
      <w:r w:rsidRPr="0091199F">
        <w:t>Subscripción a Servicios</w:t>
      </w:r>
      <w:bookmarkEnd w:id="49"/>
    </w:p>
    <w:p w:rsidR="00D6737F" w:rsidRPr="0091199F" w:rsidRDefault="00D6737F" w:rsidP="00D6737F">
      <w:pPr>
        <w:widowControl/>
        <w:ind w:firstLine="567"/>
      </w:pPr>
    </w:p>
    <w:p w:rsidR="00D6737F" w:rsidRPr="0091199F" w:rsidRDefault="00D6737F" w:rsidP="00D6737F">
      <w:pPr>
        <w:widowControl/>
        <w:ind w:firstLine="567"/>
        <w:jc w:val="both"/>
      </w:pPr>
      <w:r w:rsidRPr="0091199F">
        <w:t>Dentro de casa central se encuentra el groso de dispositivos de red. Entre ellos los servidores principales, junto con la mayor cantidad de estaciones de trabajo. también es mediante esta que las diferentes sucursales acceden a internet y al resto de la plataforma de la empresa.</w:t>
      </w:r>
    </w:p>
    <w:p w:rsidR="009A3B71" w:rsidRPr="0091199F" w:rsidRDefault="009A3B71" w:rsidP="009A3B71">
      <w:pPr>
        <w:pStyle w:val="Heading3"/>
        <w:widowControl/>
      </w:pPr>
      <w:bookmarkStart w:id="50" w:name="_Toc296892332"/>
      <w:r w:rsidRPr="0091199F">
        <w:t>Gestión de Estado de Cuenta</w:t>
      </w:r>
      <w:bookmarkEnd w:id="50"/>
    </w:p>
    <w:p w:rsidR="009A3B71" w:rsidRPr="0091199F" w:rsidRDefault="009A3B71" w:rsidP="009A3B71">
      <w:pPr>
        <w:widowControl/>
        <w:ind w:firstLine="567"/>
      </w:pPr>
    </w:p>
    <w:p w:rsidR="009A3B71" w:rsidRPr="0091199F" w:rsidRDefault="009A3B71" w:rsidP="009A3B71">
      <w:pPr>
        <w:widowControl/>
        <w:ind w:firstLine="567"/>
        <w:jc w:val="both"/>
      </w:pPr>
      <w:r w:rsidRPr="0091199F">
        <w:t xml:space="preserve">Dentro de casa central se encuentra el groso de dispositivos de red. Entre ellos los servidores principales, junto con la mayor cantidad de estaciones de trabajo. también es </w:t>
      </w:r>
      <w:r w:rsidRPr="0091199F">
        <w:lastRenderedPageBreak/>
        <w:t>mediante esta que las diferentes sucursales acceden a internet y al resto de la plataforma de la empresa.</w:t>
      </w:r>
    </w:p>
    <w:p w:rsidR="00546DC4" w:rsidRPr="0091199F" w:rsidRDefault="00546DC4" w:rsidP="00D6737F">
      <w:pPr>
        <w:widowControl/>
      </w:pPr>
    </w:p>
    <w:p w:rsidR="00055829" w:rsidRPr="0091199F" w:rsidRDefault="00055829" w:rsidP="00055829">
      <w:pPr>
        <w:pStyle w:val="Heading2"/>
        <w:widowControl/>
        <w:spacing w:before="360" w:after="80"/>
        <w:jc w:val="both"/>
      </w:pPr>
      <w:r w:rsidRPr="0091199F">
        <w:br w:type="page"/>
      </w:r>
      <w:bookmarkStart w:id="51" w:name="_Toc296892333"/>
      <w:r w:rsidRPr="0091199F">
        <w:lastRenderedPageBreak/>
        <w:t>Servidores FINT</w:t>
      </w:r>
      <w:bookmarkEnd w:id="51"/>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52" w:name="_Toc296892334"/>
      <w:r w:rsidRPr="0091199F">
        <w:t>Procesamiento Tiempo Real de Clientes</w:t>
      </w:r>
      <w:bookmarkEnd w:id="52"/>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3" w:name="_Toc296892335"/>
      <w:r w:rsidRPr="0091199F">
        <w:t>Interfaz con Proveedores</w:t>
      </w:r>
      <w:bookmarkEnd w:id="53"/>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4" w:name="_Toc296892336"/>
      <w:r w:rsidRPr="0091199F">
        <w:t>Interfaz con Entidades</w:t>
      </w:r>
      <w:bookmarkEnd w:id="54"/>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5" w:name="_Toc296892337"/>
      <w:r w:rsidRPr="0091199F">
        <w:t>Persistencia de Datos</w:t>
      </w:r>
      <w:bookmarkEnd w:id="55"/>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pStyle w:val="Heading3"/>
        <w:widowControl/>
      </w:pPr>
      <w:bookmarkStart w:id="56" w:name="_Toc296892338"/>
      <w:r w:rsidRPr="0091199F">
        <w:t>Validación y Seguridad</w:t>
      </w:r>
      <w:bookmarkEnd w:id="56"/>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57" w:name="_Toc296892339"/>
      <w:r w:rsidRPr="0091199F">
        <w:lastRenderedPageBreak/>
        <w:t>Servicio Web Proveedor</w:t>
      </w:r>
      <w:bookmarkEnd w:id="57"/>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58" w:name="_Toc296892340"/>
      <w:r w:rsidRPr="0091199F">
        <w:t>Especificación de Interfaz</w:t>
      </w:r>
      <w:bookmarkEnd w:id="58"/>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D6737F">
      <w:pPr>
        <w:widowControl/>
      </w:pPr>
    </w:p>
    <w:p w:rsidR="00055829" w:rsidRPr="0091199F" w:rsidRDefault="00055829" w:rsidP="00055829">
      <w:pPr>
        <w:pStyle w:val="Heading2"/>
        <w:widowControl/>
        <w:spacing w:before="360" w:after="80"/>
        <w:jc w:val="both"/>
      </w:pPr>
      <w:r w:rsidRPr="0091199F">
        <w:br w:type="page"/>
      </w:r>
      <w:bookmarkStart w:id="59" w:name="_Toc296892341"/>
      <w:r w:rsidRPr="0091199F">
        <w:lastRenderedPageBreak/>
        <w:t>Servicio Web Entidad</w:t>
      </w:r>
      <w:bookmarkEnd w:id="59"/>
    </w:p>
    <w:p w:rsidR="00055829" w:rsidRPr="0091199F" w:rsidRDefault="00055829" w:rsidP="00055829">
      <w:pPr>
        <w:widowControl/>
        <w:ind w:firstLine="567"/>
        <w:jc w:val="both"/>
      </w:pPr>
    </w:p>
    <w:p w:rsidR="00055829" w:rsidRPr="0091199F" w:rsidRDefault="00055829" w:rsidP="00055829">
      <w:pPr>
        <w:widowControl/>
        <w:ind w:firstLine="567"/>
        <w:jc w:val="both"/>
      </w:pPr>
      <w:r w:rsidRPr="0091199F">
        <w:t xml:space="preserve">Para la correcta administración de los sistemas de </w:t>
      </w:r>
      <w:proofErr w:type="spellStart"/>
      <w:r w:rsidRPr="0091199F">
        <w:t>Fint</w:t>
      </w:r>
      <w:proofErr w:type="spellEnd"/>
      <w:r w:rsidRPr="0091199F">
        <w:t xml:space="preserve"> definiremos los diferentes componentes que conforman al sistema y la interacción de los mismos. También </w:t>
      </w:r>
      <w:proofErr w:type="spellStart"/>
      <w:r w:rsidRPr="0091199F">
        <w:t>definiermos</w:t>
      </w:r>
      <w:proofErr w:type="spellEnd"/>
      <w:r w:rsidRPr="0091199F">
        <w:t xml:space="preserve"> la configuración básica sobre la </w:t>
      </w:r>
      <w:proofErr w:type="spellStart"/>
      <w:r w:rsidRPr="0091199F">
        <w:t>cuál</w:t>
      </w:r>
      <w:proofErr w:type="spellEnd"/>
      <w:r w:rsidRPr="0091199F">
        <w:t xml:space="preserve"> deberán correr y cualquier modificación subsecuente para garantizar la seguridad y maximizar la eficiencia del sistema disminuyendo la carga operacional y los tiempos de respuesta.</w:t>
      </w:r>
    </w:p>
    <w:p w:rsidR="00055829" w:rsidRPr="0091199F" w:rsidRDefault="00055829" w:rsidP="00055829">
      <w:pPr>
        <w:pStyle w:val="Heading3"/>
        <w:widowControl/>
        <w:ind w:firstLine="567"/>
      </w:pPr>
    </w:p>
    <w:p w:rsidR="00055829" w:rsidRPr="0091199F" w:rsidRDefault="00055829" w:rsidP="00055829">
      <w:pPr>
        <w:pStyle w:val="Heading3"/>
        <w:widowControl/>
      </w:pPr>
      <w:bookmarkStart w:id="60" w:name="_Toc296892342"/>
      <w:r w:rsidRPr="0091199F">
        <w:t>Especificación de Interfaz</w:t>
      </w:r>
      <w:bookmarkEnd w:id="60"/>
    </w:p>
    <w:p w:rsidR="00055829" w:rsidRPr="0091199F" w:rsidRDefault="00055829" w:rsidP="00055829">
      <w:pPr>
        <w:widowControl/>
        <w:ind w:firstLine="567"/>
      </w:pPr>
    </w:p>
    <w:p w:rsidR="00055829" w:rsidRPr="0091199F" w:rsidRDefault="00055829" w:rsidP="00055829">
      <w:pPr>
        <w:widowControl/>
      </w:pPr>
      <w:r w:rsidRPr="0091199F">
        <w:t>Dentro de casa central se encuentra el groso de dispositivos de red. Entre ellos los servidores principales, junto con la mayor cantidad de estaciones de trabajo. también es mediante esta que las diferentes</w:t>
      </w:r>
    </w:p>
    <w:p w:rsidR="00055829" w:rsidRPr="0091199F" w:rsidRDefault="00055829" w:rsidP="00055829">
      <w:pPr>
        <w:widowControl/>
      </w:pPr>
    </w:p>
    <w:p w:rsidR="00055829" w:rsidRPr="0091199F" w:rsidRDefault="00055829" w:rsidP="00D6737F">
      <w:pPr>
        <w:widowControl/>
      </w:pPr>
    </w:p>
    <w:p w:rsidR="00546DC4" w:rsidRPr="0091199F" w:rsidRDefault="00396072" w:rsidP="00546DC4">
      <w:pPr>
        <w:pStyle w:val="Heading1"/>
        <w:widowControl/>
        <w:spacing w:before="480" w:after="120"/>
        <w:jc w:val="both"/>
      </w:pPr>
      <w:bookmarkStart w:id="61" w:name="h.i1iy9r4r0r"/>
      <w:bookmarkStart w:id="62" w:name="h.i9zqmy5aziki"/>
      <w:bookmarkEnd w:id="61"/>
      <w:bookmarkEnd w:id="62"/>
      <w:r w:rsidRPr="0091199F">
        <w:br w:type="page"/>
      </w:r>
      <w:bookmarkStart w:id="63" w:name="_Toc296892343"/>
      <w:r w:rsidR="00546DC4" w:rsidRPr="0091199F">
        <w:lastRenderedPageBreak/>
        <w:t>Glosario</w:t>
      </w:r>
      <w:bookmarkEnd w:id="63"/>
    </w:p>
    <w:p w:rsidR="00546DC4" w:rsidRPr="0091199F" w:rsidRDefault="00546DC4" w:rsidP="00546DC4">
      <w:pPr>
        <w:widowControl/>
      </w:pPr>
    </w:p>
    <w:p w:rsidR="00546DC4" w:rsidRPr="0091199F" w:rsidRDefault="00546DC4" w:rsidP="00546DC4">
      <w:pPr>
        <w:widowControl/>
        <w:rPr>
          <w:b/>
          <w:bCs/>
        </w:rPr>
      </w:pPr>
      <w:r w:rsidRPr="0091199F">
        <w:rPr>
          <w:b/>
          <w:bCs/>
        </w:rPr>
        <w:t>Actividad de negocio</w:t>
      </w:r>
      <w:r w:rsidRPr="0091199F">
        <w:t>: proceso o conjunto de procesos establecidos por una organización para producir o soportar sus productos o servicios.</w:t>
      </w:r>
    </w:p>
    <w:p w:rsidR="00546DC4" w:rsidRPr="0091199F" w:rsidRDefault="00546DC4" w:rsidP="00546DC4">
      <w:pPr>
        <w:widowControl/>
        <w:rPr>
          <w:b/>
          <w:bCs/>
        </w:rPr>
      </w:pPr>
      <w:r w:rsidRPr="0091199F">
        <w:rPr>
          <w:b/>
          <w:bCs/>
        </w:rPr>
        <w:t xml:space="preserve">Activo: </w:t>
      </w:r>
      <w:r w:rsidRPr="0091199F">
        <w:t>son los recursos que dan soporte a las actividades de negocio de una organización, necesarios para que ésta funcione correctamente y alcance los objetivos marcados por la organización (por ejemplo, los sistemas informáticos).</w:t>
      </w:r>
    </w:p>
    <w:p w:rsidR="00546DC4" w:rsidRPr="0091199F" w:rsidRDefault="00546DC4" w:rsidP="00546DC4">
      <w:pPr>
        <w:widowControl/>
        <w:rPr>
          <w:b/>
          <w:bCs/>
        </w:rPr>
      </w:pPr>
      <w:r w:rsidRPr="0091199F">
        <w:rPr>
          <w:b/>
          <w:bCs/>
        </w:rPr>
        <w:t>Acuerdos recíprocos</w:t>
      </w:r>
      <w:r w:rsidRPr="0091199F">
        <w:t>: convenio o contrato entre dos organizaciones con características funcionales y técnicas semejantes que permitirá a cada una de las partes recuperar sus actividades críticas empleando los recursos e instalaciones de la otra.</w:t>
      </w:r>
    </w:p>
    <w:p w:rsidR="00546DC4" w:rsidRPr="0091199F" w:rsidRDefault="00546DC4" w:rsidP="00546DC4">
      <w:pPr>
        <w:widowControl/>
        <w:rPr>
          <w:b/>
          <w:bCs/>
        </w:rPr>
      </w:pPr>
      <w:r w:rsidRPr="0091199F">
        <w:rPr>
          <w:b/>
          <w:bCs/>
        </w:rPr>
        <w:t xml:space="preserve">AGESIC: </w:t>
      </w:r>
      <w:r w:rsidRPr="0091199F">
        <w:t>Agencia para el Desarrollo del Gobierno de Gestión Electrónica y la Sociedad de la Información y del Conocimiento.</w:t>
      </w:r>
    </w:p>
    <w:p w:rsidR="00546DC4" w:rsidRPr="0091199F" w:rsidRDefault="00546DC4" w:rsidP="00546DC4">
      <w:pPr>
        <w:widowControl/>
        <w:rPr>
          <w:b/>
          <w:bCs/>
        </w:rPr>
      </w:pPr>
      <w:r w:rsidRPr="0091199F">
        <w:rPr>
          <w:b/>
          <w:bCs/>
        </w:rPr>
        <w:t>Alternativas de recuperación</w:t>
      </w:r>
      <w:r w:rsidRPr="0091199F">
        <w:t>: conjunto de actividades predefinidas que serán implementadas y llevadas a cabo en respuesta a un desastre.</w:t>
      </w:r>
    </w:p>
    <w:p w:rsidR="00546DC4" w:rsidRPr="0091199F" w:rsidRDefault="00546DC4" w:rsidP="00546DC4">
      <w:pPr>
        <w:widowControl/>
        <w:rPr>
          <w:b/>
          <w:bCs/>
        </w:rPr>
      </w:pPr>
      <w:r w:rsidRPr="0091199F">
        <w:rPr>
          <w:b/>
          <w:bCs/>
        </w:rPr>
        <w:t>Amenaza</w:t>
      </w:r>
      <w:r w:rsidRPr="0091199F">
        <w:t>: eventos que, aprovechando una vulnerabilidad, pueden desencadenar un incidente en la empresa, produciendo daños materiales o pérdidas inmateriales en sus activos. Dentro de eventos se consideran tanto acciones, como interrupciones o falta de acción.</w:t>
      </w:r>
    </w:p>
    <w:p w:rsidR="00546DC4" w:rsidRPr="0091199F" w:rsidRDefault="00546DC4" w:rsidP="00546DC4">
      <w:pPr>
        <w:widowControl/>
        <w:rPr>
          <w:b/>
          <w:bCs/>
        </w:rPr>
      </w:pPr>
      <w:r w:rsidRPr="0091199F">
        <w:rPr>
          <w:b/>
          <w:bCs/>
        </w:rPr>
        <w:t xml:space="preserve">Análisis de Impacto en el Negocio o Business </w:t>
      </w:r>
      <w:proofErr w:type="spellStart"/>
      <w:r w:rsidRPr="0091199F">
        <w:rPr>
          <w:b/>
          <w:bCs/>
        </w:rPr>
        <w:t>Impact</w:t>
      </w:r>
      <w:proofErr w:type="spellEnd"/>
      <w:r w:rsidRPr="0091199F">
        <w:rPr>
          <w:b/>
          <w:bCs/>
        </w:rPr>
        <w:t xml:space="preserve"> </w:t>
      </w:r>
      <w:proofErr w:type="spellStart"/>
      <w:r w:rsidRPr="0091199F">
        <w:rPr>
          <w:b/>
          <w:bCs/>
        </w:rPr>
        <w:t>Analysis</w:t>
      </w:r>
      <w:proofErr w:type="spellEnd"/>
      <w:r w:rsidRPr="0091199F">
        <w:rPr>
          <w:b/>
          <w:bCs/>
        </w:rPr>
        <w:t xml:space="preserve"> (BIA  por sus siglas en inglés):</w:t>
      </w:r>
      <w:r w:rsidRPr="0091199F">
        <w:t xml:space="preserve"> proceso de análisis de las actividades de negocio y las consecuencias que una interrupción sobre las mismas puede provocar en la organización.</w:t>
      </w:r>
    </w:p>
    <w:p w:rsidR="00546DC4" w:rsidRPr="0091199F" w:rsidRDefault="00546DC4" w:rsidP="00546DC4">
      <w:pPr>
        <w:widowControl/>
        <w:rPr>
          <w:b/>
          <w:bCs/>
        </w:rPr>
      </w:pPr>
      <w:r w:rsidRPr="0091199F">
        <w:rPr>
          <w:b/>
          <w:bCs/>
        </w:rPr>
        <w:t xml:space="preserve">Análisis de Riesgos: </w:t>
      </w:r>
      <w:r w:rsidRPr="0091199F">
        <w:t>proceso de identificación, análisis y evaluación de riesgos.</w:t>
      </w:r>
    </w:p>
    <w:p w:rsidR="00546DC4" w:rsidRPr="0091199F" w:rsidRDefault="00546DC4" w:rsidP="00546DC4">
      <w:pPr>
        <w:widowControl/>
        <w:rPr>
          <w:b/>
          <w:bCs/>
        </w:rPr>
      </w:pPr>
      <w:r w:rsidRPr="0091199F">
        <w:rPr>
          <w:b/>
          <w:bCs/>
        </w:rPr>
        <w:t>Antivirus:</w:t>
      </w:r>
      <w:r w:rsidRPr="0091199F">
        <w:t xml:space="preserve"> Aplicación usada para la detección, control y eliminación de aplicaciones malintencionadas que puedan causar daño o robo de información a un equipo o a la red.</w:t>
      </w:r>
    </w:p>
    <w:p w:rsidR="00546DC4" w:rsidRPr="0091199F" w:rsidRDefault="00546DC4" w:rsidP="00546DC4">
      <w:pPr>
        <w:widowControl/>
        <w:jc w:val="both"/>
        <w:rPr>
          <w:b/>
          <w:bCs/>
        </w:rPr>
      </w:pPr>
      <w:r w:rsidRPr="0091199F">
        <w:rPr>
          <w:b/>
          <w:bCs/>
        </w:rPr>
        <w:t>Autenticación:</w:t>
      </w:r>
      <w:r w:rsidRPr="0091199F">
        <w:t xml:space="preserve"> Validación de la identidad del individuo mediante una serie de pasos (dos o más)</w:t>
      </w:r>
    </w:p>
    <w:p w:rsidR="00546DC4" w:rsidRPr="0091199F" w:rsidRDefault="00546DC4" w:rsidP="00546DC4">
      <w:pPr>
        <w:widowControl/>
        <w:jc w:val="both"/>
        <w:rPr>
          <w:b/>
          <w:bCs/>
        </w:rPr>
      </w:pPr>
      <w:r w:rsidRPr="0091199F">
        <w:rPr>
          <w:b/>
          <w:bCs/>
        </w:rPr>
        <w:t>Conmutación</w:t>
      </w:r>
      <w:r w:rsidRPr="0091199F">
        <w:t>: de forma general se refiere a la acción de cambiar una cosa por otra. En el contexto de la guía hace referencia al cambio de las líneas de comunicación para establecer la conexión con el centro de respaldo alternativo.</w:t>
      </w:r>
    </w:p>
    <w:p w:rsidR="00546DC4" w:rsidRPr="0091199F" w:rsidRDefault="00546DC4" w:rsidP="00546DC4">
      <w:pPr>
        <w:widowControl/>
        <w:jc w:val="both"/>
        <w:rPr>
          <w:b/>
          <w:bCs/>
        </w:rPr>
      </w:pPr>
      <w:r w:rsidRPr="0091199F">
        <w:rPr>
          <w:b/>
          <w:bCs/>
        </w:rPr>
        <w:t>Contraseña:</w:t>
      </w:r>
      <w:r w:rsidRPr="0091199F">
        <w:t xml:space="preserve"> Secuencia de caracteres, números y símbolos utilizados para autenticar a un usuario contra un sistema.</w:t>
      </w:r>
    </w:p>
    <w:p w:rsidR="00546DC4" w:rsidRPr="0091199F" w:rsidRDefault="00546DC4" w:rsidP="00546DC4">
      <w:pPr>
        <w:widowControl/>
        <w:jc w:val="both"/>
        <w:rPr>
          <w:b/>
          <w:bCs/>
        </w:rPr>
      </w:pPr>
      <w:r w:rsidRPr="0091199F">
        <w:rPr>
          <w:b/>
          <w:bCs/>
        </w:rPr>
        <w:t>Contingencia</w:t>
      </w:r>
      <w:r w:rsidRPr="0091199F">
        <w:t>: suceso no deseado que afecta a la continuidad normal de las operaciones de la organización.</w:t>
      </w:r>
    </w:p>
    <w:p w:rsidR="00546DC4" w:rsidRPr="0091199F" w:rsidRDefault="00546DC4" w:rsidP="00546DC4">
      <w:pPr>
        <w:widowControl/>
        <w:jc w:val="both"/>
        <w:rPr>
          <w:b/>
          <w:bCs/>
        </w:rPr>
      </w:pPr>
      <w:r w:rsidRPr="0091199F">
        <w:rPr>
          <w:b/>
          <w:bCs/>
        </w:rPr>
        <w:t>Control:</w:t>
      </w:r>
      <w:r w:rsidRPr="0091199F">
        <w:t xml:space="preserve"> mecanismo que se emplea con el fin de reducir el riesgo asociado a una o varias amenazas. Es frecuente el uso análogo del término “Medida de Seguridad”.</w:t>
      </w:r>
    </w:p>
    <w:p w:rsidR="00546DC4" w:rsidRPr="0091199F" w:rsidRDefault="00546DC4" w:rsidP="00546DC4">
      <w:pPr>
        <w:widowControl/>
        <w:jc w:val="both"/>
        <w:rPr>
          <w:b/>
          <w:bCs/>
        </w:rPr>
      </w:pPr>
      <w:proofErr w:type="spellStart"/>
      <w:r w:rsidRPr="0091199F">
        <w:rPr>
          <w:b/>
          <w:bCs/>
        </w:rPr>
        <w:lastRenderedPageBreak/>
        <w:t>Ecryptación</w:t>
      </w:r>
      <w:proofErr w:type="spellEnd"/>
      <w:r w:rsidRPr="0091199F">
        <w:rPr>
          <w:b/>
          <w:bCs/>
        </w:rPr>
        <w:t>:</w:t>
      </w:r>
      <w:r w:rsidRPr="0091199F">
        <w:t xml:space="preserve"> Proceso de almacenar información de forma segura mediante el uso de un algoritmo que convierta la misma en inteligible sin la clave correcta.</w:t>
      </w:r>
    </w:p>
    <w:p w:rsidR="00546DC4" w:rsidRPr="0091199F" w:rsidRDefault="00546DC4" w:rsidP="00546DC4">
      <w:pPr>
        <w:widowControl/>
        <w:jc w:val="both"/>
        <w:rPr>
          <w:b/>
          <w:bCs/>
        </w:rPr>
      </w:pPr>
      <w:r w:rsidRPr="0091199F">
        <w:rPr>
          <w:b/>
          <w:bCs/>
        </w:rPr>
        <w:t>Desastre:</w:t>
      </w:r>
      <w:r w:rsidRPr="0091199F">
        <w:t xml:space="preserve"> problema o evento  no planificado, cuya consecuencia es la interrupción de los procesos de negocio durante un periodo de tiempo. Este tiempo de paralización de los procesos es superior a lo que la organización puede soportar sin sufrir perjuicios considerables para el negocio.</w:t>
      </w:r>
    </w:p>
    <w:p w:rsidR="00546DC4" w:rsidRPr="0091199F" w:rsidRDefault="00546DC4" w:rsidP="00546DC4">
      <w:pPr>
        <w:widowControl/>
        <w:jc w:val="both"/>
        <w:rPr>
          <w:b/>
          <w:bCs/>
        </w:rPr>
      </w:pPr>
      <w:r w:rsidRPr="0091199F">
        <w:rPr>
          <w:b/>
          <w:bCs/>
        </w:rPr>
        <w:t>Disponibilidad:</w:t>
      </w:r>
      <w:r w:rsidRPr="0091199F">
        <w:t xml:space="preserve"> característica, cualidad o condición de un proceso de negocio/activo/recurso de encontrarse a disposición de la organización.</w:t>
      </w:r>
    </w:p>
    <w:p w:rsidR="00546DC4" w:rsidRPr="0091199F" w:rsidRDefault="00546DC4" w:rsidP="00546DC4">
      <w:pPr>
        <w:widowControl/>
        <w:jc w:val="both"/>
        <w:rPr>
          <w:b/>
          <w:bCs/>
        </w:rPr>
      </w:pPr>
      <w:r w:rsidRPr="0091199F">
        <w:rPr>
          <w:b/>
          <w:bCs/>
        </w:rPr>
        <w:t>EAR/PILAR:</w:t>
      </w:r>
      <w:r w:rsidRPr="0091199F">
        <w:t xml:space="preserve"> herramienta de análisis de riesgos que implementa la metodología </w:t>
      </w:r>
      <w:proofErr w:type="spellStart"/>
      <w:r w:rsidRPr="0091199F">
        <w:t>Magerit</w:t>
      </w:r>
      <w:proofErr w:type="spellEnd"/>
      <w:r w:rsidRPr="0091199F">
        <w:t xml:space="preserve">, desarrollada por el Centro </w:t>
      </w:r>
      <w:proofErr w:type="spellStart"/>
      <w:r w:rsidRPr="0091199F">
        <w:t>Criptológico</w:t>
      </w:r>
      <w:proofErr w:type="spellEnd"/>
      <w:r w:rsidRPr="0091199F">
        <w:t xml:space="preserve"> Nacional (CCN – www.ccn-cert.cni.es) y de amplia utilización en la administración pública española.</w:t>
      </w:r>
    </w:p>
    <w:p w:rsidR="00546DC4" w:rsidRPr="0091199F" w:rsidRDefault="00546DC4" w:rsidP="00546DC4">
      <w:pPr>
        <w:widowControl/>
        <w:jc w:val="both"/>
        <w:rPr>
          <w:b/>
          <w:bCs/>
        </w:rPr>
      </w:pPr>
      <w:r w:rsidRPr="0091199F">
        <w:rPr>
          <w:b/>
          <w:bCs/>
        </w:rPr>
        <w:t>Gestión de riesgos:</w:t>
      </w:r>
      <w:r w:rsidRPr="0091199F">
        <w:t xml:space="preserve"> desarrollo y aplicación ordenada de políticas, procedimientos y prácticas para identificar, analizar, evaluar y controlar la respuesta a los riesgos.</w:t>
      </w:r>
    </w:p>
    <w:p w:rsidR="00546DC4" w:rsidRPr="0091199F" w:rsidRDefault="00546DC4" w:rsidP="00546DC4">
      <w:pPr>
        <w:widowControl/>
        <w:jc w:val="both"/>
        <w:rPr>
          <w:b/>
          <w:bCs/>
        </w:rPr>
      </w:pPr>
      <w:r w:rsidRPr="0091199F">
        <w:rPr>
          <w:b/>
          <w:bCs/>
        </w:rPr>
        <w:t>Impacto:</w:t>
      </w:r>
      <w:r w:rsidRPr="0091199F">
        <w:t xml:space="preserve"> consecuencia evaluada de una interrupción.</w:t>
      </w:r>
    </w:p>
    <w:p w:rsidR="00546DC4" w:rsidRPr="0091199F" w:rsidRDefault="00546DC4" w:rsidP="00546DC4">
      <w:pPr>
        <w:widowControl/>
        <w:jc w:val="both"/>
        <w:rPr>
          <w:b/>
          <w:bCs/>
        </w:rPr>
      </w:pPr>
      <w:r w:rsidRPr="0091199F">
        <w:rPr>
          <w:b/>
          <w:bCs/>
        </w:rPr>
        <w:t>Incidente</w:t>
      </w:r>
      <w:r w:rsidRPr="0091199F">
        <w:t>: cualquier evento que no forma parte de la operación estándar de un servicio y que causa, o puede causar una interrupción o una reducción de la calidad de ese servicio.</w:t>
      </w:r>
    </w:p>
    <w:p w:rsidR="00546DC4" w:rsidRPr="0091199F" w:rsidRDefault="00546DC4" w:rsidP="00546DC4">
      <w:pPr>
        <w:widowControl/>
        <w:jc w:val="both"/>
      </w:pPr>
      <w:r w:rsidRPr="0091199F">
        <w:t>Interdependencias: relaciones establecidas entre el conjunto de equipamiento, personas, tareas, departamentos, mecanismos de comunicación y proveedores externos que constituye una actividad de negocio.</w:t>
      </w:r>
    </w:p>
    <w:p w:rsidR="00546DC4" w:rsidRPr="0091199F" w:rsidRDefault="00546DC4" w:rsidP="00546DC4">
      <w:pPr>
        <w:widowControl/>
        <w:jc w:val="both"/>
        <w:rPr>
          <w:b/>
          <w:bCs/>
        </w:rPr>
      </w:pPr>
      <w:r w:rsidRPr="0091199F">
        <w:rPr>
          <w:b/>
          <w:bCs/>
        </w:rPr>
        <w:t>Interrupción</w:t>
      </w:r>
      <w:r w:rsidRPr="0091199F">
        <w:t>: suspensión de las operaciones normales del negocio durante un período de tiempo.</w:t>
      </w:r>
    </w:p>
    <w:p w:rsidR="00546DC4" w:rsidRPr="0091199F" w:rsidRDefault="00546DC4" w:rsidP="00546DC4">
      <w:pPr>
        <w:widowControl/>
        <w:jc w:val="both"/>
        <w:rPr>
          <w:b/>
          <w:bCs/>
        </w:rPr>
      </w:pPr>
      <w:r w:rsidRPr="0091199F">
        <w:rPr>
          <w:b/>
          <w:bCs/>
        </w:rPr>
        <w:t>ISO:</w:t>
      </w:r>
      <w:r w:rsidRPr="0091199F">
        <w:t xml:space="preserve"> Organización Internacional para la Estandarización (www.iso.org), es el encargado de promover el desarrollo de las normas internacionales industriales y comerciales conocidas como normas ISO. </w:t>
      </w:r>
    </w:p>
    <w:p w:rsidR="00546DC4" w:rsidRPr="0091199F" w:rsidRDefault="00546DC4" w:rsidP="00546DC4">
      <w:pPr>
        <w:widowControl/>
        <w:jc w:val="both"/>
        <w:rPr>
          <w:b/>
          <w:bCs/>
        </w:rPr>
      </w:pPr>
      <w:proofErr w:type="spellStart"/>
      <w:r w:rsidRPr="0091199F">
        <w:rPr>
          <w:b/>
          <w:bCs/>
        </w:rPr>
        <w:t>Magerit</w:t>
      </w:r>
      <w:proofErr w:type="spellEnd"/>
      <w:r w:rsidRPr="0091199F">
        <w:t>: metodología de análisis y gestión de riesgos elaborada por el Consejo Superior de Administración Electrónica (disponible en http://www.csi.map.es/csi/pg5m20.htm).</w:t>
      </w:r>
    </w:p>
    <w:p w:rsidR="00546DC4" w:rsidRPr="0091199F" w:rsidRDefault="00546DC4" w:rsidP="00546DC4">
      <w:pPr>
        <w:widowControl/>
        <w:jc w:val="both"/>
        <w:rPr>
          <w:b/>
          <w:bCs/>
        </w:rPr>
      </w:pPr>
      <w:r w:rsidRPr="0091199F">
        <w:rPr>
          <w:b/>
          <w:bCs/>
        </w:rPr>
        <w:t>OCTAVE (</w:t>
      </w:r>
      <w:proofErr w:type="spellStart"/>
      <w:r w:rsidRPr="0091199F">
        <w:rPr>
          <w:b/>
          <w:bCs/>
        </w:rPr>
        <w:t>Operationally</w:t>
      </w:r>
      <w:proofErr w:type="spellEnd"/>
      <w:r w:rsidRPr="0091199F">
        <w:rPr>
          <w:b/>
          <w:bCs/>
        </w:rPr>
        <w:t xml:space="preserve"> </w:t>
      </w:r>
      <w:proofErr w:type="spellStart"/>
      <w:r w:rsidRPr="0091199F">
        <w:rPr>
          <w:b/>
          <w:bCs/>
        </w:rPr>
        <w:t>Critical</w:t>
      </w:r>
      <w:proofErr w:type="spellEnd"/>
      <w:r w:rsidRPr="0091199F">
        <w:rPr>
          <w:b/>
          <w:bCs/>
        </w:rPr>
        <w:t xml:space="preserve"> </w:t>
      </w:r>
      <w:proofErr w:type="spellStart"/>
      <w:r w:rsidRPr="0091199F">
        <w:rPr>
          <w:b/>
          <w:bCs/>
        </w:rPr>
        <w:t>Threat</w:t>
      </w:r>
      <w:proofErr w:type="spellEnd"/>
      <w:r w:rsidRPr="0091199F">
        <w:rPr>
          <w:b/>
          <w:bCs/>
        </w:rPr>
        <w:t xml:space="preserve">, </w:t>
      </w:r>
      <w:proofErr w:type="spellStart"/>
      <w:r w:rsidRPr="0091199F">
        <w:rPr>
          <w:b/>
          <w:bCs/>
        </w:rPr>
        <w:t>Asset</w:t>
      </w:r>
      <w:proofErr w:type="spellEnd"/>
      <w:r w:rsidRPr="0091199F">
        <w:rPr>
          <w:b/>
          <w:bCs/>
        </w:rPr>
        <w:t xml:space="preserve"> and </w:t>
      </w:r>
      <w:proofErr w:type="spellStart"/>
      <w:r w:rsidRPr="0091199F">
        <w:rPr>
          <w:b/>
          <w:bCs/>
        </w:rPr>
        <w:t>Vulnerability</w:t>
      </w:r>
      <w:proofErr w:type="spellEnd"/>
      <w:r w:rsidRPr="0091199F">
        <w:rPr>
          <w:b/>
          <w:bCs/>
        </w:rPr>
        <w:t xml:space="preserve"> </w:t>
      </w:r>
      <w:proofErr w:type="spellStart"/>
      <w:r w:rsidRPr="0091199F">
        <w:rPr>
          <w:b/>
          <w:bCs/>
        </w:rPr>
        <w:t>Evaluation</w:t>
      </w:r>
      <w:proofErr w:type="spellEnd"/>
      <w:r w:rsidRPr="0091199F">
        <w:rPr>
          <w:b/>
          <w:bCs/>
        </w:rPr>
        <w:t>, por sus siglas en ingles):</w:t>
      </w:r>
      <w:r w:rsidRPr="0091199F">
        <w:t xml:space="preserve"> es un conjunto de herramientas, técnicas y métodos (desarrollados por el</w:t>
      </w:r>
    </w:p>
    <w:p w:rsidR="00546DC4" w:rsidRPr="0091199F" w:rsidRDefault="00546DC4" w:rsidP="00546DC4">
      <w:pPr>
        <w:widowControl/>
        <w:jc w:val="both"/>
      </w:pPr>
      <w:r w:rsidRPr="0091199F">
        <w:t xml:space="preserve">CERT </w:t>
      </w:r>
      <w:proofErr w:type="spellStart"/>
      <w:r w:rsidRPr="0091199F">
        <w:t>Coordination</w:t>
      </w:r>
      <w:proofErr w:type="spellEnd"/>
      <w:r w:rsidRPr="0091199F">
        <w:t xml:space="preserve"> Center del Software </w:t>
      </w:r>
      <w:proofErr w:type="spellStart"/>
      <w:r w:rsidRPr="0091199F">
        <w:t>Engineering</w:t>
      </w:r>
      <w:proofErr w:type="spellEnd"/>
      <w:r w:rsidRPr="0091199F">
        <w:t xml:space="preserve"> </w:t>
      </w:r>
      <w:proofErr w:type="spellStart"/>
      <w:r w:rsidRPr="0091199F">
        <w:t>Institute</w:t>
      </w:r>
      <w:proofErr w:type="spellEnd"/>
      <w:r w:rsidRPr="0091199F">
        <w:t xml:space="preserve"> de la Universidad Carnegie</w:t>
      </w:r>
    </w:p>
    <w:p w:rsidR="00546DC4" w:rsidRPr="0091199F" w:rsidRDefault="00546DC4" w:rsidP="00546DC4">
      <w:pPr>
        <w:widowControl/>
        <w:jc w:val="both"/>
      </w:pPr>
      <w:proofErr w:type="spellStart"/>
      <w:r w:rsidRPr="0091199F">
        <w:t>Mellon</w:t>
      </w:r>
      <w:proofErr w:type="spellEnd"/>
      <w:r w:rsidRPr="0091199F">
        <w:t xml:space="preserve"> de Pensilvania, Estados Unidos) empleados para el análisis de riesgos tecnológicos (disponible en http://www.cert.org/octave/).</w:t>
      </w:r>
    </w:p>
    <w:p w:rsidR="00546DC4" w:rsidRPr="0091199F" w:rsidRDefault="00546DC4" w:rsidP="00546DC4">
      <w:pPr>
        <w:widowControl/>
        <w:jc w:val="both"/>
        <w:rPr>
          <w:b/>
          <w:bCs/>
        </w:rPr>
      </w:pPr>
      <w:r w:rsidRPr="0091199F">
        <w:rPr>
          <w:b/>
          <w:bCs/>
        </w:rPr>
        <w:t xml:space="preserve">Plan de continuidad de Negocio (PCN) o Business </w:t>
      </w:r>
      <w:proofErr w:type="spellStart"/>
      <w:r w:rsidRPr="0091199F">
        <w:rPr>
          <w:b/>
          <w:bCs/>
        </w:rPr>
        <w:t>Continuity</w:t>
      </w:r>
      <w:proofErr w:type="spellEnd"/>
      <w:r w:rsidRPr="0091199F">
        <w:rPr>
          <w:b/>
          <w:bCs/>
        </w:rPr>
        <w:t xml:space="preserve"> Plan (BCP por sus siglas en inglés):</w:t>
      </w:r>
      <w:r w:rsidRPr="0091199F">
        <w:t xml:space="preserve"> es un conjunto de directrices, criterios, normas de actuación y herramientas organizativas que, ante la ocurrencia de una contingencia que provocase la interrupción de alguna o todas las áreas de negocio de una organización, permiten la recuperación de la operatividad de las mismas en el menor tiempo posible, de modo que las pérdidas económicas ocasionadas sean mínimas.</w:t>
      </w:r>
    </w:p>
    <w:p w:rsidR="00546DC4" w:rsidRPr="0091199F" w:rsidRDefault="00546DC4" w:rsidP="00546DC4">
      <w:pPr>
        <w:widowControl/>
        <w:jc w:val="both"/>
        <w:rPr>
          <w:b/>
          <w:bCs/>
        </w:rPr>
      </w:pPr>
      <w:r w:rsidRPr="0091199F">
        <w:rPr>
          <w:b/>
          <w:bCs/>
        </w:rPr>
        <w:lastRenderedPageBreak/>
        <w:t xml:space="preserve">Plan de recuperación ante desastres  (PRD) o  </w:t>
      </w:r>
      <w:proofErr w:type="spellStart"/>
      <w:r w:rsidRPr="0091199F">
        <w:rPr>
          <w:b/>
          <w:bCs/>
        </w:rPr>
        <w:t>Disaster</w:t>
      </w:r>
      <w:proofErr w:type="spellEnd"/>
      <w:r w:rsidRPr="0091199F">
        <w:rPr>
          <w:b/>
          <w:bCs/>
        </w:rPr>
        <w:t xml:space="preserve"> </w:t>
      </w:r>
      <w:proofErr w:type="spellStart"/>
      <w:r w:rsidRPr="0091199F">
        <w:rPr>
          <w:b/>
          <w:bCs/>
        </w:rPr>
        <w:t>Recovery</w:t>
      </w:r>
      <w:proofErr w:type="spellEnd"/>
      <w:r w:rsidRPr="0091199F">
        <w:rPr>
          <w:b/>
          <w:bCs/>
        </w:rPr>
        <w:t xml:space="preserve"> Plan (DRP  por sus siglas en inglés):</w:t>
      </w:r>
      <w:r w:rsidRPr="0091199F">
        <w:t xml:space="preserve"> constituye una parte del Plan de Continuidad de Negocio en aquellas compañías que dispongan de infraestructura tecnológica para soportar sus operaciones y, de forma análoga al Plan de Continuidad de Negocio, consta de todas las prácticas necesarias que, en caso de desastre, permiten recuperar en el menor tiempo posible el entorno tecnológico (sistemas, aplicaciones e infraestructuras) que soporta las actividades de una organización.</w:t>
      </w:r>
    </w:p>
    <w:p w:rsidR="00546DC4" w:rsidRPr="0091199F" w:rsidRDefault="00546DC4" w:rsidP="00546DC4">
      <w:pPr>
        <w:widowControl/>
        <w:jc w:val="both"/>
        <w:rPr>
          <w:b/>
          <w:bCs/>
        </w:rPr>
      </w:pPr>
      <w:r w:rsidRPr="0091199F">
        <w:rPr>
          <w:b/>
          <w:bCs/>
        </w:rPr>
        <w:t>Problema</w:t>
      </w:r>
      <w:r w:rsidRPr="0091199F">
        <w:t>: causa subyacente, aún no identificada, de una serie de incidentes o un incidente aislado de importancia significativa.</w:t>
      </w:r>
    </w:p>
    <w:p w:rsidR="00546DC4" w:rsidRPr="0091199F" w:rsidRDefault="00546DC4" w:rsidP="00546DC4">
      <w:pPr>
        <w:widowControl/>
        <w:jc w:val="both"/>
        <w:rPr>
          <w:b/>
          <w:bCs/>
        </w:rPr>
      </w:pPr>
      <w:r w:rsidRPr="0091199F">
        <w:rPr>
          <w:b/>
          <w:bCs/>
        </w:rPr>
        <w:t>Punto de Recuperación Objetiv</w:t>
      </w:r>
      <w:r w:rsidRPr="0091199F">
        <w:t>o</w:t>
      </w:r>
      <w:r w:rsidRPr="0091199F">
        <w:rPr>
          <w:b/>
          <w:bCs/>
        </w:rPr>
        <w:t>:</w:t>
      </w:r>
      <w:r w:rsidRPr="0091199F">
        <w:t xml:space="preserve"> RPO  (</w:t>
      </w:r>
      <w:proofErr w:type="spellStart"/>
      <w:r w:rsidRPr="0091199F">
        <w:t>Recovery</w:t>
      </w:r>
      <w:proofErr w:type="spellEnd"/>
      <w:r w:rsidRPr="0091199F">
        <w:t xml:space="preserve"> Point </w:t>
      </w:r>
      <w:proofErr w:type="spellStart"/>
      <w:r w:rsidRPr="0091199F">
        <w:t>Objective</w:t>
      </w:r>
      <w:proofErr w:type="spellEnd"/>
      <w:r w:rsidRPr="0091199F">
        <w:t xml:space="preserve"> por sus siglas en inglés): cantidad de información que la organización puede llegar a perder como consecuencia de un desastre. Marca desde un punto de vista tecnológico la estrategia de realización de copias de seguridad de la información.</w:t>
      </w:r>
    </w:p>
    <w:p w:rsidR="00546DC4" w:rsidRPr="0091199F" w:rsidRDefault="00546DC4" w:rsidP="00546DC4">
      <w:pPr>
        <w:widowControl/>
        <w:jc w:val="both"/>
        <w:rPr>
          <w:b/>
          <w:bCs/>
        </w:rPr>
      </w:pPr>
      <w:r w:rsidRPr="0091199F">
        <w:rPr>
          <w:b/>
          <w:bCs/>
        </w:rPr>
        <w:t>Reingeniería de procesos:</w:t>
      </w:r>
      <w:r w:rsidRPr="0091199F">
        <w:t xml:space="preserve"> actividad de rediseño de los procesos con el fin de mejorar los mismos y crear beneficios y ventajas competitivas.</w:t>
      </w:r>
    </w:p>
    <w:p w:rsidR="00546DC4" w:rsidRPr="0091199F" w:rsidRDefault="00546DC4" w:rsidP="00546DC4">
      <w:pPr>
        <w:widowControl/>
        <w:jc w:val="both"/>
        <w:rPr>
          <w:b/>
          <w:bCs/>
        </w:rPr>
      </w:pPr>
      <w:proofErr w:type="spellStart"/>
      <w:r w:rsidRPr="0091199F">
        <w:rPr>
          <w:b/>
          <w:bCs/>
        </w:rPr>
        <w:t>Resiliencia</w:t>
      </w:r>
      <w:proofErr w:type="spellEnd"/>
      <w:r w:rsidRPr="0091199F">
        <w:rPr>
          <w:b/>
          <w:bCs/>
        </w:rPr>
        <w:t>:</w:t>
      </w:r>
      <w:r w:rsidRPr="0091199F">
        <w:t xml:space="preserve"> término de origen inglés (</w:t>
      </w:r>
      <w:proofErr w:type="spellStart"/>
      <w:r w:rsidRPr="0091199F">
        <w:t>resilient</w:t>
      </w:r>
      <w:proofErr w:type="spellEnd"/>
      <w:r w:rsidRPr="0091199F">
        <w:t>) referido a la capacidad de elasticidad y resistencia de una empresa para hacer frente a los impactos.</w:t>
      </w:r>
    </w:p>
    <w:p w:rsidR="00546DC4" w:rsidRPr="0091199F" w:rsidRDefault="00546DC4" w:rsidP="00546DC4">
      <w:pPr>
        <w:widowControl/>
        <w:jc w:val="both"/>
        <w:rPr>
          <w:b/>
          <w:bCs/>
        </w:rPr>
      </w:pPr>
      <w:r w:rsidRPr="0091199F">
        <w:rPr>
          <w:b/>
          <w:bCs/>
        </w:rPr>
        <w:t>Riesgo:</w:t>
      </w:r>
      <w:r w:rsidRPr="0091199F">
        <w:t xml:space="preserve"> probabilidad de que una amenaza aproveche y explote una debilidad asociada a un proceso/activo/recurso provocando daño sobre el mismo.</w:t>
      </w:r>
    </w:p>
    <w:p w:rsidR="00546DC4" w:rsidRPr="0091199F" w:rsidRDefault="00546DC4" w:rsidP="00546DC4">
      <w:pPr>
        <w:widowControl/>
        <w:jc w:val="both"/>
        <w:rPr>
          <w:b/>
          <w:bCs/>
        </w:rPr>
      </w:pPr>
      <w:r w:rsidRPr="0091199F">
        <w:rPr>
          <w:b/>
          <w:bCs/>
        </w:rPr>
        <w:t>Retorno de Inversión:</w:t>
      </w:r>
      <w:r w:rsidRPr="0091199F">
        <w:t xml:space="preserve"> ROI (</w:t>
      </w:r>
      <w:proofErr w:type="spellStart"/>
      <w:r w:rsidRPr="0091199F">
        <w:t>Return</w:t>
      </w:r>
      <w:proofErr w:type="spellEnd"/>
      <w:r w:rsidRPr="0091199F">
        <w:t xml:space="preserve"> </w:t>
      </w:r>
      <w:proofErr w:type="spellStart"/>
      <w:r w:rsidRPr="0091199F">
        <w:t>on</w:t>
      </w:r>
      <w:proofErr w:type="spellEnd"/>
      <w:r w:rsidRPr="0091199F">
        <w:t xml:space="preserve"> </w:t>
      </w:r>
      <w:proofErr w:type="spellStart"/>
      <w:r w:rsidRPr="0091199F">
        <w:t>Investment</w:t>
      </w:r>
      <w:proofErr w:type="spellEnd"/>
      <w:r w:rsidRPr="0091199F">
        <w:t xml:space="preserve"> por sus siglas en inglés): valor que mide el rendimiento de una inversión, para evaluar lo eficiente que es el gasto que una organización realiza o planea realizar y determinar la viabilidad de un proyecto o potencial proyecto.</w:t>
      </w:r>
    </w:p>
    <w:p w:rsidR="00546DC4" w:rsidRPr="0091199F" w:rsidRDefault="00546DC4" w:rsidP="00546DC4">
      <w:pPr>
        <w:widowControl/>
        <w:jc w:val="both"/>
        <w:rPr>
          <w:b/>
          <w:bCs/>
        </w:rPr>
      </w:pPr>
      <w:proofErr w:type="spellStart"/>
      <w:r w:rsidRPr="0091199F">
        <w:rPr>
          <w:b/>
          <w:bCs/>
        </w:rPr>
        <w:t>Stakeholders</w:t>
      </w:r>
      <w:proofErr w:type="spellEnd"/>
      <w:r w:rsidRPr="0091199F">
        <w:t>: anglicismo referido a todas las partes participantes o afectadas por una empresa como son accionistas, empleados, inversores, asociaciones sectoriales,</w:t>
      </w:r>
    </w:p>
    <w:p w:rsidR="00546DC4" w:rsidRPr="0091199F" w:rsidRDefault="00546DC4" w:rsidP="00546DC4">
      <w:pPr>
        <w:widowControl/>
        <w:jc w:val="both"/>
      </w:pPr>
      <w:r w:rsidRPr="0091199F">
        <w:t>Cámaras de Comercio, etc.</w:t>
      </w:r>
    </w:p>
    <w:p w:rsidR="00546DC4" w:rsidRPr="0091199F" w:rsidRDefault="00546DC4" w:rsidP="00546DC4">
      <w:pPr>
        <w:widowControl/>
        <w:jc w:val="both"/>
        <w:rPr>
          <w:b/>
          <w:bCs/>
        </w:rPr>
      </w:pPr>
      <w:r w:rsidRPr="0091199F">
        <w:rPr>
          <w:b/>
          <w:bCs/>
        </w:rPr>
        <w:t>Tiempo de Recuperación Objetivo</w:t>
      </w:r>
      <w:r w:rsidRPr="0091199F">
        <w:t>:- RTO (</w:t>
      </w:r>
      <w:proofErr w:type="spellStart"/>
      <w:r w:rsidRPr="0091199F">
        <w:t>Recovery</w:t>
      </w:r>
      <w:proofErr w:type="spellEnd"/>
      <w:r w:rsidRPr="0091199F">
        <w:t xml:space="preserve"> Time </w:t>
      </w:r>
      <w:proofErr w:type="spellStart"/>
      <w:r w:rsidRPr="0091199F">
        <w:t>Objective</w:t>
      </w:r>
      <w:proofErr w:type="spellEnd"/>
      <w:r w:rsidRPr="0091199F">
        <w:t xml:space="preserve">  por sus siglas en inglés): variable temporal dentro de la cual una actividad de negocio debe ser recuperada después de un desastre.</w:t>
      </w:r>
    </w:p>
    <w:p w:rsidR="00546DC4" w:rsidRPr="0091199F" w:rsidRDefault="00546DC4" w:rsidP="00546DC4">
      <w:pPr>
        <w:widowControl/>
        <w:jc w:val="both"/>
        <w:rPr>
          <w:b/>
          <w:bCs/>
        </w:rPr>
      </w:pPr>
      <w:r w:rsidRPr="0091199F">
        <w:rPr>
          <w:b/>
          <w:bCs/>
        </w:rPr>
        <w:t>Tiempo Máximo Permitido de Recuperación</w:t>
      </w:r>
      <w:r w:rsidRPr="0091199F">
        <w:t>: MTD (</w:t>
      </w:r>
      <w:proofErr w:type="spellStart"/>
      <w:r w:rsidRPr="0091199F">
        <w:t>Maximum</w:t>
      </w:r>
      <w:proofErr w:type="spellEnd"/>
      <w:r w:rsidRPr="0091199F">
        <w:t xml:space="preserve"> Tolerable </w:t>
      </w:r>
      <w:proofErr w:type="spellStart"/>
      <w:r w:rsidRPr="0091199F">
        <w:t>Downtime</w:t>
      </w:r>
      <w:proofErr w:type="spellEnd"/>
      <w:r w:rsidRPr="0091199F">
        <w:t xml:space="preserve">  por sus siglas en inglés): periodo de tiempo (medido en segundos, minutos, horas o incluso meses en función de la actividad) asociado a la paralización de una actividad que, una vez superado, la viabilidad de la organización se verá amenazada irrevocablemente.</w:t>
      </w:r>
    </w:p>
    <w:p w:rsidR="00546DC4" w:rsidRPr="0091199F" w:rsidRDefault="00546DC4" w:rsidP="00546DC4">
      <w:pPr>
        <w:widowControl/>
        <w:jc w:val="both"/>
        <w:rPr>
          <w:b/>
          <w:bCs/>
        </w:rPr>
      </w:pPr>
      <w:r w:rsidRPr="0091199F">
        <w:rPr>
          <w:b/>
          <w:bCs/>
        </w:rPr>
        <w:t>Teletrabajo</w:t>
      </w:r>
      <w:r w:rsidRPr="0091199F">
        <w:t>: desempeño de un trabajo de manera regular en un lugar diferente del centro de trabajo habitual, generalmente empleando medios informáticos.</w:t>
      </w:r>
    </w:p>
    <w:p w:rsidR="00546DC4" w:rsidRPr="0091199F" w:rsidRDefault="00546DC4" w:rsidP="00546DC4">
      <w:pPr>
        <w:widowControl/>
        <w:jc w:val="both"/>
        <w:rPr>
          <w:b/>
          <w:bCs/>
        </w:rPr>
      </w:pPr>
      <w:proofErr w:type="spellStart"/>
      <w:r w:rsidRPr="0091199F">
        <w:rPr>
          <w:b/>
          <w:bCs/>
        </w:rPr>
        <w:t>Token</w:t>
      </w:r>
      <w:proofErr w:type="spellEnd"/>
      <w:r w:rsidRPr="0091199F">
        <w:rPr>
          <w:b/>
          <w:bCs/>
        </w:rPr>
        <w:t xml:space="preserve">: </w:t>
      </w:r>
      <w:r w:rsidRPr="0091199F">
        <w:t>Dispositivo digital sincronizado con el Servidor de Acceso Remoto que provee un número cambiante requerido junto con el Usuario y Contraseña para autenticarse con la red.</w:t>
      </w:r>
    </w:p>
    <w:p w:rsidR="00546DC4" w:rsidRPr="0091199F" w:rsidRDefault="00546DC4" w:rsidP="00546DC4">
      <w:pPr>
        <w:widowControl/>
        <w:rPr>
          <w:b/>
          <w:bCs/>
        </w:rPr>
      </w:pPr>
      <w:r w:rsidRPr="0091199F">
        <w:rPr>
          <w:b/>
          <w:bCs/>
        </w:rPr>
        <w:t xml:space="preserve">URCDP: </w:t>
      </w:r>
      <w:r w:rsidRPr="0091199F">
        <w:t>Unidad Reguladora y de Control de Datos Personales.</w:t>
      </w:r>
    </w:p>
    <w:p w:rsidR="00546DC4" w:rsidRPr="0091199F" w:rsidRDefault="00546DC4" w:rsidP="00546DC4">
      <w:pPr>
        <w:widowControl/>
        <w:jc w:val="both"/>
        <w:rPr>
          <w:b/>
          <w:bCs/>
        </w:rPr>
      </w:pPr>
      <w:r w:rsidRPr="0091199F">
        <w:rPr>
          <w:b/>
          <w:bCs/>
        </w:rPr>
        <w:lastRenderedPageBreak/>
        <w:t>Vulnerabilidad</w:t>
      </w:r>
      <w:r w:rsidRPr="0091199F">
        <w:t>: debilidad o falta de control asociada a un proceso o recurso que puede ser explotada provocando un daño sobre dicho proceso. Un ejemplo de vulnerabilidad es el hecho de que una organización no disponga de medidas físicas que impidan el acceso a sus instalaciones a personal no autorizado.</w:t>
      </w:r>
      <w:r w:rsidRPr="0091199F">
        <w:br w:type="page"/>
      </w:r>
    </w:p>
    <w:p w:rsidR="00546DC4" w:rsidRPr="0091199F" w:rsidRDefault="00546DC4" w:rsidP="00546DC4">
      <w:pPr>
        <w:pStyle w:val="Heading1"/>
        <w:widowControl/>
        <w:spacing w:before="480" w:after="120"/>
        <w:jc w:val="both"/>
      </w:pPr>
      <w:bookmarkStart w:id="64" w:name="h.odslbzv3lqjr"/>
      <w:bookmarkStart w:id="65" w:name="_Toc296892344"/>
      <w:bookmarkEnd w:id="64"/>
      <w:r w:rsidRPr="0091199F">
        <w:lastRenderedPageBreak/>
        <w:t>Lista de Acrónimos</w:t>
      </w:r>
      <w:bookmarkEnd w:id="65"/>
    </w:p>
    <w:p w:rsidR="00546DC4" w:rsidRPr="0091199F" w:rsidRDefault="00546DC4" w:rsidP="00546DC4">
      <w:pPr>
        <w:widowControl/>
        <w:jc w:val="both"/>
        <w:rPr>
          <w:b/>
          <w:bCs/>
          <w:sz w:val="48"/>
          <w:szCs w:val="48"/>
        </w:rPr>
      </w:pPr>
    </w:p>
    <w:tbl>
      <w:tblPr>
        <w:tblW w:w="0" w:type="auto"/>
        <w:tblLook w:val="0000"/>
      </w:tblPr>
      <w:tblGrid>
        <w:gridCol w:w="4512"/>
        <w:gridCol w:w="4512"/>
      </w:tblGrid>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Admin</w:t>
            </w:r>
            <w:proofErr w:type="spellEnd"/>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Administrador del sistema o departamento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BCP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Continuidad de Negocios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CEO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Ejecutivo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CFO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Finanzas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CIO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Jefe de Informática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CML</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Líder de Manejo de </w:t>
            </w:r>
            <w:proofErr w:type="spellStart"/>
            <w:r w:rsidRPr="0091199F">
              <w:t>Crísis</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Prevención de Defecto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DRP</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Plan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DRS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Sitio de Recuperación de Desastre</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Externa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HR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Recursos Humanos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IEEE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Instituto de Ingenieros Eléctricos &amp; Electrónicos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IQA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Garantía de Calidad Interna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Servicios de Infraestructura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IT</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Departamento de Tecnologías de la Información</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MSR</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Reporte de Estado Mensual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lastRenderedPageBreak/>
              <w:t>NDA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Acuerdo de </w:t>
            </w:r>
            <w:proofErr w:type="spellStart"/>
            <w:r w:rsidRPr="0091199F">
              <w:t>Cofidencialidad</w:t>
            </w:r>
            <w:proofErr w:type="spellEnd"/>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OU</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Unidad Operativa / Organizacional</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PM</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Gerente de Proyecto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PO</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Dueño del Proceso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SLA</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Nivel de Aceptación de Servicios</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SME</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Experto en la Materia</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SPOC</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proofErr w:type="spellStart"/>
            <w:r w:rsidRPr="0091199F">
              <w:t>Unico</w:t>
            </w:r>
            <w:proofErr w:type="spellEnd"/>
            <w:r w:rsidRPr="0091199F">
              <w:t xml:space="preserve"> Punto de Contacto</w:t>
            </w:r>
          </w:p>
        </w:tc>
      </w:tr>
      <w:tr w:rsidR="00546DC4" w:rsidRPr="0091199F" w:rsidTr="00546DC4">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WSUS</w:t>
            </w:r>
          </w:p>
        </w:tc>
        <w:tc>
          <w:tcPr>
            <w:tcW w:w="4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6DC4" w:rsidRPr="0091199F" w:rsidRDefault="00546DC4" w:rsidP="00546DC4">
            <w:pPr>
              <w:widowControl/>
              <w:jc w:val="both"/>
            </w:pPr>
            <w:r w:rsidRPr="0091199F">
              <w:t xml:space="preserve">Windows Server </w:t>
            </w:r>
            <w:proofErr w:type="spellStart"/>
            <w:r w:rsidRPr="0091199F">
              <w:t>Update</w:t>
            </w:r>
            <w:proofErr w:type="spellEnd"/>
            <w:r w:rsidRPr="0091199F">
              <w:t xml:space="preserve"> </w:t>
            </w:r>
            <w:proofErr w:type="spellStart"/>
            <w:r w:rsidRPr="0091199F">
              <w:t>Services</w:t>
            </w:r>
            <w:proofErr w:type="spellEnd"/>
          </w:p>
        </w:tc>
      </w:tr>
    </w:tbl>
    <w:p w:rsidR="00546DC4" w:rsidRPr="0091199F" w:rsidRDefault="00546DC4" w:rsidP="00546DC4">
      <w:pPr>
        <w:widowControl/>
        <w:jc w:val="both"/>
      </w:pPr>
      <w:r w:rsidRPr="0091199F">
        <w:br w:type="page"/>
      </w:r>
    </w:p>
    <w:p w:rsidR="00546DC4" w:rsidRPr="0091199F" w:rsidRDefault="00546DC4" w:rsidP="00546DC4">
      <w:pPr>
        <w:pStyle w:val="Heading1"/>
        <w:widowControl/>
        <w:spacing w:before="480" w:after="120"/>
        <w:jc w:val="both"/>
      </w:pPr>
      <w:bookmarkStart w:id="66" w:name="h.1i9ls31a6swv"/>
      <w:bookmarkStart w:id="67" w:name="_Toc296892345"/>
      <w:bookmarkEnd w:id="66"/>
      <w:r w:rsidRPr="0091199F">
        <w:lastRenderedPageBreak/>
        <w:t>Bibliografía</w:t>
      </w:r>
      <w:bookmarkEnd w:id="67"/>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18" w:history="1">
        <w:r w:rsidR="00546DC4" w:rsidRPr="0091199F">
          <w:rPr>
            <w:color w:val="000099"/>
            <w:u w:val="single"/>
          </w:rPr>
          <w:t>https</w:t>
        </w:r>
      </w:hyperlink>
      <w:hyperlink r:id="rId19" w:history="1">
        <w:r w:rsidR="00546DC4" w:rsidRPr="0091199F">
          <w:rPr>
            <w:color w:val="000099"/>
            <w:u w:val="single"/>
          </w:rPr>
          <w:t>://</w:t>
        </w:r>
      </w:hyperlink>
      <w:hyperlink r:id="rId20" w:history="1">
        <w:r w:rsidR="00546DC4" w:rsidRPr="0091199F">
          <w:rPr>
            <w:color w:val="000099"/>
            <w:u w:val="single"/>
          </w:rPr>
          <w:t>www</w:t>
        </w:r>
      </w:hyperlink>
      <w:hyperlink r:id="rId21" w:history="1">
        <w:r w:rsidR="00546DC4" w:rsidRPr="0091199F">
          <w:rPr>
            <w:color w:val="000099"/>
            <w:u w:val="single"/>
          </w:rPr>
          <w:t>.</w:t>
        </w:r>
      </w:hyperlink>
      <w:hyperlink r:id="rId22" w:history="1">
        <w:r w:rsidR="00546DC4" w:rsidRPr="0091199F">
          <w:rPr>
            <w:color w:val="000099"/>
            <w:u w:val="single"/>
          </w:rPr>
          <w:t>pcisecuritystandards</w:t>
        </w:r>
      </w:hyperlink>
      <w:hyperlink r:id="rId23" w:history="1">
        <w:r w:rsidR="00546DC4" w:rsidRPr="0091199F">
          <w:rPr>
            <w:color w:val="000099"/>
            <w:u w:val="single"/>
          </w:rPr>
          <w:t>.</w:t>
        </w:r>
      </w:hyperlink>
      <w:hyperlink r:id="rId24" w:history="1">
        <w:r w:rsidR="00546DC4" w:rsidRPr="0091199F">
          <w:rPr>
            <w:color w:val="000099"/>
            <w:u w:val="single"/>
          </w:rPr>
          <w:t>org</w:t>
        </w:r>
      </w:hyperlink>
      <w:hyperlink r:id="rId25" w:history="1">
        <w:r w:rsidR="00546DC4" w:rsidRPr="0091199F">
          <w:rPr>
            <w:color w:val="000099"/>
            <w:u w:val="single"/>
          </w:rPr>
          <w:t>/</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26" w:history="1">
        <w:r w:rsidR="00546DC4" w:rsidRPr="0091199F">
          <w:rPr>
            <w:color w:val="000099"/>
            <w:u w:val="single"/>
          </w:rPr>
          <w:t>http</w:t>
        </w:r>
      </w:hyperlink>
      <w:hyperlink r:id="rId27" w:history="1">
        <w:r w:rsidR="00546DC4" w:rsidRPr="0091199F">
          <w:rPr>
            <w:color w:val="000099"/>
            <w:u w:val="single"/>
          </w:rPr>
          <w:t>://</w:t>
        </w:r>
      </w:hyperlink>
      <w:hyperlink r:id="rId28" w:history="1">
        <w:r w:rsidR="00546DC4" w:rsidRPr="0091199F">
          <w:rPr>
            <w:color w:val="000099"/>
            <w:u w:val="single"/>
          </w:rPr>
          <w:t>www</w:t>
        </w:r>
      </w:hyperlink>
      <w:hyperlink r:id="rId29" w:history="1">
        <w:r w:rsidR="00546DC4" w:rsidRPr="0091199F">
          <w:rPr>
            <w:color w:val="000099"/>
            <w:u w:val="single"/>
          </w:rPr>
          <w:t>.</w:t>
        </w:r>
      </w:hyperlink>
      <w:hyperlink r:id="rId30" w:history="1">
        <w:r w:rsidR="00546DC4" w:rsidRPr="0091199F">
          <w:rPr>
            <w:color w:val="000099"/>
            <w:u w:val="single"/>
          </w:rPr>
          <w:t>petroblogger</w:t>
        </w:r>
      </w:hyperlink>
      <w:hyperlink r:id="rId31" w:history="1">
        <w:r w:rsidR="00546DC4" w:rsidRPr="0091199F">
          <w:rPr>
            <w:color w:val="000099"/>
            <w:u w:val="single"/>
          </w:rPr>
          <w:t>.</w:t>
        </w:r>
      </w:hyperlink>
      <w:hyperlink r:id="rId32" w:history="1">
        <w:r w:rsidR="00546DC4" w:rsidRPr="0091199F">
          <w:rPr>
            <w:color w:val="000099"/>
            <w:u w:val="single"/>
          </w:rPr>
          <w:t>com</w:t>
        </w:r>
      </w:hyperlink>
      <w:hyperlink r:id="rId33" w:history="1">
        <w:r w:rsidR="00546DC4" w:rsidRPr="0091199F">
          <w:rPr>
            <w:color w:val="000099"/>
            <w:u w:val="single"/>
          </w:rPr>
          <w:t>/2009/03/</w:t>
        </w:r>
      </w:hyperlink>
      <w:hyperlink r:id="rId34" w:history="1">
        <w:r w:rsidR="00546DC4" w:rsidRPr="0091199F">
          <w:rPr>
            <w:color w:val="000099"/>
            <w:u w:val="single"/>
          </w:rPr>
          <w:t>descargar</w:t>
        </w:r>
      </w:hyperlink>
      <w:hyperlink r:id="rId35" w:history="1">
        <w:r w:rsidR="00546DC4" w:rsidRPr="0091199F">
          <w:rPr>
            <w:color w:val="000099"/>
            <w:u w:val="single"/>
          </w:rPr>
          <w:t>-</w:t>
        </w:r>
      </w:hyperlink>
      <w:hyperlink r:id="rId36" w:history="1">
        <w:r w:rsidR="00546DC4" w:rsidRPr="0091199F">
          <w:rPr>
            <w:color w:val="000099"/>
            <w:u w:val="single"/>
          </w:rPr>
          <w:t>las</w:t>
        </w:r>
      </w:hyperlink>
      <w:hyperlink r:id="rId37" w:history="1">
        <w:r w:rsidR="00546DC4" w:rsidRPr="0091199F">
          <w:rPr>
            <w:color w:val="000099"/>
            <w:u w:val="single"/>
          </w:rPr>
          <w:t>-</w:t>
        </w:r>
      </w:hyperlink>
      <w:hyperlink r:id="rId38" w:history="1">
        <w:r w:rsidR="00546DC4" w:rsidRPr="0091199F">
          <w:rPr>
            <w:color w:val="000099"/>
            <w:u w:val="single"/>
          </w:rPr>
          <w:t>normas</w:t>
        </w:r>
      </w:hyperlink>
      <w:hyperlink r:id="rId39" w:history="1">
        <w:r w:rsidR="00546DC4" w:rsidRPr="0091199F">
          <w:rPr>
            <w:color w:val="000099"/>
            <w:u w:val="single"/>
          </w:rPr>
          <w:t>-</w:t>
        </w:r>
      </w:hyperlink>
      <w:hyperlink r:id="rId40" w:history="1">
        <w:r w:rsidR="00546DC4" w:rsidRPr="0091199F">
          <w:rPr>
            <w:color w:val="000099"/>
            <w:u w:val="single"/>
          </w:rPr>
          <w:t>iso</w:t>
        </w:r>
      </w:hyperlink>
      <w:hyperlink r:id="rId41" w:history="1">
        <w:r w:rsidR="00546DC4" w:rsidRPr="0091199F">
          <w:rPr>
            <w:color w:val="000099"/>
            <w:u w:val="single"/>
          </w:rPr>
          <w:t>-</w:t>
        </w:r>
      </w:hyperlink>
      <w:hyperlink r:id="rId42" w:history="1">
        <w:r w:rsidR="00546DC4" w:rsidRPr="0091199F">
          <w:rPr>
            <w:color w:val="000099"/>
            <w:u w:val="single"/>
          </w:rPr>
          <w:t>gratis</w:t>
        </w:r>
      </w:hyperlink>
      <w:hyperlink r:id="rId43" w:history="1">
        <w:r w:rsidR="00546DC4" w:rsidRPr="0091199F">
          <w:rPr>
            <w:color w:val="000099"/>
            <w:u w:val="single"/>
          </w:rPr>
          <w:t>.</w:t>
        </w:r>
      </w:hyperlink>
      <w:hyperlink r:id="rId44" w:history="1">
        <w:r w:rsidR="00546DC4" w:rsidRPr="0091199F">
          <w:rPr>
            <w:color w:val="000099"/>
            <w:u w:val="single"/>
          </w:rPr>
          <w:t>html</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45" w:history="1">
        <w:r w:rsidR="00546DC4" w:rsidRPr="0091199F">
          <w:rPr>
            <w:color w:val="000099"/>
            <w:u w:val="single"/>
          </w:rPr>
          <w:t>https</w:t>
        </w:r>
      </w:hyperlink>
      <w:hyperlink r:id="rId46" w:history="1">
        <w:r w:rsidR="00546DC4" w:rsidRPr="0091199F">
          <w:rPr>
            <w:color w:val="000099"/>
            <w:u w:val="single"/>
          </w:rPr>
          <w:t>://</w:t>
        </w:r>
      </w:hyperlink>
      <w:hyperlink r:id="rId47" w:history="1">
        <w:r w:rsidR="00546DC4" w:rsidRPr="0091199F">
          <w:rPr>
            <w:color w:val="000099"/>
            <w:u w:val="single"/>
          </w:rPr>
          <w:t>www</w:t>
        </w:r>
      </w:hyperlink>
      <w:hyperlink r:id="rId48" w:history="1">
        <w:r w:rsidR="00546DC4" w:rsidRPr="0091199F">
          <w:rPr>
            <w:color w:val="000099"/>
            <w:u w:val="single"/>
          </w:rPr>
          <w:t>.</w:t>
        </w:r>
      </w:hyperlink>
      <w:hyperlink r:id="rId49" w:history="1">
        <w:r w:rsidR="00546DC4" w:rsidRPr="0091199F">
          <w:rPr>
            <w:color w:val="000099"/>
            <w:u w:val="single"/>
          </w:rPr>
          <w:t>pcisecuritystandards</w:t>
        </w:r>
      </w:hyperlink>
      <w:hyperlink r:id="rId50" w:history="1">
        <w:r w:rsidR="00546DC4" w:rsidRPr="0091199F">
          <w:rPr>
            <w:color w:val="000099"/>
            <w:u w:val="single"/>
          </w:rPr>
          <w:t>.</w:t>
        </w:r>
      </w:hyperlink>
      <w:hyperlink r:id="rId51" w:history="1">
        <w:r w:rsidR="00546DC4" w:rsidRPr="0091199F">
          <w:rPr>
            <w:color w:val="000099"/>
            <w:u w:val="single"/>
          </w:rPr>
          <w:t>org</w:t>
        </w:r>
      </w:hyperlink>
      <w:hyperlink r:id="rId52" w:history="1">
        <w:r w:rsidR="00546DC4" w:rsidRPr="0091199F">
          <w:rPr>
            <w:color w:val="000099"/>
            <w:u w:val="single"/>
          </w:rPr>
          <w:t>/</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53" w:history="1">
        <w:r w:rsidR="00546DC4" w:rsidRPr="0091199F">
          <w:rPr>
            <w:color w:val="000099"/>
            <w:u w:val="single"/>
          </w:rPr>
          <w:t>http</w:t>
        </w:r>
      </w:hyperlink>
      <w:hyperlink r:id="rId54" w:history="1">
        <w:r w:rsidR="00546DC4" w:rsidRPr="0091199F">
          <w:rPr>
            <w:color w:val="000099"/>
            <w:u w:val="single"/>
          </w:rPr>
          <w:t>://</w:t>
        </w:r>
      </w:hyperlink>
      <w:hyperlink r:id="rId55" w:history="1">
        <w:r w:rsidR="00546DC4" w:rsidRPr="0091199F">
          <w:rPr>
            <w:color w:val="000099"/>
            <w:u w:val="single"/>
          </w:rPr>
          <w:t>www</w:t>
        </w:r>
      </w:hyperlink>
      <w:hyperlink r:id="rId56" w:history="1">
        <w:r w:rsidR="00546DC4" w:rsidRPr="0091199F">
          <w:rPr>
            <w:color w:val="000099"/>
            <w:u w:val="single"/>
          </w:rPr>
          <w:t>.</w:t>
        </w:r>
      </w:hyperlink>
      <w:hyperlink r:id="rId57" w:history="1">
        <w:r w:rsidR="00546DC4" w:rsidRPr="0091199F">
          <w:rPr>
            <w:color w:val="000099"/>
            <w:u w:val="single"/>
          </w:rPr>
          <w:t>avast</w:t>
        </w:r>
      </w:hyperlink>
      <w:hyperlink r:id="rId58" w:history="1">
        <w:r w:rsidR="00546DC4" w:rsidRPr="0091199F">
          <w:rPr>
            <w:color w:val="000099"/>
            <w:u w:val="single"/>
          </w:rPr>
          <w:t>.</w:t>
        </w:r>
      </w:hyperlink>
      <w:hyperlink r:id="rId59" w:history="1">
        <w:r w:rsidR="00546DC4" w:rsidRPr="0091199F">
          <w:rPr>
            <w:color w:val="000099"/>
            <w:u w:val="single"/>
          </w:rPr>
          <w:t>com</w:t>
        </w:r>
      </w:hyperlink>
      <w:hyperlink r:id="rId60" w:history="1">
        <w:r w:rsidR="00546DC4" w:rsidRPr="0091199F">
          <w:rPr>
            <w:color w:val="000099"/>
            <w:u w:val="single"/>
          </w:rPr>
          <w:t>/</w:t>
        </w:r>
      </w:hyperlink>
      <w:hyperlink r:id="rId61" w:history="1">
        <w:r w:rsidR="00546DC4" w:rsidRPr="0091199F">
          <w:rPr>
            <w:color w:val="000099"/>
            <w:u w:val="single"/>
          </w:rPr>
          <w:t>es</w:t>
        </w:r>
      </w:hyperlink>
      <w:hyperlink r:id="rId62" w:history="1">
        <w:r w:rsidR="00546DC4" w:rsidRPr="0091199F">
          <w:rPr>
            <w:color w:val="000099"/>
            <w:u w:val="single"/>
          </w:rPr>
          <w:t>-</w:t>
        </w:r>
      </w:hyperlink>
      <w:hyperlink r:id="rId63" w:history="1">
        <w:r w:rsidR="00546DC4" w:rsidRPr="0091199F">
          <w:rPr>
            <w:color w:val="000099"/>
            <w:u w:val="single"/>
          </w:rPr>
          <w:t>ww</w:t>
        </w:r>
      </w:hyperlink>
      <w:hyperlink r:id="rId64" w:history="1">
        <w:r w:rsidR="00546DC4" w:rsidRPr="0091199F">
          <w:rPr>
            <w:color w:val="000099"/>
            <w:u w:val="single"/>
          </w:rPr>
          <w:t>/</w:t>
        </w:r>
      </w:hyperlink>
      <w:hyperlink r:id="rId65" w:history="1">
        <w:r w:rsidR="00546DC4" w:rsidRPr="0091199F">
          <w:rPr>
            <w:color w:val="000099"/>
            <w:u w:val="single"/>
          </w:rPr>
          <w:t>standard</w:t>
        </w:r>
      </w:hyperlink>
      <w:hyperlink r:id="rId66" w:history="1">
        <w:r w:rsidR="00546DC4" w:rsidRPr="0091199F">
          <w:rPr>
            <w:color w:val="000099"/>
            <w:u w:val="single"/>
          </w:rPr>
          <w:t>-</w:t>
        </w:r>
      </w:hyperlink>
      <w:hyperlink r:id="rId67" w:history="1">
        <w:r w:rsidR="00546DC4" w:rsidRPr="0091199F">
          <w:rPr>
            <w:color w:val="000099"/>
            <w:u w:val="single"/>
          </w:rPr>
          <w:t>suite</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68" w:history="1">
        <w:r w:rsidR="00546DC4" w:rsidRPr="0091199F">
          <w:rPr>
            <w:color w:val="000099"/>
            <w:u w:val="single"/>
          </w:rPr>
          <w:t>http</w:t>
        </w:r>
      </w:hyperlink>
      <w:hyperlink r:id="rId69" w:history="1">
        <w:r w:rsidR="00546DC4" w:rsidRPr="0091199F">
          <w:rPr>
            <w:color w:val="000099"/>
            <w:u w:val="single"/>
          </w:rPr>
          <w:t>://</w:t>
        </w:r>
      </w:hyperlink>
      <w:hyperlink r:id="rId70" w:history="1">
        <w:r w:rsidR="00546DC4" w:rsidRPr="0091199F">
          <w:rPr>
            <w:color w:val="000099"/>
            <w:u w:val="single"/>
          </w:rPr>
          <w:t>www</w:t>
        </w:r>
      </w:hyperlink>
      <w:hyperlink r:id="rId71" w:history="1">
        <w:r w:rsidR="00546DC4" w:rsidRPr="0091199F">
          <w:rPr>
            <w:color w:val="000099"/>
            <w:u w:val="single"/>
          </w:rPr>
          <w:t>.</w:t>
        </w:r>
      </w:hyperlink>
      <w:hyperlink r:id="rId72" w:history="1">
        <w:r w:rsidR="00546DC4" w:rsidRPr="0091199F">
          <w:rPr>
            <w:color w:val="000099"/>
            <w:u w:val="single"/>
          </w:rPr>
          <w:t>rsa</w:t>
        </w:r>
      </w:hyperlink>
      <w:hyperlink r:id="rId73" w:history="1">
        <w:r w:rsidR="00546DC4" w:rsidRPr="0091199F">
          <w:rPr>
            <w:color w:val="000099"/>
            <w:u w:val="single"/>
          </w:rPr>
          <w:t>.</w:t>
        </w:r>
      </w:hyperlink>
      <w:hyperlink r:id="rId74" w:history="1">
        <w:r w:rsidR="00546DC4" w:rsidRPr="0091199F">
          <w:rPr>
            <w:color w:val="000099"/>
            <w:u w:val="single"/>
          </w:rPr>
          <w:t>com</w:t>
        </w:r>
      </w:hyperlink>
      <w:hyperlink r:id="rId75" w:history="1">
        <w:r w:rsidR="00546DC4" w:rsidRPr="0091199F">
          <w:rPr>
            <w:color w:val="000099"/>
            <w:u w:val="single"/>
          </w:rPr>
          <w:t>/</w:t>
        </w:r>
      </w:hyperlink>
      <w:hyperlink r:id="rId76" w:history="1">
        <w:r w:rsidR="00546DC4" w:rsidRPr="0091199F">
          <w:rPr>
            <w:color w:val="000099"/>
            <w:u w:val="single"/>
          </w:rPr>
          <w:t>node</w:t>
        </w:r>
      </w:hyperlink>
      <w:hyperlink r:id="rId77" w:history="1">
        <w:r w:rsidR="00546DC4" w:rsidRPr="0091199F">
          <w:rPr>
            <w:color w:val="000099"/>
            <w:u w:val="single"/>
          </w:rPr>
          <w:t>.</w:t>
        </w:r>
      </w:hyperlink>
      <w:hyperlink r:id="rId78" w:history="1">
        <w:r w:rsidR="00546DC4" w:rsidRPr="0091199F">
          <w:rPr>
            <w:color w:val="000099"/>
            <w:u w:val="single"/>
          </w:rPr>
          <w:t>aspx</w:t>
        </w:r>
      </w:hyperlink>
      <w:hyperlink r:id="rId79" w:history="1">
        <w:r w:rsidR="00546DC4" w:rsidRPr="0091199F">
          <w:rPr>
            <w:color w:val="000099"/>
            <w:u w:val="single"/>
          </w:rPr>
          <w:t>?</w:t>
        </w:r>
      </w:hyperlink>
      <w:hyperlink r:id="rId80" w:history="1">
        <w:r w:rsidR="00546DC4" w:rsidRPr="0091199F">
          <w:rPr>
            <w:color w:val="000099"/>
            <w:u w:val="single"/>
          </w:rPr>
          <w:t>id</w:t>
        </w:r>
      </w:hyperlink>
      <w:hyperlink r:id="rId81" w:history="1">
        <w:r w:rsidR="00546DC4" w:rsidRPr="0091199F">
          <w:rPr>
            <w:color w:val="000099"/>
            <w:u w:val="single"/>
          </w:rPr>
          <w:t>=1156</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82" w:history="1">
        <w:r w:rsidR="00546DC4" w:rsidRPr="0091199F">
          <w:rPr>
            <w:color w:val="000099"/>
            <w:u w:val="single"/>
          </w:rPr>
          <w:t>http</w:t>
        </w:r>
      </w:hyperlink>
      <w:hyperlink r:id="rId83" w:history="1">
        <w:r w:rsidR="00546DC4" w:rsidRPr="0091199F">
          <w:rPr>
            <w:color w:val="000099"/>
            <w:u w:val="single"/>
          </w:rPr>
          <w:t>://</w:t>
        </w:r>
      </w:hyperlink>
      <w:hyperlink r:id="rId84" w:history="1">
        <w:r w:rsidR="00546DC4" w:rsidRPr="0091199F">
          <w:rPr>
            <w:color w:val="000099"/>
            <w:u w:val="single"/>
          </w:rPr>
          <w:t>test</w:t>
        </w:r>
      </w:hyperlink>
      <w:hyperlink r:id="rId85" w:history="1">
        <w:r w:rsidR="00546DC4" w:rsidRPr="0091199F">
          <w:rPr>
            <w:color w:val="000099"/>
            <w:u w:val="single"/>
          </w:rPr>
          <w:t>-</w:t>
        </w:r>
      </w:hyperlink>
      <w:hyperlink r:id="rId86" w:history="1">
        <w:r w:rsidR="00546DC4" w:rsidRPr="0091199F">
          <w:rPr>
            <w:color w:val="000099"/>
            <w:u w:val="single"/>
          </w:rPr>
          <w:t>ipv</w:t>
        </w:r>
      </w:hyperlink>
      <w:hyperlink r:id="rId87" w:history="1">
        <w:r w:rsidR="00546DC4" w:rsidRPr="0091199F">
          <w:rPr>
            <w:color w:val="000099"/>
            <w:u w:val="single"/>
          </w:rPr>
          <w:t>6.</w:t>
        </w:r>
      </w:hyperlink>
      <w:hyperlink r:id="rId88" w:history="1">
        <w:r w:rsidR="00546DC4" w:rsidRPr="0091199F">
          <w:rPr>
            <w:color w:val="000099"/>
            <w:u w:val="single"/>
          </w:rPr>
          <w:t>com</w:t>
        </w:r>
      </w:hyperlink>
      <w:hyperlink r:id="rId89" w:history="1">
        <w:r w:rsidR="00546DC4" w:rsidRPr="0091199F">
          <w:rPr>
            <w:color w:val="000099"/>
            <w:u w:val="single"/>
          </w:rPr>
          <w:t>/</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99"/>
          <w:u w:val="single"/>
        </w:rPr>
      </w:pPr>
      <w:hyperlink r:id="rId90" w:history="1">
        <w:r w:rsidR="00546DC4" w:rsidRPr="0091199F">
          <w:rPr>
            <w:color w:val="000099"/>
            <w:u w:val="single"/>
          </w:rPr>
          <w:t>http</w:t>
        </w:r>
      </w:hyperlink>
      <w:hyperlink r:id="rId91" w:history="1">
        <w:r w:rsidR="00546DC4" w:rsidRPr="0091199F">
          <w:rPr>
            <w:color w:val="000099"/>
            <w:u w:val="single"/>
          </w:rPr>
          <w:t>://</w:t>
        </w:r>
      </w:hyperlink>
      <w:hyperlink r:id="rId92" w:history="1">
        <w:r w:rsidR="00546DC4" w:rsidRPr="0091199F">
          <w:rPr>
            <w:color w:val="000099"/>
            <w:u w:val="single"/>
          </w:rPr>
          <w:t>www</w:t>
        </w:r>
      </w:hyperlink>
      <w:hyperlink r:id="rId93" w:history="1">
        <w:r w:rsidR="00546DC4" w:rsidRPr="0091199F">
          <w:rPr>
            <w:color w:val="000099"/>
            <w:u w:val="single"/>
          </w:rPr>
          <w:t>.</w:t>
        </w:r>
      </w:hyperlink>
      <w:hyperlink r:id="rId94" w:history="1">
        <w:r w:rsidR="00546DC4" w:rsidRPr="0091199F">
          <w:rPr>
            <w:color w:val="000099"/>
            <w:u w:val="single"/>
          </w:rPr>
          <w:t>cisco</w:t>
        </w:r>
      </w:hyperlink>
      <w:hyperlink r:id="rId95" w:history="1">
        <w:r w:rsidR="00546DC4" w:rsidRPr="0091199F">
          <w:rPr>
            <w:color w:val="000099"/>
            <w:u w:val="single"/>
          </w:rPr>
          <w:t>.</w:t>
        </w:r>
      </w:hyperlink>
      <w:hyperlink r:id="rId96" w:history="1">
        <w:r w:rsidR="00546DC4" w:rsidRPr="0091199F">
          <w:rPr>
            <w:color w:val="000099"/>
            <w:u w:val="single"/>
          </w:rPr>
          <w:t>com</w:t>
        </w:r>
      </w:hyperlink>
      <w:hyperlink r:id="rId97" w:history="1">
        <w:r w:rsidR="00546DC4" w:rsidRPr="0091199F">
          <w:rPr>
            <w:color w:val="000099"/>
            <w:u w:val="single"/>
          </w:rPr>
          <w:t>/</w:t>
        </w:r>
      </w:hyperlink>
      <w:hyperlink r:id="rId98" w:history="1">
        <w:r w:rsidR="00546DC4" w:rsidRPr="0091199F">
          <w:rPr>
            <w:color w:val="000099"/>
            <w:u w:val="single"/>
          </w:rPr>
          <w:t>en</w:t>
        </w:r>
      </w:hyperlink>
      <w:hyperlink r:id="rId99" w:history="1">
        <w:r w:rsidR="00546DC4" w:rsidRPr="0091199F">
          <w:rPr>
            <w:color w:val="000099"/>
            <w:u w:val="single"/>
          </w:rPr>
          <w:t>/</w:t>
        </w:r>
      </w:hyperlink>
      <w:hyperlink r:id="rId100" w:history="1">
        <w:r w:rsidR="00546DC4" w:rsidRPr="0091199F">
          <w:rPr>
            <w:color w:val="000099"/>
            <w:u w:val="single"/>
          </w:rPr>
          <w:t>US</w:t>
        </w:r>
      </w:hyperlink>
      <w:hyperlink r:id="rId101" w:history="1">
        <w:r w:rsidR="00546DC4" w:rsidRPr="0091199F">
          <w:rPr>
            <w:color w:val="000099"/>
            <w:u w:val="single"/>
          </w:rPr>
          <w:t>/</w:t>
        </w:r>
      </w:hyperlink>
      <w:hyperlink r:id="rId102" w:history="1">
        <w:r w:rsidR="00546DC4" w:rsidRPr="0091199F">
          <w:rPr>
            <w:color w:val="000099"/>
            <w:u w:val="single"/>
          </w:rPr>
          <w:t>technologies</w:t>
        </w:r>
      </w:hyperlink>
      <w:hyperlink r:id="rId103" w:history="1">
        <w:r w:rsidR="00546DC4" w:rsidRPr="0091199F">
          <w:rPr>
            <w:color w:val="000099"/>
            <w:u w:val="single"/>
          </w:rPr>
          <w:t>/</w:t>
        </w:r>
      </w:hyperlink>
      <w:hyperlink r:id="rId104" w:history="1">
        <w:r w:rsidR="00546DC4" w:rsidRPr="0091199F">
          <w:rPr>
            <w:color w:val="000099"/>
            <w:u w:val="single"/>
          </w:rPr>
          <w:t>collateral</w:t>
        </w:r>
      </w:hyperlink>
      <w:hyperlink r:id="rId105" w:history="1">
        <w:r w:rsidR="00546DC4" w:rsidRPr="0091199F">
          <w:rPr>
            <w:color w:val="000099"/>
            <w:u w:val="single"/>
          </w:rPr>
          <w:t>/</w:t>
        </w:r>
      </w:hyperlink>
      <w:hyperlink r:id="rId106" w:history="1">
        <w:r w:rsidR="00546DC4" w:rsidRPr="0091199F">
          <w:rPr>
            <w:color w:val="000099"/>
            <w:u w:val="single"/>
          </w:rPr>
          <w:t>tk</w:t>
        </w:r>
      </w:hyperlink>
      <w:hyperlink r:id="rId107" w:history="1">
        <w:r w:rsidR="00546DC4" w:rsidRPr="0091199F">
          <w:rPr>
            <w:color w:val="000099"/>
            <w:u w:val="single"/>
          </w:rPr>
          <w:t>869/</w:t>
        </w:r>
      </w:hyperlink>
      <w:hyperlink r:id="rId108" w:history="1">
        <w:r w:rsidR="00546DC4" w:rsidRPr="0091199F">
          <w:rPr>
            <w:color w:val="000099"/>
            <w:u w:val="single"/>
          </w:rPr>
          <w:t>tk</w:t>
        </w:r>
      </w:hyperlink>
      <w:hyperlink r:id="rId109" w:history="1">
        <w:r w:rsidR="00546DC4" w:rsidRPr="0091199F">
          <w:rPr>
            <w:color w:val="000099"/>
            <w:u w:val="single"/>
          </w:rPr>
          <w:t>769/</w:t>
        </w:r>
      </w:hyperlink>
      <w:hyperlink r:id="rId110" w:history="1">
        <w:r w:rsidR="00546DC4" w:rsidRPr="0091199F">
          <w:rPr>
            <w:color w:val="000099"/>
            <w:u w:val="single"/>
          </w:rPr>
          <w:t>white</w:t>
        </w:r>
      </w:hyperlink>
      <w:hyperlink r:id="rId111" w:history="1">
        <w:r w:rsidR="00546DC4" w:rsidRPr="0091199F">
          <w:rPr>
            <w:color w:val="000099"/>
            <w:u w:val="single"/>
          </w:rPr>
          <w:t>_</w:t>
        </w:r>
      </w:hyperlink>
      <w:hyperlink r:id="rId112" w:history="1">
        <w:r w:rsidR="00546DC4" w:rsidRPr="0091199F">
          <w:rPr>
            <w:color w:val="000099"/>
            <w:u w:val="single"/>
          </w:rPr>
          <w:t>paper</w:t>
        </w:r>
      </w:hyperlink>
      <w:hyperlink r:id="rId113" w:history="1">
        <w:r w:rsidR="00546DC4" w:rsidRPr="0091199F">
          <w:rPr>
            <w:color w:val="000099"/>
            <w:u w:val="single"/>
          </w:rPr>
          <w:t>_</w:t>
        </w:r>
      </w:hyperlink>
      <w:hyperlink r:id="rId114" w:history="1">
        <w:r w:rsidR="00546DC4" w:rsidRPr="0091199F">
          <w:rPr>
            <w:color w:val="000099"/>
            <w:u w:val="single"/>
          </w:rPr>
          <w:t>c</w:t>
        </w:r>
      </w:hyperlink>
      <w:hyperlink r:id="rId115" w:history="1">
        <w:r w:rsidR="00546DC4" w:rsidRPr="0091199F">
          <w:rPr>
            <w:color w:val="000099"/>
            <w:u w:val="single"/>
          </w:rPr>
          <w:t>11-453495.</w:t>
        </w:r>
      </w:hyperlink>
      <w:hyperlink r:id="rId116" w:history="1">
        <w:r w:rsidR="00546DC4" w:rsidRPr="0091199F">
          <w:rPr>
            <w:color w:val="000099"/>
            <w:u w:val="single"/>
          </w:rPr>
          <w:t>html</w:t>
        </w:r>
      </w:hyperlink>
    </w:p>
    <w:p w:rsidR="00546DC4" w:rsidRPr="0091199F" w:rsidRDefault="00FA294F" w:rsidP="00546DC4">
      <w:pPr>
        <w:widowControl/>
        <w:numPr>
          <w:ilvl w:val="0"/>
          <w:numId w:val="63"/>
        </w:numPr>
        <w:tabs>
          <w:tab w:val="left" w:pos="360"/>
          <w:tab w:val="left" w:pos="720"/>
        </w:tabs>
        <w:spacing w:after="0" w:line="240" w:lineRule="auto"/>
        <w:jc w:val="both"/>
        <w:rPr>
          <w:color w:val="0000FF"/>
          <w:u w:val="single"/>
        </w:rPr>
      </w:pPr>
      <w:hyperlink r:id="rId117" w:history="1">
        <w:r w:rsidR="00546DC4" w:rsidRPr="0091199F">
          <w:rPr>
            <w:color w:val="0000FF"/>
            <w:u w:val="single"/>
          </w:rPr>
          <w:t>http</w:t>
        </w:r>
      </w:hyperlink>
      <w:hyperlink r:id="rId118" w:history="1">
        <w:r w:rsidR="00546DC4" w:rsidRPr="0091199F">
          <w:rPr>
            <w:color w:val="0000FF"/>
            <w:u w:val="single"/>
          </w:rPr>
          <w:t>://</w:t>
        </w:r>
      </w:hyperlink>
      <w:hyperlink r:id="rId119" w:history="1">
        <w:r w:rsidR="00546DC4" w:rsidRPr="0091199F">
          <w:rPr>
            <w:color w:val="0000FF"/>
            <w:u w:val="single"/>
          </w:rPr>
          <w:t>www</w:t>
        </w:r>
      </w:hyperlink>
      <w:hyperlink r:id="rId120" w:history="1">
        <w:r w:rsidR="00546DC4" w:rsidRPr="0091199F">
          <w:rPr>
            <w:color w:val="0000FF"/>
            <w:u w:val="single"/>
          </w:rPr>
          <w:t>.</w:t>
        </w:r>
      </w:hyperlink>
      <w:hyperlink r:id="rId121" w:history="1">
        <w:r w:rsidR="00546DC4" w:rsidRPr="0091199F">
          <w:rPr>
            <w:color w:val="0000FF"/>
            <w:u w:val="single"/>
          </w:rPr>
          <w:t>cisco</w:t>
        </w:r>
      </w:hyperlink>
      <w:hyperlink r:id="rId122" w:history="1">
        <w:r w:rsidR="00546DC4" w:rsidRPr="0091199F">
          <w:rPr>
            <w:color w:val="0000FF"/>
            <w:u w:val="single"/>
          </w:rPr>
          <w:t>.</w:t>
        </w:r>
      </w:hyperlink>
      <w:hyperlink r:id="rId123" w:history="1">
        <w:r w:rsidR="00546DC4" w:rsidRPr="0091199F">
          <w:rPr>
            <w:color w:val="0000FF"/>
            <w:u w:val="single"/>
          </w:rPr>
          <w:t>com</w:t>
        </w:r>
      </w:hyperlink>
      <w:hyperlink r:id="rId124" w:history="1">
        <w:r w:rsidR="00546DC4" w:rsidRPr="0091199F">
          <w:rPr>
            <w:color w:val="0000FF"/>
            <w:u w:val="single"/>
          </w:rPr>
          <w:t>/</w:t>
        </w:r>
      </w:hyperlink>
      <w:hyperlink r:id="rId125" w:history="1">
        <w:r w:rsidR="00546DC4" w:rsidRPr="0091199F">
          <w:rPr>
            <w:color w:val="0000FF"/>
            <w:u w:val="single"/>
          </w:rPr>
          <w:t>en</w:t>
        </w:r>
      </w:hyperlink>
      <w:hyperlink r:id="rId126" w:history="1">
        <w:r w:rsidR="00546DC4" w:rsidRPr="0091199F">
          <w:rPr>
            <w:color w:val="0000FF"/>
            <w:u w:val="single"/>
          </w:rPr>
          <w:t>/</w:t>
        </w:r>
      </w:hyperlink>
      <w:hyperlink r:id="rId127" w:history="1">
        <w:r w:rsidR="00546DC4" w:rsidRPr="0091199F">
          <w:rPr>
            <w:color w:val="0000FF"/>
            <w:u w:val="single"/>
          </w:rPr>
          <w:t>US</w:t>
        </w:r>
      </w:hyperlink>
      <w:hyperlink r:id="rId128" w:history="1">
        <w:r w:rsidR="00546DC4" w:rsidRPr="0091199F">
          <w:rPr>
            <w:color w:val="0000FF"/>
            <w:u w:val="single"/>
          </w:rPr>
          <w:t>/</w:t>
        </w:r>
      </w:hyperlink>
      <w:hyperlink r:id="rId129" w:history="1">
        <w:r w:rsidR="00546DC4" w:rsidRPr="0091199F">
          <w:rPr>
            <w:color w:val="0000FF"/>
            <w:u w:val="single"/>
          </w:rPr>
          <w:t>prod</w:t>
        </w:r>
      </w:hyperlink>
      <w:hyperlink r:id="rId130" w:history="1">
        <w:r w:rsidR="00546DC4" w:rsidRPr="0091199F">
          <w:rPr>
            <w:color w:val="0000FF"/>
            <w:u w:val="single"/>
          </w:rPr>
          <w:t>/</w:t>
        </w:r>
      </w:hyperlink>
      <w:hyperlink r:id="rId131" w:history="1">
        <w:r w:rsidR="00546DC4" w:rsidRPr="0091199F">
          <w:rPr>
            <w:color w:val="0000FF"/>
            <w:u w:val="single"/>
          </w:rPr>
          <w:t>collateral</w:t>
        </w:r>
      </w:hyperlink>
      <w:hyperlink r:id="rId132" w:history="1">
        <w:r w:rsidR="00546DC4" w:rsidRPr="0091199F">
          <w:rPr>
            <w:color w:val="0000FF"/>
            <w:u w:val="single"/>
          </w:rPr>
          <w:t>/</w:t>
        </w:r>
      </w:hyperlink>
      <w:hyperlink r:id="rId133" w:history="1">
        <w:r w:rsidR="00546DC4" w:rsidRPr="0091199F">
          <w:rPr>
            <w:color w:val="0000FF"/>
            <w:u w:val="single"/>
          </w:rPr>
          <w:t>vpndevc</w:t>
        </w:r>
      </w:hyperlink>
      <w:hyperlink r:id="rId134" w:history="1">
        <w:r w:rsidR="00546DC4" w:rsidRPr="0091199F">
          <w:rPr>
            <w:color w:val="0000FF"/>
            <w:u w:val="single"/>
          </w:rPr>
          <w:t>/</w:t>
        </w:r>
      </w:hyperlink>
      <w:hyperlink r:id="rId135" w:history="1">
        <w:r w:rsidR="00546DC4" w:rsidRPr="0091199F">
          <w:rPr>
            <w:color w:val="0000FF"/>
            <w:u w:val="single"/>
          </w:rPr>
          <w:t>ps</w:t>
        </w:r>
      </w:hyperlink>
      <w:hyperlink r:id="rId136" w:history="1">
        <w:r w:rsidR="00546DC4" w:rsidRPr="0091199F">
          <w:rPr>
            <w:color w:val="0000FF"/>
            <w:u w:val="single"/>
          </w:rPr>
          <w:t>6032/</w:t>
        </w:r>
      </w:hyperlink>
      <w:hyperlink r:id="rId137" w:history="1">
        <w:r w:rsidR="00546DC4" w:rsidRPr="0091199F">
          <w:rPr>
            <w:color w:val="0000FF"/>
            <w:u w:val="single"/>
          </w:rPr>
          <w:t>ps</w:t>
        </w:r>
      </w:hyperlink>
      <w:hyperlink r:id="rId138" w:history="1">
        <w:r w:rsidR="00546DC4" w:rsidRPr="0091199F">
          <w:rPr>
            <w:color w:val="0000FF"/>
            <w:u w:val="single"/>
          </w:rPr>
          <w:t>6094/</w:t>
        </w:r>
      </w:hyperlink>
      <w:hyperlink r:id="rId139" w:history="1">
        <w:r w:rsidR="00546DC4" w:rsidRPr="0091199F">
          <w:rPr>
            <w:color w:val="0000FF"/>
            <w:u w:val="single"/>
          </w:rPr>
          <w:t>ps</w:t>
        </w:r>
      </w:hyperlink>
      <w:hyperlink r:id="rId140" w:history="1">
        <w:r w:rsidR="00546DC4" w:rsidRPr="0091199F">
          <w:rPr>
            <w:color w:val="0000FF"/>
            <w:u w:val="single"/>
          </w:rPr>
          <w:t>6120/</w:t>
        </w:r>
      </w:hyperlink>
      <w:hyperlink r:id="rId141" w:history="1">
        <w:r w:rsidR="00546DC4" w:rsidRPr="0091199F">
          <w:rPr>
            <w:color w:val="0000FF"/>
            <w:u w:val="single"/>
          </w:rPr>
          <w:t>product</w:t>
        </w:r>
      </w:hyperlink>
      <w:hyperlink r:id="rId142" w:history="1">
        <w:r w:rsidR="00546DC4" w:rsidRPr="0091199F">
          <w:rPr>
            <w:color w:val="0000FF"/>
            <w:u w:val="single"/>
          </w:rPr>
          <w:t>_</w:t>
        </w:r>
      </w:hyperlink>
      <w:hyperlink r:id="rId143" w:history="1">
        <w:r w:rsidR="00546DC4" w:rsidRPr="0091199F">
          <w:rPr>
            <w:color w:val="0000FF"/>
            <w:u w:val="single"/>
          </w:rPr>
          <w:t>data</w:t>
        </w:r>
      </w:hyperlink>
      <w:hyperlink r:id="rId144" w:history="1">
        <w:r w:rsidR="00546DC4" w:rsidRPr="0091199F">
          <w:rPr>
            <w:color w:val="0000FF"/>
            <w:u w:val="single"/>
          </w:rPr>
          <w:t>_</w:t>
        </w:r>
      </w:hyperlink>
      <w:hyperlink r:id="rId145" w:history="1">
        <w:r w:rsidR="00546DC4" w:rsidRPr="0091199F">
          <w:rPr>
            <w:color w:val="0000FF"/>
            <w:u w:val="single"/>
          </w:rPr>
          <w:t>sheet</w:t>
        </w:r>
      </w:hyperlink>
      <w:hyperlink r:id="rId146" w:history="1">
        <w:r w:rsidR="00546DC4" w:rsidRPr="0091199F">
          <w:rPr>
            <w:color w:val="0000FF"/>
            <w:u w:val="single"/>
          </w:rPr>
          <w:t>0900</w:t>
        </w:r>
      </w:hyperlink>
      <w:hyperlink r:id="rId147" w:history="1">
        <w:r w:rsidR="00546DC4" w:rsidRPr="0091199F">
          <w:rPr>
            <w:color w:val="0000FF"/>
            <w:u w:val="single"/>
          </w:rPr>
          <w:t>aecd</w:t>
        </w:r>
      </w:hyperlink>
      <w:hyperlink r:id="rId148" w:history="1">
        <w:r w:rsidR="00546DC4" w:rsidRPr="0091199F">
          <w:rPr>
            <w:color w:val="0000FF"/>
            <w:u w:val="single"/>
          </w:rPr>
          <w:t>802930</w:t>
        </w:r>
      </w:hyperlink>
      <w:hyperlink r:id="rId149" w:history="1">
        <w:r w:rsidR="00546DC4" w:rsidRPr="0091199F">
          <w:rPr>
            <w:color w:val="0000FF"/>
            <w:u w:val="single"/>
          </w:rPr>
          <w:t>c</w:t>
        </w:r>
      </w:hyperlink>
      <w:hyperlink r:id="rId150" w:history="1">
        <w:r w:rsidR="00546DC4" w:rsidRPr="0091199F">
          <w:rPr>
            <w:color w:val="0000FF"/>
            <w:u w:val="single"/>
          </w:rPr>
          <w:t>5_</w:t>
        </w:r>
      </w:hyperlink>
      <w:hyperlink r:id="rId151" w:history="1">
        <w:r w:rsidR="00546DC4" w:rsidRPr="0091199F">
          <w:rPr>
            <w:color w:val="0000FF"/>
            <w:u w:val="single"/>
          </w:rPr>
          <w:t>ps</w:t>
        </w:r>
      </w:hyperlink>
      <w:hyperlink r:id="rId152" w:history="1">
        <w:r w:rsidR="00546DC4" w:rsidRPr="0091199F">
          <w:rPr>
            <w:color w:val="0000FF"/>
            <w:u w:val="single"/>
          </w:rPr>
          <w:t>9774_</w:t>
        </w:r>
      </w:hyperlink>
      <w:hyperlink r:id="rId153" w:history="1">
        <w:r w:rsidR="00546DC4" w:rsidRPr="0091199F">
          <w:rPr>
            <w:color w:val="0000FF"/>
            <w:u w:val="single"/>
          </w:rPr>
          <w:t>Products</w:t>
        </w:r>
      </w:hyperlink>
      <w:hyperlink r:id="rId154" w:history="1">
        <w:r w:rsidR="00546DC4" w:rsidRPr="0091199F">
          <w:rPr>
            <w:color w:val="0000FF"/>
            <w:u w:val="single"/>
          </w:rPr>
          <w:t>_</w:t>
        </w:r>
      </w:hyperlink>
      <w:hyperlink r:id="rId155" w:history="1">
        <w:r w:rsidR="00546DC4" w:rsidRPr="0091199F">
          <w:rPr>
            <w:color w:val="0000FF"/>
            <w:u w:val="single"/>
          </w:rPr>
          <w:t>Data</w:t>
        </w:r>
      </w:hyperlink>
      <w:hyperlink r:id="rId156" w:history="1">
        <w:r w:rsidR="00546DC4" w:rsidRPr="0091199F">
          <w:rPr>
            <w:color w:val="0000FF"/>
            <w:u w:val="single"/>
          </w:rPr>
          <w:t>_</w:t>
        </w:r>
      </w:hyperlink>
      <w:hyperlink r:id="rId157" w:history="1">
        <w:r w:rsidR="00546DC4" w:rsidRPr="0091199F">
          <w:rPr>
            <w:color w:val="0000FF"/>
            <w:u w:val="single"/>
          </w:rPr>
          <w:t>Sheet</w:t>
        </w:r>
      </w:hyperlink>
      <w:hyperlink r:id="rId158" w:history="1">
        <w:r w:rsidR="00546DC4" w:rsidRPr="0091199F">
          <w:rPr>
            <w:color w:val="0000FF"/>
            <w:u w:val="single"/>
          </w:rPr>
          <w:t>.</w:t>
        </w:r>
      </w:hyperlink>
      <w:hyperlink r:id="rId159" w:history="1">
        <w:r w:rsidR="00546DC4" w:rsidRPr="0091199F">
          <w:rPr>
            <w:color w:val="0000FF"/>
            <w:u w:val="single"/>
          </w:rPr>
          <w:t>html</w:t>
        </w:r>
      </w:hyperlink>
    </w:p>
    <w:p w:rsidR="00546DC4" w:rsidRPr="0091199F" w:rsidRDefault="00FA294F" w:rsidP="00546DC4">
      <w:pPr>
        <w:widowControl/>
        <w:numPr>
          <w:ilvl w:val="0"/>
          <w:numId w:val="63"/>
        </w:numPr>
        <w:tabs>
          <w:tab w:val="left" w:pos="360"/>
          <w:tab w:val="left" w:pos="720"/>
        </w:tabs>
        <w:spacing w:after="0" w:line="240" w:lineRule="auto"/>
        <w:rPr>
          <w:color w:val="0000FF"/>
          <w:u w:val="single"/>
        </w:rPr>
      </w:pPr>
      <w:hyperlink r:id="rId160" w:history="1">
        <w:r w:rsidR="00546DC4" w:rsidRPr="0091199F">
          <w:rPr>
            <w:color w:val="0000FF"/>
            <w:u w:val="single"/>
          </w:rPr>
          <w:t>http</w:t>
        </w:r>
      </w:hyperlink>
      <w:hyperlink r:id="rId161" w:history="1">
        <w:r w:rsidR="00546DC4" w:rsidRPr="0091199F">
          <w:rPr>
            <w:color w:val="0000FF"/>
            <w:u w:val="single"/>
          </w:rPr>
          <w:t>://</w:t>
        </w:r>
      </w:hyperlink>
      <w:hyperlink r:id="rId162" w:history="1">
        <w:r w:rsidR="00546DC4" w:rsidRPr="0091199F">
          <w:rPr>
            <w:color w:val="0000FF"/>
            <w:u w:val="single"/>
          </w:rPr>
          <w:t>www</w:t>
        </w:r>
      </w:hyperlink>
      <w:hyperlink r:id="rId163" w:history="1">
        <w:r w:rsidR="00546DC4" w:rsidRPr="0091199F">
          <w:rPr>
            <w:color w:val="0000FF"/>
            <w:u w:val="single"/>
          </w:rPr>
          <w:t>.</w:t>
        </w:r>
      </w:hyperlink>
      <w:hyperlink r:id="rId164" w:history="1">
        <w:r w:rsidR="00546DC4" w:rsidRPr="0091199F">
          <w:rPr>
            <w:color w:val="0000FF"/>
            <w:u w:val="single"/>
          </w:rPr>
          <w:t>infosyssec</w:t>
        </w:r>
      </w:hyperlink>
      <w:hyperlink r:id="rId165" w:history="1">
        <w:r w:rsidR="00546DC4" w:rsidRPr="0091199F">
          <w:rPr>
            <w:color w:val="0000FF"/>
            <w:u w:val="single"/>
          </w:rPr>
          <w:t>.</w:t>
        </w:r>
      </w:hyperlink>
      <w:hyperlink r:id="rId166" w:history="1">
        <w:r w:rsidR="00546DC4" w:rsidRPr="0091199F">
          <w:rPr>
            <w:color w:val="0000FF"/>
            <w:u w:val="single"/>
          </w:rPr>
          <w:t>com</w:t>
        </w:r>
      </w:hyperlink>
      <w:hyperlink r:id="rId167" w:history="1">
        <w:r w:rsidR="00546DC4" w:rsidRPr="0091199F">
          <w:rPr>
            <w:color w:val="0000FF"/>
            <w:u w:val="single"/>
          </w:rPr>
          <w:t>/</w:t>
        </w:r>
      </w:hyperlink>
      <w:hyperlink r:id="rId168" w:history="1">
        <w:r w:rsidR="00546DC4" w:rsidRPr="0091199F">
          <w:rPr>
            <w:color w:val="0000FF"/>
            <w:u w:val="single"/>
          </w:rPr>
          <w:t>infosyssec</w:t>
        </w:r>
      </w:hyperlink>
      <w:hyperlink r:id="rId169" w:history="1">
        <w:r w:rsidR="00546DC4" w:rsidRPr="0091199F">
          <w:rPr>
            <w:color w:val="0000FF"/>
            <w:u w:val="single"/>
          </w:rPr>
          <w:t>/</w:t>
        </w:r>
      </w:hyperlink>
      <w:hyperlink r:id="rId170" w:history="1">
        <w:r w:rsidR="00546DC4" w:rsidRPr="0091199F">
          <w:rPr>
            <w:color w:val="0000FF"/>
            <w:u w:val="single"/>
          </w:rPr>
          <w:t>security</w:t>
        </w:r>
      </w:hyperlink>
      <w:hyperlink r:id="rId171" w:history="1">
        <w:r w:rsidR="00546DC4" w:rsidRPr="0091199F">
          <w:rPr>
            <w:color w:val="0000FF"/>
            <w:u w:val="single"/>
          </w:rPr>
          <w:t>/</w:t>
        </w:r>
      </w:hyperlink>
      <w:hyperlink r:id="rId172" w:history="1">
        <w:r w:rsidR="00546DC4" w:rsidRPr="0091199F">
          <w:rPr>
            <w:color w:val="0000FF"/>
            <w:u w:val="single"/>
          </w:rPr>
          <w:t>physfac</w:t>
        </w:r>
      </w:hyperlink>
      <w:hyperlink r:id="rId173" w:history="1">
        <w:r w:rsidR="00546DC4" w:rsidRPr="0091199F">
          <w:rPr>
            <w:color w:val="0000FF"/>
            <w:u w:val="single"/>
          </w:rPr>
          <w:t>1.</w:t>
        </w:r>
      </w:hyperlink>
      <w:hyperlink r:id="rId174" w:history="1">
        <w:r w:rsidR="00546DC4" w:rsidRPr="0091199F">
          <w:rPr>
            <w:color w:val="0000FF"/>
            <w:u w:val="single"/>
          </w:rPr>
          <w:t>htm</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175" w:history="1">
        <w:r w:rsidR="00546DC4" w:rsidRPr="0091199F">
          <w:rPr>
            <w:color w:val="000099"/>
            <w:u w:val="single"/>
          </w:rPr>
          <w:t>http</w:t>
        </w:r>
      </w:hyperlink>
      <w:hyperlink r:id="rId176" w:history="1">
        <w:r w:rsidR="00546DC4" w:rsidRPr="0091199F">
          <w:rPr>
            <w:color w:val="000099"/>
            <w:u w:val="single"/>
          </w:rPr>
          <w:t>://</w:t>
        </w:r>
      </w:hyperlink>
      <w:hyperlink r:id="rId177" w:history="1">
        <w:r w:rsidR="00546DC4" w:rsidRPr="0091199F">
          <w:rPr>
            <w:color w:val="000099"/>
            <w:u w:val="single"/>
          </w:rPr>
          <w:t>www</w:t>
        </w:r>
      </w:hyperlink>
      <w:hyperlink r:id="rId178" w:history="1">
        <w:r w:rsidR="00546DC4" w:rsidRPr="0091199F">
          <w:rPr>
            <w:color w:val="000099"/>
            <w:u w:val="single"/>
          </w:rPr>
          <w:t>.</w:t>
        </w:r>
      </w:hyperlink>
      <w:hyperlink r:id="rId179" w:history="1">
        <w:r w:rsidR="00546DC4" w:rsidRPr="0091199F">
          <w:rPr>
            <w:color w:val="000099"/>
            <w:u w:val="single"/>
          </w:rPr>
          <w:t>antel</w:t>
        </w:r>
      </w:hyperlink>
      <w:hyperlink r:id="rId180" w:history="1">
        <w:r w:rsidR="00546DC4" w:rsidRPr="0091199F">
          <w:rPr>
            <w:color w:val="000099"/>
            <w:u w:val="single"/>
          </w:rPr>
          <w:t>.</w:t>
        </w:r>
      </w:hyperlink>
      <w:hyperlink r:id="rId181" w:history="1">
        <w:r w:rsidR="00546DC4" w:rsidRPr="0091199F">
          <w:rPr>
            <w:color w:val="000099"/>
            <w:u w:val="single"/>
          </w:rPr>
          <w:t>com</w:t>
        </w:r>
      </w:hyperlink>
      <w:hyperlink r:id="rId182" w:history="1">
        <w:r w:rsidR="00546DC4" w:rsidRPr="0091199F">
          <w:rPr>
            <w:color w:val="000099"/>
            <w:u w:val="single"/>
          </w:rPr>
          <w:t>.</w:t>
        </w:r>
      </w:hyperlink>
      <w:hyperlink r:id="rId183" w:history="1">
        <w:r w:rsidR="00546DC4" w:rsidRPr="0091199F">
          <w:rPr>
            <w:color w:val="000099"/>
            <w:u w:val="single"/>
          </w:rPr>
          <w:t>uy</w:t>
        </w:r>
      </w:hyperlink>
      <w:hyperlink r:id="rId184" w:history="1">
        <w:r w:rsidR="00546DC4" w:rsidRPr="0091199F">
          <w:rPr>
            <w:color w:val="000099"/>
            <w:u w:val="single"/>
          </w:rPr>
          <w:t>/</w:t>
        </w:r>
      </w:hyperlink>
      <w:hyperlink r:id="rId185" w:history="1">
        <w:r w:rsidR="00546DC4" w:rsidRPr="0091199F">
          <w:rPr>
            <w:color w:val="000099"/>
            <w:u w:val="single"/>
          </w:rPr>
          <w:t>ANTELDATA</w:t>
        </w:r>
      </w:hyperlink>
      <w:hyperlink r:id="rId186" w:history="1">
        <w:r w:rsidR="00546DC4" w:rsidRPr="0091199F">
          <w:rPr>
            <w:color w:val="000099"/>
            <w:u w:val="single"/>
          </w:rPr>
          <w:t>/</w:t>
        </w:r>
      </w:hyperlink>
      <w:hyperlink r:id="rId187" w:history="1">
        <w:r w:rsidR="00546DC4" w:rsidRPr="0091199F">
          <w:rPr>
            <w:color w:val="000099"/>
            <w:u w:val="single"/>
          </w:rPr>
          <w:t>ANTELDATA</w:t>
        </w:r>
      </w:hyperlink>
      <w:hyperlink r:id="rId188" w:history="1">
        <w:r w:rsidR="00546DC4" w:rsidRPr="0091199F">
          <w:rPr>
            <w:color w:val="000099"/>
            <w:u w:val="single"/>
          </w:rPr>
          <w:t>/</w:t>
        </w:r>
      </w:hyperlink>
      <w:hyperlink r:id="rId189" w:history="1">
        <w:r w:rsidR="00546DC4" w:rsidRPr="0091199F">
          <w:rPr>
            <w:color w:val="000099"/>
            <w:u w:val="single"/>
          </w:rPr>
          <w:t>Empresas</w:t>
        </w:r>
      </w:hyperlink>
      <w:hyperlink r:id="rId190" w:history="1">
        <w:r w:rsidR="00546DC4" w:rsidRPr="0091199F">
          <w:rPr>
            <w:color w:val="000099"/>
            <w:u w:val="single"/>
          </w:rPr>
          <w:t>/</w:t>
        </w:r>
      </w:hyperlink>
      <w:hyperlink r:id="rId191" w:history="1">
        <w:r w:rsidR="00546DC4" w:rsidRPr="0091199F">
          <w:rPr>
            <w:color w:val="000099"/>
            <w:u w:val="single"/>
          </w:rPr>
          <w:t>Redes</w:t>
        </w:r>
      </w:hyperlink>
      <w:hyperlink r:id="rId192" w:history="1">
        <w:r w:rsidR="00546DC4" w:rsidRPr="0091199F">
          <w:rPr>
            <w:color w:val="000099"/>
            <w:u w:val="single"/>
          </w:rPr>
          <w:t>_</w:t>
        </w:r>
      </w:hyperlink>
      <w:hyperlink r:id="rId193" w:history="1">
        <w:r w:rsidR="00546DC4" w:rsidRPr="0091199F">
          <w:rPr>
            <w:color w:val="000099"/>
            <w:u w:val="single"/>
          </w:rPr>
          <w:t>privadas</w:t>
        </w:r>
      </w:hyperlink>
      <w:hyperlink r:id="rId194" w:history="1">
        <w:r w:rsidR="00546DC4" w:rsidRPr="0091199F">
          <w:rPr>
            <w:color w:val="000099"/>
            <w:u w:val="single"/>
          </w:rPr>
          <w:t>_</w:t>
        </w:r>
      </w:hyperlink>
      <w:hyperlink r:id="rId195" w:history="1">
        <w:r w:rsidR="00546DC4" w:rsidRPr="0091199F">
          <w:rPr>
            <w:color w:val="000099"/>
            <w:u w:val="single"/>
          </w:rPr>
          <w:t>MPLS</w:t>
        </w:r>
      </w:hyperlink>
      <w:hyperlink r:id="rId196" w:history="1">
        <w:r w:rsidR="00546DC4" w:rsidRPr="0091199F">
          <w:rPr>
            <w:color w:val="000099"/>
            <w:u w:val="single"/>
          </w:rPr>
          <w:t>/</w:t>
        </w:r>
      </w:hyperlink>
      <w:hyperlink r:id="rId197" w:history="1">
        <w:r w:rsidR="00546DC4" w:rsidRPr="0091199F">
          <w:rPr>
            <w:color w:val="000099"/>
            <w:u w:val="single"/>
          </w:rPr>
          <w:t>Todo</w:t>
        </w:r>
      </w:hyperlink>
      <w:hyperlink r:id="rId198" w:history="1">
        <w:r w:rsidR="00546DC4" w:rsidRPr="0091199F">
          <w:rPr>
            <w:color w:val="000099"/>
            <w:u w:val="single"/>
          </w:rPr>
          <w:t>_</w:t>
        </w:r>
      </w:hyperlink>
      <w:hyperlink r:id="rId199" w:history="1">
        <w:r w:rsidR="00546DC4" w:rsidRPr="0091199F">
          <w:rPr>
            <w:color w:val="000099"/>
            <w:u w:val="single"/>
          </w:rPr>
          <w:t>sobre</w:t>
        </w:r>
      </w:hyperlink>
      <w:hyperlink r:id="rId200" w:history="1">
        <w:r w:rsidR="00546DC4" w:rsidRPr="0091199F">
          <w:rPr>
            <w:color w:val="000099"/>
            <w:u w:val="single"/>
          </w:rPr>
          <w:t>_</w:t>
        </w:r>
      </w:hyperlink>
      <w:hyperlink r:id="rId201" w:history="1">
        <w:r w:rsidR="00546DC4" w:rsidRPr="0091199F">
          <w:rPr>
            <w:color w:val="000099"/>
            <w:u w:val="single"/>
          </w:rPr>
          <w:t>MPLS</w:t>
        </w:r>
      </w:hyperlink>
      <w:hyperlink r:id="rId202" w:history="1">
        <w:r w:rsidR="00546DC4" w:rsidRPr="0091199F">
          <w:rPr>
            <w:color w:val="000099"/>
            <w:u w:val="single"/>
          </w:rPr>
          <w:t>#</w:t>
        </w:r>
      </w:hyperlink>
      <w:hyperlink r:id="rId203" w:history="1">
        <w:r w:rsidR="00546DC4" w:rsidRPr="0091199F">
          <w:rPr>
            <w:color w:val="000099"/>
            <w:u w:val="single"/>
          </w:rPr>
          <w:t>clases</w:t>
        </w:r>
      </w:hyperlink>
      <w:hyperlink r:id="rId204" w:history="1">
        <w:r w:rsidR="00546DC4" w:rsidRPr="0091199F">
          <w:rPr>
            <w:color w:val="000099"/>
            <w:u w:val="single"/>
          </w:rPr>
          <w:t>_</w:t>
        </w:r>
      </w:hyperlink>
      <w:hyperlink r:id="rId205" w:history="1">
        <w:r w:rsidR="00546DC4" w:rsidRPr="0091199F">
          <w:rPr>
            <w:color w:val="000099"/>
            <w:u w:val="single"/>
          </w:rPr>
          <w:t>servicios</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206" w:history="1">
        <w:r w:rsidR="00546DC4" w:rsidRPr="0091199F">
          <w:rPr>
            <w:color w:val="000099"/>
            <w:u w:val="single"/>
          </w:rPr>
          <w:t>http</w:t>
        </w:r>
      </w:hyperlink>
      <w:hyperlink r:id="rId207" w:history="1">
        <w:r w:rsidR="00546DC4" w:rsidRPr="0091199F">
          <w:rPr>
            <w:color w:val="000099"/>
            <w:u w:val="single"/>
          </w:rPr>
          <w:t>://</w:t>
        </w:r>
      </w:hyperlink>
      <w:hyperlink r:id="rId208" w:history="1">
        <w:r w:rsidR="00546DC4" w:rsidRPr="0091199F">
          <w:rPr>
            <w:color w:val="000099"/>
            <w:u w:val="single"/>
          </w:rPr>
          <w:t>publib</w:t>
        </w:r>
      </w:hyperlink>
      <w:hyperlink r:id="rId209" w:history="1">
        <w:r w:rsidR="00546DC4" w:rsidRPr="0091199F">
          <w:rPr>
            <w:color w:val="000099"/>
            <w:u w:val="single"/>
          </w:rPr>
          <w:t>.</w:t>
        </w:r>
      </w:hyperlink>
      <w:hyperlink r:id="rId210" w:history="1">
        <w:r w:rsidR="00546DC4" w:rsidRPr="0091199F">
          <w:rPr>
            <w:color w:val="000099"/>
            <w:u w:val="single"/>
          </w:rPr>
          <w:t>boulder</w:t>
        </w:r>
      </w:hyperlink>
      <w:hyperlink r:id="rId211" w:history="1">
        <w:r w:rsidR="00546DC4" w:rsidRPr="0091199F">
          <w:rPr>
            <w:color w:val="000099"/>
            <w:u w:val="single"/>
          </w:rPr>
          <w:t>.</w:t>
        </w:r>
      </w:hyperlink>
      <w:hyperlink r:id="rId212" w:history="1">
        <w:r w:rsidR="00546DC4" w:rsidRPr="0091199F">
          <w:rPr>
            <w:color w:val="000099"/>
            <w:u w:val="single"/>
          </w:rPr>
          <w:t>ibm</w:t>
        </w:r>
      </w:hyperlink>
      <w:hyperlink r:id="rId213" w:history="1">
        <w:r w:rsidR="00546DC4" w:rsidRPr="0091199F">
          <w:rPr>
            <w:color w:val="000099"/>
            <w:u w:val="single"/>
          </w:rPr>
          <w:t>.</w:t>
        </w:r>
      </w:hyperlink>
      <w:hyperlink r:id="rId214" w:history="1">
        <w:r w:rsidR="00546DC4" w:rsidRPr="0091199F">
          <w:rPr>
            <w:color w:val="000099"/>
            <w:u w:val="single"/>
          </w:rPr>
          <w:t>com</w:t>
        </w:r>
      </w:hyperlink>
      <w:hyperlink r:id="rId215" w:history="1">
        <w:r w:rsidR="00546DC4" w:rsidRPr="0091199F">
          <w:rPr>
            <w:color w:val="000099"/>
            <w:u w:val="single"/>
          </w:rPr>
          <w:t>/</w:t>
        </w:r>
      </w:hyperlink>
      <w:hyperlink r:id="rId216" w:history="1">
        <w:r w:rsidR="00546DC4" w:rsidRPr="0091199F">
          <w:rPr>
            <w:color w:val="000099"/>
            <w:u w:val="single"/>
          </w:rPr>
          <w:t>infocenter</w:t>
        </w:r>
      </w:hyperlink>
      <w:hyperlink r:id="rId217" w:history="1">
        <w:r w:rsidR="00546DC4" w:rsidRPr="0091199F">
          <w:rPr>
            <w:color w:val="000099"/>
            <w:u w:val="single"/>
          </w:rPr>
          <w:t>/</w:t>
        </w:r>
      </w:hyperlink>
      <w:hyperlink r:id="rId218" w:history="1">
        <w:r w:rsidR="00546DC4" w:rsidRPr="0091199F">
          <w:rPr>
            <w:color w:val="000099"/>
            <w:u w:val="single"/>
          </w:rPr>
          <w:t>tivihelp</w:t>
        </w:r>
      </w:hyperlink>
      <w:hyperlink r:id="rId219" w:history="1">
        <w:r w:rsidR="00546DC4" w:rsidRPr="0091199F">
          <w:rPr>
            <w:color w:val="000099"/>
            <w:u w:val="single"/>
          </w:rPr>
          <w:t>/</w:t>
        </w:r>
      </w:hyperlink>
      <w:hyperlink r:id="rId220" w:history="1">
        <w:r w:rsidR="00546DC4" w:rsidRPr="0091199F">
          <w:rPr>
            <w:color w:val="000099"/>
            <w:u w:val="single"/>
          </w:rPr>
          <w:t>v</w:t>
        </w:r>
      </w:hyperlink>
      <w:hyperlink r:id="rId221" w:history="1">
        <w:r w:rsidR="00546DC4" w:rsidRPr="0091199F">
          <w:rPr>
            <w:color w:val="000099"/>
            <w:u w:val="single"/>
          </w:rPr>
          <w:t>35</w:t>
        </w:r>
      </w:hyperlink>
      <w:hyperlink r:id="rId222" w:history="1">
        <w:r w:rsidR="00546DC4" w:rsidRPr="0091199F">
          <w:rPr>
            <w:color w:val="000099"/>
            <w:u w:val="single"/>
          </w:rPr>
          <w:t>r</w:t>
        </w:r>
      </w:hyperlink>
      <w:hyperlink r:id="rId223" w:history="1">
        <w:r w:rsidR="00546DC4" w:rsidRPr="0091199F">
          <w:rPr>
            <w:color w:val="000099"/>
            <w:u w:val="single"/>
          </w:rPr>
          <w:t>1/</w:t>
        </w:r>
      </w:hyperlink>
      <w:hyperlink r:id="rId224" w:history="1">
        <w:r w:rsidR="00546DC4" w:rsidRPr="0091199F">
          <w:rPr>
            <w:color w:val="000099"/>
            <w:u w:val="single"/>
          </w:rPr>
          <w:t>index</w:t>
        </w:r>
      </w:hyperlink>
      <w:hyperlink r:id="rId225" w:history="1">
        <w:r w:rsidR="00546DC4" w:rsidRPr="0091199F">
          <w:rPr>
            <w:color w:val="000099"/>
            <w:u w:val="single"/>
          </w:rPr>
          <w:t>.</w:t>
        </w:r>
      </w:hyperlink>
      <w:hyperlink r:id="rId226" w:history="1">
        <w:r w:rsidR="00546DC4" w:rsidRPr="0091199F">
          <w:rPr>
            <w:color w:val="000099"/>
            <w:u w:val="single"/>
          </w:rPr>
          <w:t>jsp</w:t>
        </w:r>
      </w:hyperlink>
      <w:hyperlink r:id="rId227" w:history="1">
        <w:r w:rsidR="00546DC4" w:rsidRPr="0091199F">
          <w:rPr>
            <w:color w:val="000099"/>
            <w:u w:val="single"/>
          </w:rPr>
          <w:t>?</w:t>
        </w:r>
      </w:hyperlink>
      <w:hyperlink r:id="rId228" w:history="1">
        <w:r w:rsidR="00546DC4" w:rsidRPr="0091199F">
          <w:rPr>
            <w:color w:val="000099"/>
            <w:u w:val="single"/>
          </w:rPr>
          <w:t>topic</w:t>
        </w:r>
      </w:hyperlink>
      <w:hyperlink r:id="rId229" w:history="1">
        <w:r w:rsidR="00546DC4" w:rsidRPr="0091199F">
          <w:rPr>
            <w:color w:val="000099"/>
            <w:u w:val="single"/>
          </w:rPr>
          <w:t>=/</w:t>
        </w:r>
      </w:hyperlink>
      <w:hyperlink r:id="rId230" w:history="1">
        <w:r w:rsidR="00546DC4" w:rsidRPr="0091199F">
          <w:rPr>
            <w:color w:val="000099"/>
            <w:u w:val="single"/>
          </w:rPr>
          <w:t>com</w:t>
        </w:r>
      </w:hyperlink>
      <w:hyperlink r:id="rId231" w:history="1">
        <w:r w:rsidR="00546DC4" w:rsidRPr="0091199F">
          <w:rPr>
            <w:color w:val="000099"/>
            <w:u w:val="single"/>
          </w:rPr>
          <w:t>.</w:t>
        </w:r>
      </w:hyperlink>
      <w:hyperlink r:id="rId232" w:history="1">
        <w:r w:rsidR="00546DC4" w:rsidRPr="0091199F">
          <w:rPr>
            <w:color w:val="000099"/>
            <w:u w:val="single"/>
          </w:rPr>
          <w:t>ibm</w:t>
        </w:r>
      </w:hyperlink>
      <w:hyperlink r:id="rId233" w:history="1">
        <w:r w:rsidR="00546DC4" w:rsidRPr="0091199F">
          <w:rPr>
            <w:color w:val="000099"/>
            <w:u w:val="single"/>
          </w:rPr>
          <w:t>.</w:t>
        </w:r>
      </w:hyperlink>
      <w:hyperlink r:id="rId234" w:history="1">
        <w:r w:rsidR="00546DC4" w:rsidRPr="0091199F">
          <w:rPr>
            <w:color w:val="000099"/>
            <w:u w:val="single"/>
          </w:rPr>
          <w:t>networkmanagerip</w:t>
        </w:r>
      </w:hyperlink>
      <w:hyperlink r:id="rId235" w:history="1">
        <w:r w:rsidR="00546DC4" w:rsidRPr="0091199F">
          <w:rPr>
            <w:color w:val="000099"/>
            <w:u w:val="single"/>
          </w:rPr>
          <w:t>.</w:t>
        </w:r>
      </w:hyperlink>
      <w:hyperlink r:id="rId236" w:history="1">
        <w:r w:rsidR="00546DC4" w:rsidRPr="0091199F">
          <w:rPr>
            <w:color w:val="000099"/>
            <w:u w:val="single"/>
          </w:rPr>
          <w:t>doc</w:t>
        </w:r>
      </w:hyperlink>
      <w:hyperlink r:id="rId237" w:history="1">
        <w:r w:rsidR="00546DC4" w:rsidRPr="0091199F">
          <w:rPr>
            <w:color w:val="000099"/>
            <w:u w:val="single"/>
          </w:rPr>
          <w:t>_3.9/</w:t>
        </w:r>
      </w:hyperlink>
      <w:hyperlink r:id="rId238" w:history="1">
        <w:r w:rsidR="00546DC4" w:rsidRPr="0091199F">
          <w:rPr>
            <w:color w:val="000099"/>
            <w:u w:val="single"/>
          </w:rPr>
          <w:t>itnm</w:t>
        </w:r>
      </w:hyperlink>
      <w:hyperlink r:id="rId239" w:history="1">
        <w:r w:rsidR="00546DC4" w:rsidRPr="0091199F">
          <w:rPr>
            <w:color w:val="000099"/>
            <w:u w:val="single"/>
          </w:rPr>
          <w:t>/</w:t>
        </w:r>
      </w:hyperlink>
      <w:hyperlink r:id="rId240" w:history="1">
        <w:r w:rsidR="00546DC4" w:rsidRPr="0091199F">
          <w:rPr>
            <w:color w:val="000099"/>
            <w:u w:val="single"/>
          </w:rPr>
          <w:t>ip</w:t>
        </w:r>
      </w:hyperlink>
      <w:hyperlink r:id="rId241" w:history="1">
        <w:r w:rsidR="00546DC4" w:rsidRPr="0091199F">
          <w:rPr>
            <w:color w:val="000099"/>
            <w:u w:val="single"/>
          </w:rPr>
          <w:t>/</w:t>
        </w:r>
      </w:hyperlink>
      <w:hyperlink r:id="rId242" w:history="1">
        <w:r w:rsidR="00546DC4" w:rsidRPr="0091199F">
          <w:rPr>
            <w:color w:val="000099"/>
            <w:u w:val="single"/>
          </w:rPr>
          <w:t>wip</w:t>
        </w:r>
      </w:hyperlink>
      <w:hyperlink r:id="rId243" w:history="1">
        <w:r w:rsidR="00546DC4" w:rsidRPr="0091199F">
          <w:rPr>
            <w:color w:val="000099"/>
            <w:u w:val="single"/>
          </w:rPr>
          <w:t>/</w:t>
        </w:r>
      </w:hyperlink>
      <w:hyperlink r:id="rId244" w:history="1">
        <w:r w:rsidR="00546DC4" w:rsidRPr="0091199F">
          <w:rPr>
            <w:color w:val="000099"/>
            <w:u w:val="single"/>
          </w:rPr>
          <w:t>disco</w:t>
        </w:r>
      </w:hyperlink>
      <w:hyperlink r:id="rId245" w:history="1">
        <w:r w:rsidR="00546DC4" w:rsidRPr="0091199F">
          <w:rPr>
            <w:color w:val="000099"/>
            <w:u w:val="single"/>
          </w:rPr>
          <w:t>/</w:t>
        </w:r>
      </w:hyperlink>
      <w:hyperlink r:id="rId246" w:history="1">
        <w:r w:rsidR="00546DC4" w:rsidRPr="0091199F">
          <w:rPr>
            <w:color w:val="000099"/>
            <w:u w:val="single"/>
          </w:rPr>
          <w:t>reference</w:t>
        </w:r>
      </w:hyperlink>
      <w:hyperlink r:id="rId247" w:history="1">
        <w:r w:rsidR="00546DC4" w:rsidRPr="0091199F">
          <w:rPr>
            <w:color w:val="000099"/>
            <w:u w:val="single"/>
          </w:rPr>
          <w:t>/</w:t>
        </w:r>
      </w:hyperlink>
      <w:hyperlink r:id="rId248" w:history="1">
        <w:r w:rsidR="00546DC4" w:rsidRPr="0091199F">
          <w:rPr>
            <w:color w:val="000099"/>
            <w:u w:val="single"/>
          </w:rPr>
          <w:t>nmip</w:t>
        </w:r>
      </w:hyperlink>
      <w:hyperlink r:id="rId249" w:history="1">
        <w:r w:rsidR="00546DC4" w:rsidRPr="0091199F">
          <w:rPr>
            <w:color w:val="000099"/>
            <w:u w:val="single"/>
          </w:rPr>
          <w:t>_</w:t>
        </w:r>
      </w:hyperlink>
      <w:hyperlink r:id="rId250" w:history="1">
        <w:r w:rsidR="00546DC4" w:rsidRPr="0091199F">
          <w:rPr>
            <w:color w:val="000099"/>
            <w:u w:val="single"/>
          </w:rPr>
          <w:t>dsc</w:t>
        </w:r>
      </w:hyperlink>
      <w:hyperlink r:id="rId251" w:history="1">
        <w:r w:rsidR="00546DC4" w:rsidRPr="0091199F">
          <w:rPr>
            <w:color w:val="000099"/>
            <w:u w:val="single"/>
          </w:rPr>
          <w:t>_</w:t>
        </w:r>
      </w:hyperlink>
      <w:hyperlink r:id="rId252" w:history="1">
        <w:r w:rsidR="00546DC4" w:rsidRPr="0091199F">
          <w:rPr>
            <w:color w:val="000099"/>
            <w:u w:val="single"/>
          </w:rPr>
          <w:t>agents</w:t>
        </w:r>
      </w:hyperlink>
      <w:hyperlink r:id="rId253" w:history="1">
        <w:r w:rsidR="00546DC4" w:rsidRPr="0091199F">
          <w:rPr>
            <w:color w:val="000099"/>
            <w:u w:val="single"/>
          </w:rPr>
          <w:t>_</w:t>
        </w:r>
      </w:hyperlink>
      <w:hyperlink r:id="rId254" w:history="1">
        <w:r w:rsidR="00546DC4" w:rsidRPr="0091199F">
          <w:rPr>
            <w:color w:val="000099"/>
            <w:u w:val="single"/>
          </w:rPr>
          <w:t>for</w:t>
        </w:r>
      </w:hyperlink>
      <w:hyperlink r:id="rId255" w:history="1">
        <w:r w:rsidR="00546DC4" w:rsidRPr="0091199F">
          <w:rPr>
            <w:color w:val="000099"/>
            <w:u w:val="single"/>
          </w:rPr>
          <w:t>_</w:t>
        </w:r>
      </w:hyperlink>
      <w:hyperlink r:id="rId256" w:history="1">
        <w:r w:rsidR="00546DC4" w:rsidRPr="0091199F">
          <w:rPr>
            <w:color w:val="000099"/>
            <w:u w:val="single"/>
          </w:rPr>
          <w:t>mpls</w:t>
        </w:r>
      </w:hyperlink>
      <w:hyperlink r:id="rId257" w:history="1">
        <w:r w:rsidR="00546DC4" w:rsidRPr="0091199F">
          <w:rPr>
            <w:color w:val="000099"/>
            <w:u w:val="single"/>
          </w:rPr>
          <w:t>_</w:t>
        </w:r>
      </w:hyperlink>
      <w:hyperlink r:id="rId258" w:history="1">
        <w:r w:rsidR="00546DC4" w:rsidRPr="0091199F">
          <w:rPr>
            <w:color w:val="000099"/>
            <w:u w:val="single"/>
          </w:rPr>
          <w:t>devs</w:t>
        </w:r>
      </w:hyperlink>
      <w:hyperlink r:id="rId259" w:history="1">
        <w:r w:rsidR="00546DC4" w:rsidRPr="0091199F">
          <w:rPr>
            <w:color w:val="000099"/>
            <w:u w:val="single"/>
          </w:rPr>
          <w:t>.</w:t>
        </w:r>
      </w:hyperlink>
      <w:hyperlink r:id="rId260" w:history="1">
        <w:r w:rsidR="00546DC4" w:rsidRPr="0091199F">
          <w:rPr>
            <w:color w:val="000099"/>
            <w:u w:val="single"/>
          </w:rPr>
          <w:t>html</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261" w:history="1">
        <w:r w:rsidR="00546DC4" w:rsidRPr="0091199F">
          <w:rPr>
            <w:color w:val="000099"/>
            <w:u w:val="single"/>
          </w:rPr>
          <w:t>http</w:t>
        </w:r>
      </w:hyperlink>
      <w:hyperlink r:id="rId262" w:history="1">
        <w:r w:rsidR="00546DC4" w:rsidRPr="0091199F">
          <w:rPr>
            <w:color w:val="000099"/>
            <w:u w:val="single"/>
          </w:rPr>
          <w:t>://</w:t>
        </w:r>
      </w:hyperlink>
      <w:hyperlink r:id="rId263" w:history="1">
        <w:r w:rsidR="00546DC4" w:rsidRPr="0091199F">
          <w:rPr>
            <w:color w:val="000099"/>
            <w:u w:val="single"/>
          </w:rPr>
          <w:t>docwiki</w:t>
        </w:r>
      </w:hyperlink>
      <w:hyperlink r:id="rId264" w:history="1">
        <w:r w:rsidR="00546DC4" w:rsidRPr="0091199F">
          <w:rPr>
            <w:color w:val="000099"/>
            <w:u w:val="single"/>
          </w:rPr>
          <w:t>.</w:t>
        </w:r>
      </w:hyperlink>
      <w:hyperlink r:id="rId265" w:history="1">
        <w:r w:rsidR="00546DC4" w:rsidRPr="0091199F">
          <w:rPr>
            <w:color w:val="000099"/>
            <w:u w:val="single"/>
          </w:rPr>
          <w:t>cisco</w:t>
        </w:r>
      </w:hyperlink>
      <w:hyperlink r:id="rId266" w:history="1">
        <w:r w:rsidR="00546DC4" w:rsidRPr="0091199F">
          <w:rPr>
            <w:color w:val="000099"/>
            <w:u w:val="single"/>
          </w:rPr>
          <w:t>.</w:t>
        </w:r>
      </w:hyperlink>
      <w:hyperlink r:id="rId267" w:history="1">
        <w:r w:rsidR="00546DC4" w:rsidRPr="0091199F">
          <w:rPr>
            <w:color w:val="000099"/>
            <w:u w:val="single"/>
          </w:rPr>
          <w:t>com</w:t>
        </w:r>
      </w:hyperlink>
      <w:hyperlink r:id="rId268" w:history="1">
        <w:r w:rsidR="00546DC4" w:rsidRPr="0091199F">
          <w:rPr>
            <w:color w:val="000099"/>
            <w:u w:val="single"/>
          </w:rPr>
          <w:t>/</w:t>
        </w:r>
      </w:hyperlink>
      <w:hyperlink r:id="rId269" w:history="1">
        <w:r w:rsidR="00546DC4" w:rsidRPr="0091199F">
          <w:rPr>
            <w:color w:val="000099"/>
            <w:u w:val="single"/>
          </w:rPr>
          <w:t>wiki</w:t>
        </w:r>
      </w:hyperlink>
      <w:hyperlink r:id="rId270" w:history="1">
        <w:r w:rsidR="00546DC4" w:rsidRPr="0091199F">
          <w:rPr>
            <w:color w:val="000099"/>
            <w:u w:val="single"/>
          </w:rPr>
          <w:t>/</w:t>
        </w:r>
      </w:hyperlink>
      <w:hyperlink r:id="rId271" w:history="1">
        <w:r w:rsidR="00546DC4" w:rsidRPr="0091199F">
          <w:rPr>
            <w:color w:val="000099"/>
            <w:u w:val="single"/>
          </w:rPr>
          <w:t>MPLS</w:t>
        </w:r>
      </w:hyperlink>
      <w:hyperlink r:id="rId272" w:history="1">
        <w:r w:rsidR="00546DC4" w:rsidRPr="0091199F">
          <w:rPr>
            <w:color w:val="000099"/>
            <w:u w:val="single"/>
          </w:rPr>
          <w:t>/</w:t>
        </w:r>
      </w:hyperlink>
      <w:hyperlink r:id="rId273" w:history="1">
        <w:r w:rsidR="00546DC4" w:rsidRPr="0091199F">
          <w:rPr>
            <w:color w:val="000099"/>
            <w:u w:val="single"/>
          </w:rPr>
          <w:t>Tag</w:t>
        </w:r>
      </w:hyperlink>
      <w:hyperlink r:id="rId274" w:history="1">
        <w:r w:rsidR="00546DC4" w:rsidRPr="0091199F">
          <w:rPr>
            <w:color w:val="000099"/>
            <w:u w:val="single"/>
          </w:rPr>
          <w:t>_</w:t>
        </w:r>
      </w:hyperlink>
      <w:hyperlink r:id="rId275" w:history="1">
        <w:r w:rsidR="00546DC4" w:rsidRPr="0091199F">
          <w:rPr>
            <w:color w:val="000099"/>
            <w:u w:val="single"/>
          </w:rPr>
          <w:t>Switching</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276" w:history="1">
        <w:r w:rsidR="00546DC4" w:rsidRPr="0091199F">
          <w:rPr>
            <w:color w:val="000099"/>
            <w:u w:val="single"/>
          </w:rPr>
          <w:t>http</w:t>
        </w:r>
      </w:hyperlink>
      <w:hyperlink r:id="rId277" w:history="1">
        <w:r w:rsidR="00546DC4" w:rsidRPr="0091199F">
          <w:rPr>
            <w:color w:val="000099"/>
            <w:u w:val="single"/>
          </w:rPr>
          <w:t>://</w:t>
        </w:r>
      </w:hyperlink>
      <w:hyperlink r:id="rId278" w:history="1">
        <w:r w:rsidR="00546DC4" w:rsidRPr="0091199F">
          <w:rPr>
            <w:color w:val="000099"/>
            <w:u w:val="single"/>
          </w:rPr>
          <w:t>es</w:t>
        </w:r>
      </w:hyperlink>
      <w:hyperlink r:id="rId279" w:history="1">
        <w:r w:rsidR="00546DC4" w:rsidRPr="0091199F">
          <w:rPr>
            <w:color w:val="000099"/>
            <w:u w:val="single"/>
          </w:rPr>
          <w:t>.</w:t>
        </w:r>
      </w:hyperlink>
      <w:hyperlink r:id="rId280" w:history="1">
        <w:r w:rsidR="00546DC4" w:rsidRPr="0091199F">
          <w:rPr>
            <w:color w:val="000099"/>
            <w:u w:val="single"/>
          </w:rPr>
          <w:t>wikipedia</w:t>
        </w:r>
      </w:hyperlink>
      <w:hyperlink r:id="rId281" w:history="1">
        <w:r w:rsidR="00546DC4" w:rsidRPr="0091199F">
          <w:rPr>
            <w:color w:val="000099"/>
            <w:u w:val="single"/>
          </w:rPr>
          <w:t>.</w:t>
        </w:r>
      </w:hyperlink>
      <w:hyperlink r:id="rId282" w:history="1">
        <w:r w:rsidR="00546DC4" w:rsidRPr="0091199F">
          <w:rPr>
            <w:color w:val="000099"/>
            <w:u w:val="single"/>
          </w:rPr>
          <w:t>org</w:t>
        </w:r>
      </w:hyperlink>
      <w:hyperlink r:id="rId283" w:history="1">
        <w:r w:rsidR="00546DC4" w:rsidRPr="0091199F">
          <w:rPr>
            <w:color w:val="000099"/>
            <w:u w:val="single"/>
          </w:rPr>
          <w:t>/</w:t>
        </w:r>
      </w:hyperlink>
      <w:hyperlink r:id="rId284" w:history="1">
        <w:r w:rsidR="00546DC4" w:rsidRPr="0091199F">
          <w:rPr>
            <w:color w:val="000099"/>
            <w:u w:val="single"/>
          </w:rPr>
          <w:t>wiki</w:t>
        </w:r>
      </w:hyperlink>
      <w:hyperlink r:id="rId285" w:history="1">
        <w:r w:rsidR="00546DC4" w:rsidRPr="0091199F">
          <w:rPr>
            <w:color w:val="000099"/>
            <w:u w:val="single"/>
          </w:rPr>
          <w:t>/</w:t>
        </w:r>
      </w:hyperlink>
      <w:hyperlink r:id="rId286" w:history="1">
        <w:r w:rsidR="00546DC4" w:rsidRPr="0091199F">
          <w:rPr>
            <w:color w:val="000099"/>
            <w:u w:val="single"/>
          </w:rPr>
          <w:t>Gestión</w:t>
        </w:r>
      </w:hyperlink>
      <w:hyperlink r:id="rId287" w:history="1">
        <w:r w:rsidR="00546DC4" w:rsidRPr="0091199F">
          <w:rPr>
            <w:color w:val="000099"/>
            <w:u w:val="single"/>
          </w:rPr>
          <w:t>_</w:t>
        </w:r>
      </w:hyperlink>
      <w:hyperlink r:id="rId288" w:history="1">
        <w:r w:rsidR="00546DC4" w:rsidRPr="0091199F">
          <w:rPr>
            <w:color w:val="000099"/>
            <w:u w:val="single"/>
          </w:rPr>
          <w:t>de</w:t>
        </w:r>
      </w:hyperlink>
      <w:hyperlink r:id="rId289" w:history="1">
        <w:r w:rsidR="00546DC4" w:rsidRPr="0091199F">
          <w:rPr>
            <w:color w:val="000099"/>
            <w:u w:val="single"/>
          </w:rPr>
          <w:t>_</w:t>
        </w:r>
      </w:hyperlink>
      <w:hyperlink r:id="rId290" w:history="1">
        <w:r w:rsidR="00546DC4" w:rsidRPr="0091199F">
          <w:rPr>
            <w:color w:val="000099"/>
            <w:u w:val="single"/>
          </w:rPr>
          <w:t>incidentes</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291" w:history="1">
        <w:r w:rsidR="00546DC4" w:rsidRPr="0091199F">
          <w:rPr>
            <w:color w:val="000099"/>
            <w:u w:val="single"/>
          </w:rPr>
          <w:t>http</w:t>
        </w:r>
      </w:hyperlink>
      <w:hyperlink r:id="rId292" w:history="1">
        <w:r w:rsidR="00546DC4" w:rsidRPr="0091199F">
          <w:rPr>
            <w:color w:val="000099"/>
            <w:u w:val="single"/>
          </w:rPr>
          <w:t>://</w:t>
        </w:r>
      </w:hyperlink>
      <w:hyperlink r:id="rId293" w:history="1">
        <w:r w:rsidR="00546DC4" w:rsidRPr="0091199F">
          <w:rPr>
            <w:color w:val="000099"/>
            <w:u w:val="single"/>
          </w:rPr>
          <w:t>itil</w:t>
        </w:r>
      </w:hyperlink>
      <w:hyperlink r:id="rId294" w:history="1">
        <w:r w:rsidR="00546DC4" w:rsidRPr="0091199F">
          <w:rPr>
            <w:color w:val="000099"/>
            <w:u w:val="single"/>
          </w:rPr>
          <w:t>.</w:t>
        </w:r>
      </w:hyperlink>
      <w:hyperlink r:id="rId295" w:history="1">
        <w:r w:rsidR="00546DC4" w:rsidRPr="0091199F">
          <w:rPr>
            <w:color w:val="000099"/>
            <w:u w:val="single"/>
          </w:rPr>
          <w:t>osiatis</w:t>
        </w:r>
      </w:hyperlink>
      <w:hyperlink r:id="rId296" w:history="1">
        <w:r w:rsidR="00546DC4" w:rsidRPr="0091199F">
          <w:rPr>
            <w:color w:val="000099"/>
            <w:u w:val="single"/>
          </w:rPr>
          <w:t>.</w:t>
        </w:r>
      </w:hyperlink>
      <w:hyperlink r:id="rId297" w:history="1">
        <w:r w:rsidR="00546DC4" w:rsidRPr="0091199F">
          <w:rPr>
            <w:color w:val="000099"/>
            <w:u w:val="single"/>
          </w:rPr>
          <w:t>es</w:t>
        </w:r>
      </w:hyperlink>
      <w:hyperlink r:id="rId298" w:history="1">
        <w:r w:rsidR="00546DC4" w:rsidRPr="0091199F">
          <w:rPr>
            <w:color w:val="000099"/>
            <w:u w:val="single"/>
          </w:rPr>
          <w:t>/</w:t>
        </w:r>
      </w:hyperlink>
      <w:hyperlink r:id="rId299" w:history="1">
        <w:r w:rsidR="00546DC4" w:rsidRPr="0091199F">
          <w:rPr>
            <w:color w:val="000099"/>
            <w:u w:val="single"/>
          </w:rPr>
          <w:t>Curso</w:t>
        </w:r>
      </w:hyperlink>
      <w:hyperlink r:id="rId300" w:history="1">
        <w:r w:rsidR="00546DC4" w:rsidRPr="0091199F">
          <w:rPr>
            <w:color w:val="000099"/>
            <w:u w:val="single"/>
          </w:rPr>
          <w:t>_</w:t>
        </w:r>
      </w:hyperlink>
      <w:hyperlink r:id="rId301" w:history="1">
        <w:r w:rsidR="00546DC4" w:rsidRPr="0091199F">
          <w:rPr>
            <w:color w:val="000099"/>
            <w:u w:val="single"/>
          </w:rPr>
          <w:t>ITIL</w:t>
        </w:r>
      </w:hyperlink>
      <w:hyperlink r:id="rId302" w:history="1">
        <w:r w:rsidR="00546DC4" w:rsidRPr="0091199F">
          <w:rPr>
            <w:color w:val="000099"/>
            <w:u w:val="single"/>
          </w:rPr>
          <w:t>/</w:t>
        </w:r>
      </w:hyperlink>
      <w:hyperlink r:id="rId303" w:history="1">
        <w:r w:rsidR="00546DC4" w:rsidRPr="0091199F">
          <w:rPr>
            <w:color w:val="000099"/>
            <w:u w:val="single"/>
          </w:rPr>
          <w:t>Gestion</w:t>
        </w:r>
      </w:hyperlink>
      <w:hyperlink r:id="rId304" w:history="1">
        <w:r w:rsidR="00546DC4" w:rsidRPr="0091199F">
          <w:rPr>
            <w:color w:val="000099"/>
            <w:u w:val="single"/>
          </w:rPr>
          <w:t>_</w:t>
        </w:r>
      </w:hyperlink>
      <w:hyperlink r:id="rId305" w:history="1">
        <w:r w:rsidR="00546DC4" w:rsidRPr="0091199F">
          <w:rPr>
            <w:color w:val="000099"/>
            <w:u w:val="single"/>
          </w:rPr>
          <w:t>Servicios</w:t>
        </w:r>
      </w:hyperlink>
      <w:hyperlink r:id="rId306" w:history="1">
        <w:r w:rsidR="00546DC4" w:rsidRPr="0091199F">
          <w:rPr>
            <w:color w:val="000099"/>
            <w:u w:val="single"/>
          </w:rPr>
          <w:t>_</w:t>
        </w:r>
      </w:hyperlink>
      <w:hyperlink r:id="rId307" w:history="1">
        <w:r w:rsidR="00546DC4" w:rsidRPr="0091199F">
          <w:rPr>
            <w:color w:val="000099"/>
            <w:u w:val="single"/>
          </w:rPr>
          <w:t>TI</w:t>
        </w:r>
      </w:hyperlink>
      <w:hyperlink r:id="rId308" w:history="1">
        <w:r w:rsidR="00546DC4" w:rsidRPr="0091199F">
          <w:rPr>
            <w:color w:val="000099"/>
            <w:u w:val="single"/>
          </w:rPr>
          <w:t>/</w:t>
        </w:r>
      </w:hyperlink>
      <w:hyperlink r:id="rId309" w:history="1">
        <w:r w:rsidR="00546DC4" w:rsidRPr="0091199F">
          <w:rPr>
            <w:color w:val="000099"/>
            <w:u w:val="single"/>
          </w:rPr>
          <w:t>gestion</w:t>
        </w:r>
      </w:hyperlink>
      <w:hyperlink r:id="rId310" w:history="1">
        <w:r w:rsidR="00546DC4" w:rsidRPr="0091199F">
          <w:rPr>
            <w:color w:val="000099"/>
            <w:u w:val="single"/>
          </w:rPr>
          <w:t>_</w:t>
        </w:r>
      </w:hyperlink>
      <w:hyperlink r:id="rId311" w:history="1">
        <w:r w:rsidR="00546DC4" w:rsidRPr="0091199F">
          <w:rPr>
            <w:color w:val="000099"/>
            <w:u w:val="single"/>
          </w:rPr>
          <w:t>de</w:t>
        </w:r>
      </w:hyperlink>
      <w:hyperlink r:id="rId312" w:history="1">
        <w:r w:rsidR="00546DC4" w:rsidRPr="0091199F">
          <w:rPr>
            <w:color w:val="000099"/>
            <w:u w:val="single"/>
          </w:rPr>
          <w:t>_</w:t>
        </w:r>
      </w:hyperlink>
      <w:hyperlink r:id="rId313" w:history="1">
        <w:r w:rsidR="00546DC4" w:rsidRPr="0091199F">
          <w:rPr>
            <w:color w:val="000099"/>
            <w:u w:val="single"/>
          </w:rPr>
          <w:t>incidentes</w:t>
        </w:r>
      </w:hyperlink>
      <w:hyperlink r:id="rId314" w:history="1">
        <w:r w:rsidR="00546DC4" w:rsidRPr="0091199F">
          <w:rPr>
            <w:color w:val="000099"/>
            <w:u w:val="single"/>
          </w:rPr>
          <w:t>/</w:t>
        </w:r>
      </w:hyperlink>
      <w:hyperlink r:id="rId315" w:history="1">
        <w:r w:rsidR="00546DC4" w:rsidRPr="0091199F">
          <w:rPr>
            <w:color w:val="000099"/>
            <w:u w:val="single"/>
          </w:rPr>
          <w:t>vision</w:t>
        </w:r>
      </w:hyperlink>
      <w:hyperlink r:id="rId316" w:history="1">
        <w:r w:rsidR="00546DC4" w:rsidRPr="0091199F">
          <w:rPr>
            <w:color w:val="000099"/>
            <w:u w:val="single"/>
          </w:rPr>
          <w:t>_</w:t>
        </w:r>
      </w:hyperlink>
      <w:hyperlink r:id="rId317" w:history="1">
        <w:r w:rsidR="00546DC4" w:rsidRPr="0091199F">
          <w:rPr>
            <w:color w:val="000099"/>
            <w:u w:val="single"/>
          </w:rPr>
          <w:t>general</w:t>
        </w:r>
      </w:hyperlink>
      <w:hyperlink r:id="rId318" w:history="1">
        <w:r w:rsidR="00546DC4" w:rsidRPr="0091199F">
          <w:rPr>
            <w:color w:val="000099"/>
            <w:u w:val="single"/>
          </w:rPr>
          <w:t>_</w:t>
        </w:r>
      </w:hyperlink>
      <w:hyperlink r:id="rId319" w:history="1">
        <w:r w:rsidR="00546DC4" w:rsidRPr="0091199F">
          <w:rPr>
            <w:color w:val="000099"/>
            <w:u w:val="single"/>
          </w:rPr>
          <w:t>gestion</w:t>
        </w:r>
      </w:hyperlink>
      <w:hyperlink r:id="rId320" w:history="1">
        <w:r w:rsidR="00546DC4" w:rsidRPr="0091199F">
          <w:rPr>
            <w:color w:val="000099"/>
            <w:u w:val="single"/>
          </w:rPr>
          <w:t>_</w:t>
        </w:r>
      </w:hyperlink>
      <w:hyperlink r:id="rId321" w:history="1">
        <w:r w:rsidR="00546DC4" w:rsidRPr="0091199F">
          <w:rPr>
            <w:color w:val="000099"/>
            <w:u w:val="single"/>
          </w:rPr>
          <w:t>de</w:t>
        </w:r>
      </w:hyperlink>
      <w:hyperlink r:id="rId322" w:history="1">
        <w:r w:rsidR="00546DC4" w:rsidRPr="0091199F">
          <w:rPr>
            <w:color w:val="000099"/>
            <w:u w:val="single"/>
          </w:rPr>
          <w:t>_</w:t>
        </w:r>
      </w:hyperlink>
      <w:hyperlink r:id="rId323" w:history="1">
        <w:r w:rsidR="00546DC4" w:rsidRPr="0091199F">
          <w:rPr>
            <w:color w:val="000099"/>
            <w:u w:val="single"/>
          </w:rPr>
          <w:t>incidentes</w:t>
        </w:r>
      </w:hyperlink>
      <w:hyperlink r:id="rId324" w:history="1">
        <w:r w:rsidR="00546DC4" w:rsidRPr="0091199F">
          <w:rPr>
            <w:color w:val="000099"/>
            <w:u w:val="single"/>
          </w:rPr>
          <w:t>/</w:t>
        </w:r>
      </w:hyperlink>
      <w:hyperlink r:id="rId325" w:history="1">
        <w:r w:rsidR="00546DC4" w:rsidRPr="0091199F">
          <w:rPr>
            <w:color w:val="000099"/>
            <w:u w:val="single"/>
          </w:rPr>
          <w:t>vision</w:t>
        </w:r>
      </w:hyperlink>
      <w:hyperlink r:id="rId326" w:history="1">
        <w:r w:rsidR="00546DC4" w:rsidRPr="0091199F">
          <w:rPr>
            <w:color w:val="000099"/>
            <w:u w:val="single"/>
          </w:rPr>
          <w:t>_</w:t>
        </w:r>
      </w:hyperlink>
      <w:hyperlink r:id="rId327" w:history="1">
        <w:r w:rsidR="00546DC4" w:rsidRPr="0091199F">
          <w:rPr>
            <w:color w:val="000099"/>
            <w:u w:val="single"/>
          </w:rPr>
          <w:t>general</w:t>
        </w:r>
      </w:hyperlink>
      <w:hyperlink r:id="rId328" w:history="1">
        <w:r w:rsidR="00546DC4" w:rsidRPr="0091199F">
          <w:rPr>
            <w:color w:val="000099"/>
            <w:u w:val="single"/>
          </w:rPr>
          <w:t>_</w:t>
        </w:r>
      </w:hyperlink>
      <w:hyperlink r:id="rId329" w:history="1">
        <w:r w:rsidR="00546DC4" w:rsidRPr="0091199F">
          <w:rPr>
            <w:color w:val="000099"/>
            <w:u w:val="single"/>
          </w:rPr>
          <w:t>gestion</w:t>
        </w:r>
      </w:hyperlink>
      <w:hyperlink r:id="rId330" w:history="1">
        <w:r w:rsidR="00546DC4" w:rsidRPr="0091199F">
          <w:rPr>
            <w:color w:val="000099"/>
            <w:u w:val="single"/>
          </w:rPr>
          <w:t>_</w:t>
        </w:r>
      </w:hyperlink>
      <w:hyperlink r:id="rId331" w:history="1">
        <w:r w:rsidR="00546DC4" w:rsidRPr="0091199F">
          <w:rPr>
            <w:color w:val="000099"/>
            <w:u w:val="single"/>
          </w:rPr>
          <w:t>de</w:t>
        </w:r>
      </w:hyperlink>
      <w:hyperlink r:id="rId332" w:history="1">
        <w:r w:rsidR="00546DC4" w:rsidRPr="0091199F">
          <w:rPr>
            <w:color w:val="000099"/>
            <w:u w:val="single"/>
          </w:rPr>
          <w:t>_</w:t>
        </w:r>
      </w:hyperlink>
      <w:hyperlink r:id="rId333" w:history="1">
        <w:r w:rsidR="00546DC4" w:rsidRPr="0091199F">
          <w:rPr>
            <w:color w:val="000099"/>
            <w:u w:val="single"/>
          </w:rPr>
          <w:t>incidentes</w:t>
        </w:r>
      </w:hyperlink>
      <w:hyperlink r:id="rId334" w:history="1">
        <w:r w:rsidR="00546DC4" w:rsidRPr="0091199F">
          <w:rPr>
            <w:color w:val="000099"/>
            <w:u w:val="single"/>
          </w:rPr>
          <w:t>.</w:t>
        </w:r>
      </w:hyperlink>
      <w:hyperlink r:id="rId335" w:history="1">
        <w:r w:rsidR="00546DC4" w:rsidRPr="0091199F">
          <w:rPr>
            <w:color w:val="000099"/>
            <w:u w:val="single"/>
          </w:rPr>
          <w:t>php</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336" w:history="1">
        <w:r w:rsidR="00546DC4" w:rsidRPr="0091199F">
          <w:rPr>
            <w:color w:val="000099"/>
            <w:u w:val="single"/>
          </w:rPr>
          <w:t>http</w:t>
        </w:r>
      </w:hyperlink>
      <w:hyperlink r:id="rId337" w:history="1">
        <w:r w:rsidR="00546DC4" w:rsidRPr="0091199F">
          <w:rPr>
            <w:color w:val="000099"/>
            <w:u w:val="single"/>
          </w:rPr>
          <w:t>://</w:t>
        </w:r>
      </w:hyperlink>
      <w:hyperlink r:id="rId338" w:history="1">
        <w:r w:rsidR="00546DC4" w:rsidRPr="0091199F">
          <w:rPr>
            <w:color w:val="000099"/>
            <w:u w:val="single"/>
          </w:rPr>
          <w:t>www</w:t>
        </w:r>
      </w:hyperlink>
      <w:hyperlink r:id="rId339" w:history="1">
        <w:r w:rsidR="00546DC4" w:rsidRPr="0091199F">
          <w:rPr>
            <w:color w:val="000099"/>
            <w:u w:val="single"/>
          </w:rPr>
          <w:t>.</w:t>
        </w:r>
      </w:hyperlink>
      <w:hyperlink r:id="rId340" w:history="1">
        <w:r w:rsidR="00546DC4" w:rsidRPr="0091199F">
          <w:rPr>
            <w:color w:val="000099"/>
            <w:u w:val="single"/>
          </w:rPr>
          <w:t>microsoft</w:t>
        </w:r>
      </w:hyperlink>
      <w:hyperlink r:id="rId341" w:history="1">
        <w:r w:rsidR="00546DC4" w:rsidRPr="0091199F">
          <w:rPr>
            <w:color w:val="000099"/>
            <w:u w:val="single"/>
          </w:rPr>
          <w:t>.</w:t>
        </w:r>
      </w:hyperlink>
      <w:hyperlink r:id="rId342" w:history="1">
        <w:r w:rsidR="00546DC4" w:rsidRPr="0091199F">
          <w:rPr>
            <w:color w:val="000099"/>
            <w:u w:val="single"/>
          </w:rPr>
          <w:t>com</w:t>
        </w:r>
      </w:hyperlink>
      <w:hyperlink r:id="rId343" w:history="1">
        <w:r w:rsidR="00546DC4" w:rsidRPr="0091199F">
          <w:rPr>
            <w:color w:val="000099"/>
            <w:u w:val="single"/>
          </w:rPr>
          <w:t>/</w:t>
        </w:r>
      </w:hyperlink>
      <w:hyperlink r:id="rId344" w:history="1">
        <w:r w:rsidR="00546DC4" w:rsidRPr="0091199F">
          <w:rPr>
            <w:color w:val="000099"/>
            <w:u w:val="single"/>
          </w:rPr>
          <w:t>downloads</w:t>
        </w:r>
      </w:hyperlink>
      <w:hyperlink r:id="rId345" w:history="1">
        <w:r w:rsidR="00546DC4" w:rsidRPr="0091199F">
          <w:rPr>
            <w:color w:val="000099"/>
            <w:u w:val="single"/>
          </w:rPr>
          <w:t>/</w:t>
        </w:r>
      </w:hyperlink>
      <w:hyperlink r:id="rId346" w:history="1">
        <w:r w:rsidR="00546DC4" w:rsidRPr="0091199F">
          <w:rPr>
            <w:color w:val="000099"/>
            <w:u w:val="single"/>
          </w:rPr>
          <w:t>en</w:t>
        </w:r>
      </w:hyperlink>
      <w:hyperlink r:id="rId347" w:history="1">
        <w:r w:rsidR="00546DC4" w:rsidRPr="0091199F">
          <w:rPr>
            <w:color w:val="000099"/>
            <w:u w:val="single"/>
          </w:rPr>
          <w:t>/</w:t>
        </w:r>
      </w:hyperlink>
      <w:hyperlink r:id="rId348" w:history="1">
        <w:r w:rsidR="00546DC4" w:rsidRPr="0091199F">
          <w:rPr>
            <w:color w:val="000099"/>
            <w:u w:val="single"/>
          </w:rPr>
          <w:t>details</w:t>
        </w:r>
      </w:hyperlink>
      <w:hyperlink r:id="rId349" w:history="1">
        <w:r w:rsidR="00546DC4" w:rsidRPr="0091199F">
          <w:rPr>
            <w:color w:val="000099"/>
            <w:u w:val="single"/>
          </w:rPr>
          <w:t>.</w:t>
        </w:r>
      </w:hyperlink>
      <w:hyperlink r:id="rId350" w:history="1">
        <w:r w:rsidR="00546DC4" w:rsidRPr="0091199F">
          <w:rPr>
            <w:color w:val="000099"/>
            <w:u w:val="single"/>
          </w:rPr>
          <w:t>aspx</w:t>
        </w:r>
      </w:hyperlink>
      <w:hyperlink r:id="rId351" w:history="1">
        <w:r w:rsidR="00546DC4" w:rsidRPr="0091199F">
          <w:rPr>
            <w:color w:val="000099"/>
            <w:u w:val="single"/>
          </w:rPr>
          <w:t>?</w:t>
        </w:r>
      </w:hyperlink>
      <w:hyperlink r:id="rId352" w:history="1">
        <w:r w:rsidR="00546DC4" w:rsidRPr="0091199F">
          <w:rPr>
            <w:color w:val="000099"/>
            <w:u w:val="single"/>
          </w:rPr>
          <w:t>FamilyId</w:t>
        </w:r>
      </w:hyperlink>
      <w:hyperlink r:id="rId353" w:history="1">
        <w:r w:rsidR="00546DC4" w:rsidRPr="0091199F">
          <w:rPr>
            <w:color w:val="000099"/>
            <w:u w:val="single"/>
          </w:rPr>
          <w:t>=71</w:t>
        </w:r>
      </w:hyperlink>
      <w:hyperlink r:id="rId354" w:history="1">
        <w:r w:rsidR="00546DC4" w:rsidRPr="0091199F">
          <w:rPr>
            <w:color w:val="000099"/>
            <w:u w:val="single"/>
          </w:rPr>
          <w:t>B</w:t>
        </w:r>
      </w:hyperlink>
      <w:hyperlink r:id="rId355" w:history="1">
        <w:r w:rsidR="00546DC4" w:rsidRPr="0091199F">
          <w:rPr>
            <w:color w:val="000099"/>
            <w:u w:val="single"/>
          </w:rPr>
          <w:t>986</w:t>
        </w:r>
      </w:hyperlink>
      <w:hyperlink r:id="rId356" w:history="1">
        <w:r w:rsidR="00546DC4" w:rsidRPr="0091199F">
          <w:rPr>
            <w:color w:val="000099"/>
            <w:u w:val="single"/>
          </w:rPr>
          <w:t>EC</w:t>
        </w:r>
      </w:hyperlink>
      <w:hyperlink r:id="rId357" w:history="1">
        <w:r w:rsidR="00546DC4" w:rsidRPr="0091199F">
          <w:rPr>
            <w:color w:val="000099"/>
            <w:u w:val="single"/>
          </w:rPr>
          <w:t>-</w:t>
        </w:r>
      </w:hyperlink>
      <w:hyperlink r:id="rId358" w:history="1">
        <w:r w:rsidR="00546DC4" w:rsidRPr="0091199F">
          <w:rPr>
            <w:color w:val="000099"/>
            <w:u w:val="single"/>
          </w:rPr>
          <w:t>B</w:t>
        </w:r>
      </w:hyperlink>
      <w:hyperlink r:id="rId359" w:history="1">
        <w:r w:rsidR="00546DC4" w:rsidRPr="0091199F">
          <w:rPr>
            <w:color w:val="000099"/>
            <w:u w:val="single"/>
          </w:rPr>
          <w:t>3</w:t>
        </w:r>
      </w:hyperlink>
      <w:hyperlink r:id="rId360" w:history="1">
        <w:r w:rsidR="00546DC4" w:rsidRPr="0091199F">
          <w:rPr>
            <w:color w:val="000099"/>
            <w:u w:val="single"/>
          </w:rPr>
          <w:t>F</w:t>
        </w:r>
      </w:hyperlink>
      <w:hyperlink r:id="rId361" w:history="1">
        <w:r w:rsidR="00546DC4" w:rsidRPr="0091199F">
          <w:rPr>
            <w:color w:val="000099"/>
            <w:u w:val="single"/>
          </w:rPr>
          <w:t>1-4</w:t>
        </w:r>
      </w:hyperlink>
      <w:hyperlink r:id="rId362" w:history="1">
        <w:r w:rsidR="00546DC4" w:rsidRPr="0091199F">
          <w:rPr>
            <w:color w:val="000099"/>
            <w:u w:val="single"/>
          </w:rPr>
          <w:t>C</w:t>
        </w:r>
      </w:hyperlink>
      <w:hyperlink r:id="rId363" w:history="1">
        <w:r w:rsidR="00546DC4" w:rsidRPr="0091199F">
          <w:rPr>
            <w:color w:val="000099"/>
            <w:u w:val="single"/>
          </w:rPr>
          <w:t>14-</w:t>
        </w:r>
      </w:hyperlink>
      <w:hyperlink r:id="rId364" w:history="1">
        <w:r w:rsidR="00546DC4" w:rsidRPr="0091199F">
          <w:rPr>
            <w:color w:val="000099"/>
            <w:u w:val="single"/>
          </w:rPr>
          <w:t>AC</w:t>
        </w:r>
      </w:hyperlink>
      <w:hyperlink r:id="rId365" w:history="1">
        <w:r w:rsidR="00546DC4" w:rsidRPr="0091199F">
          <w:rPr>
            <w:color w:val="000099"/>
            <w:u w:val="single"/>
          </w:rPr>
          <w:t>70-</w:t>
        </w:r>
      </w:hyperlink>
      <w:hyperlink r:id="rId366" w:history="1">
        <w:r w:rsidR="00546DC4" w:rsidRPr="0091199F">
          <w:rPr>
            <w:color w:val="000099"/>
            <w:u w:val="single"/>
          </w:rPr>
          <w:t>EC</w:t>
        </w:r>
      </w:hyperlink>
      <w:hyperlink r:id="rId367" w:history="1">
        <w:r w:rsidR="00546DC4" w:rsidRPr="0091199F">
          <w:rPr>
            <w:color w:val="000099"/>
            <w:u w:val="single"/>
          </w:rPr>
          <w:t>0</w:t>
        </w:r>
      </w:hyperlink>
      <w:hyperlink r:id="rId368" w:history="1">
        <w:r w:rsidR="00546DC4" w:rsidRPr="0091199F">
          <w:rPr>
            <w:color w:val="000099"/>
            <w:u w:val="single"/>
          </w:rPr>
          <w:t>EB</w:t>
        </w:r>
      </w:hyperlink>
      <w:hyperlink r:id="rId369" w:history="1">
        <w:r w:rsidR="00546DC4" w:rsidRPr="0091199F">
          <w:rPr>
            <w:color w:val="000099"/>
            <w:u w:val="single"/>
          </w:rPr>
          <w:t>8</w:t>
        </w:r>
      </w:hyperlink>
      <w:hyperlink r:id="rId370" w:history="1">
        <w:r w:rsidR="00546DC4" w:rsidRPr="0091199F">
          <w:rPr>
            <w:color w:val="000099"/>
            <w:u w:val="single"/>
          </w:rPr>
          <w:t>ED</w:t>
        </w:r>
      </w:hyperlink>
      <w:hyperlink r:id="rId371" w:history="1">
        <w:r w:rsidR="00546DC4" w:rsidRPr="0091199F">
          <w:rPr>
            <w:color w:val="000099"/>
            <w:u w:val="single"/>
          </w:rPr>
          <w:t>9</w:t>
        </w:r>
      </w:hyperlink>
      <w:hyperlink r:id="rId372" w:history="1">
        <w:r w:rsidR="00546DC4" w:rsidRPr="0091199F">
          <w:rPr>
            <w:color w:val="000099"/>
            <w:u w:val="single"/>
          </w:rPr>
          <w:t>D</w:t>
        </w:r>
      </w:hyperlink>
      <w:hyperlink r:id="rId373" w:history="1">
        <w:r w:rsidR="00546DC4" w:rsidRPr="0091199F">
          <w:rPr>
            <w:color w:val="000099"/>
            <w:u w:val="single"/>
          </w:rPr>
          <w:t>57&amp;</w:t>
        </w:r>
      </w:hyperlink>
      <w:hyperlink r:id="rId374" w:history="1">
        <w:r w:rsidR="00546DC4" w:rsidRPr="0091199F">
          <w:rPr>
            <w:color w:val="000099"/>
            <w:u w:val="single"/>
          </w:rPr>
          <w:t>displaylang</w:t>
        </w:r>
      </w:hyperlink>
      <w:hyperlink r:id="rId375" w:history="1">
        <w:r w:rsidR="00546DC4" w:rsidRPr="0091199F">
          <w:rPr>
            <w:color w:val="000099"/>
            <w:u w:val="single"/>
          </w:rPr>
          <w:t>=</w:t>
        </w:r>
      </w:hyperlink>
      <w:hyperlink r:id="rId376" w:history="1">
        <w:r w:rsidR="00546DC4" w:rsidRPr="0091199F">
          <w:rPr>
            <w:color w:val="000099"/>
            <w:u w:val="single"/>
          </w:rPr>
          <w:t>en</w:t>
        </w:r>
      </w:hyperlink>
    </w:p>
    <w:p w:rsidR="00546DC4" w:rsidRPr="0091199F" w:rsidRDefault="00FA294F" w:rsidP="00546DC4">
      <w:pPr>
        <w:widowControl/>
        <w:numPr>
          <w:ilvl w:val="0"/>
          <w:numId w:val="63"/>
        </w:numPr>
        <w:tabs>
          <w:tab w:val="left" w:pos="360"/>
          <w:tab w:val="left" w:pos="720"/>
        </w:tabs>
        <w:spacing w:after="0" w:line="240" w:lineRule="auto"/>
        <w:rPr>
          <w:color w:val="000099"/>
          <w:u w:val="single"/>
        </w:rPr>
      </w:pPr>
      <w:hyperlink r:id="rId377" w:history="1">
        <w:r w:rsidR="00546DC4" w:rsidRPr="0091199F">
          <w:rPr>
            <w:color w:val="000099"/>
            <w:u w:val="single"/>
          </w:rPr>
          <w:t>https</w:t>
        </w:r>
      </w:hyperlink>
      <w:hyperlink r:id="rId378" w:history="1">
        <w:r w:rsidR="00546DC4" w:rsidRPr="0091199F">
          <w:rPr>
            <w:color w:val="000099"/>
            <w:u w:val="single"/>
          </w:rPr>
          <w:t>://</w:t>
        </w:r>
      </w:hyperlink>
      <w:hyperlink r:id="rId379" w:history="1">
        <w:r w:rsidR="00546DC4" w:rsidRPr="0091199F">
          <w:rPr>
            <w:color w:val="000099"/>
            <w:u w:val="single"/>
          </w:rPr>
          <w:t>www</w:t>
        </w:r>
      </w:hyperlink>
      <w:hyperlink r:id="rId380" w:history="1">
        <w:r w:rsidR="00546DC4" w:rsidRPr="0091199F">
          <w:rPr>
            <w:color w:val="000099"/>
            <w:u w:val="single"/>
          </w:rPr>
          <w:t>.</w:t>
        </w:r>
      </w:hyperlink>
      <w:hyperlink r:id="rId381" w:history="1">
        <w:r w:rsidR="00546DC4" w:rsidRPr="0091199F">
          <w:rPr>
            <w:color w:val="000099"/>
            <w:u w:val="single"/>
          </w:rPr>
          <w:t>datospersonales</w:t>
        </w:r>
      </w:hyperlink>
      <w:hyperlink r:id="rId382" w:history="1">
        <w:r w:rsidR="00546DC4" w:rsidRPr="0091199F">
          <w:rPr>
            <w:color w:val="000099"/>
            <w:u w:val="single"/>
          </w:rPr>
          <w:t>.</w:t>
        </w:r>
      </w:hyperlink>
      <w:hyperlink r:id="rId383" w:history="1">
        <w:r w:rsidR="00546DC4" w:rsidRPr="0091199F">
          <w:rPr>
            <w:color w:val="000099"/>
            <w:u w:val="single"/>
          </w:rPr>
          <w:t>gub</w:t>
        </w:r>
      </w:hyperlink>
      <w:hyperlink r:id="rId384" w:history="1">
        <w:r w:rsidR="00546DC4" w:rsidRPr="0091199F">
          <w:rPr>
            <w:color w:val="000099"/>
            <w:u w:val="single"/>
          </w:rPr>
          <w:t>.</w:t>
        </w:r>
      </w:hyperlink>
      <w:hyperlink r:id="rId385" w:history="1">
        <w:r w:rsidR="00546DC4" w:rsidRPr="0091199F">
          <w:rPr>
            <w:color w:val="000099"/>
            <w:u w:val="single"/>
          </w:rPr>
          <w:t>uy</w:t>
        </w:r>
      </w:hyperlink>
      <w:hyperlink r:id="rId386" w:history="1">
        <w:r w:rsidR="00546DC4" w:rsidRPr="0091199F">
          <w:rPr>
            <w:color w:val="000099"/>
            <w:u w:val="single"/>
          </w:rPr>
          <w:t>/</w:t>
        </w:r>
      </w:hyperlink>
      <w:hyperlink r:id="rId387" w:history="1">
        <w:r w:rsidR="00546DC4" w:rsidRPr="0091199F">
          <w:rPr>
            <w:color w:val="000099"/>
            <w:u w:val="single"/>
          </w:rPr>
          <w:t>sitio</w:t>
        </w:r>
      </w:hyperlink>
      <w:hyperlink r:id="rId388" w:history="1">
        <w:r w:rsidR="00546DC4" w:rsidRPr="0091199F">
          <w:rPr>
            <w:color w:val="000099"/>
            <w:u w:val="single"/>
          </w:rPr>
          <w:t>/</w:t>
        </w:r>
      </w:hyperlink>
    </w:p>
    <w:p w:rsidR="00A77B3E" w:rsidRPr="0091199F" w:rsidRDefault="00A77B3E" w:rsidP="00814221">
      <w:pPr>
        <w:widowControl/>
        <w:jc w:val="both"/>
      </w:pPr>
    </w:p>
    <w:sectPr w:rsidR="00A77B3E" w:rsidRPr="0091199F" w:rsidSect="00AF663D">
      <w:pgSz w:w="11905" w:h="16837"/>
      <w:pgMar w:top="1440" w:right="1440" w:bottom="1440" w:left="1440" w:header="708" w:footer="708" w:gutter="0"/>
      <w:cols w:space="708"/>
      <w:noEndnote/>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
    <w:nsid w:val="00000002"/>
    <w:multiLevelType w:val="hybridMultilevel"/>
    <w:tmpl w:val="0000000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
    <w:nsid w:val="00000003"/>
    <w:multiLevelType w:val="hybridMultilevel"/>
    <w:tmpl w:val="0000000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
    <w:nsid w:val="00000004"/>
    <w:multiLevelType w:val="hybridMultilevel"/>
    <w:tmpl w:val="0000000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
    <w:nsid w:val="00000005"/>
    <w:multiLevelType w:val="hybridMultilevel"/>
    <w:tmpl w:val="0000000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
    <w:nsid w:val="00000006"/>
    <w:multiLevelType w:val="hybridMultilevel"/>
    <w:tmpl w:val="0000000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6">
    <w:nsid w:val="00000007"/>
    <w:multiLevelType w:val="hybridMultilevel"/>
    <w:tmpl w:val="0000000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7">
    <w:nsid w:val="00000008"/>
    <w:multiLevelType w:val="hybridMultilevel"/>
    <w:tmpl w:val="0000000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8">
    <w:nsid w:val="00000009"/>
    <w:multiLevelType w:val="hybridMultilevel"/>
    <w:tmpl w:val="0000000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9">
    <w:nsid w:val="0000000A"/>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0">
    <w:nsid w:val="0000000B"/>
    <w:multiLevelType w:val="hybridMultilevel"/>
    <w:tmpl w:val="0000000B"/>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1">
    <w:nsid w:val="0000000C"/>
    <w:multiLevelType w:val="hybridMultilevel"/>
    <w:tmpl w:val="0000000C"/>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2">
    <w:nsid w:val="0000000D"/>
    <w:multiLevelType w:val="hybridMultilevel"/>
    <w:tmpl w:val="0000000D"/>
    <w:lvl w:ilvl="0" w:tplc="00000000">
      <w:start w:val="1"/>
      <w:numFmt w:val="bullet"/>
      <w:lvlText w:val="●"/>
      <w:lvlJc w:val="left"/>
      <w:pPr>
        <w:tabs>
          <w:tab w:val="num" w:pos="360"/>
        </w:tabs>
        <w:ind w:left="720" w:hanging="360"/>
      </w:pPr>
      <w:rPr>
        <w:rFonts w:ascii="Cambria" w:hAnsi="Cambria"/>
        <w:b/>
        <w:i w:val="0"/>
        <w:strike w:val="0"/>
        <w:color w:val="000000"/>
        <w:sz w:val="28"/>
        <w:u w:val="none"/>
      </w:rPr>
    </w:lvl>
    <w:lvl w:ilvl="1" w:tplc="00000001">
      <w:start w:val="1"/>
      <w:numFmt w:val="bullet"/>
      <w:lvlText w:val="○"/>
      <w:lvlJc w:val="left"/>
      <w:pPr>
        <w:tabs>
          <w:tab w:val="num" w:pos="1080"/>
        </w:tabs>
        <w:ind w:left="1440" w:hanging="360"/>
      </w:pPr>
      <w:rPr>
        <w:rFonts w:ascii="Cambria" w:hAnsi="Cambria"/>
        <w:b/>
        <w:i w:val="0"/>
        <w:strike w:val="0"/>
        <w:color w:val="000000"/>
        <w:sz w:val="28"/>
        <w:u w:val="none"/>
      </w:rPr>
    </w:lvl>
    <w:lvl w:ilvl="2" w:tplc="00000002">
      <w:start w:val="1"/>
      <w:numFmt w:val="bullet"/>
      <w:lvlText w:val="■"/>
      <w:lvlJc w:val="right"/>
      <w:pPr>
        <w:tabs>
          <w:tab w:val="num" w:pos="1800"/>
        </w:tabs>
        <w:ind w:left="2160" w:hanging="180"/>
      </w:pPr>
      <w:rPr>
        <w:rFonts w:ascii="Cambria" w:hAnsi="Cambria"/>
        <w:b/>
        <w:i w:val="0"/>
        <w:strike w:val="0"/>
        <w:color w:val="000000"/>
        <w:sz w:val="28"/>
        <w:u w:val="none"/>
      </w:rPr>
    </w:lvl>
    <w:lvl w:ilvl="3" w:tplc="00000003">
      <w:start w:val="1"/>
      <w:numFmt w:val="bullet"/>
      <w:lvlText w:val="●"/>
      <w:lvlJc w:val="left"/>
      <w:pPr>
        <w:tabs>
          <w:tab w:val="num" w:pos="2520"/>
        </w:tabs>
        <w:ind w:left="2880" w:hanging="360"/>
      </w:pPr>
      <w:rPr>
        <w:rFonts w:ascii="Cambria" w:hAnsi="Cambria"/>
        <w:b/>
        <w:i w:val="0"/>
        <w:strike w:val="0"/>
        <w:color w:val="000000"/>
        <w:sz w:val="28"/>
        <w:u w:val="none"/>
      </w:rPr>
    </w:lvl>
    <w:lvl w:ilvl="4" w:tplc="00000004">
      <w:start w:val="1"/>
      <w:numFmt w:val="bullet"/>
      <w:lvlText w:val="○"/>
      <w:lvlJc w:val="left"/>
      <w:pPr>
        <w:tabs>
          <w:tab w:val="num" w:pos="3240"/>
        </w:tabs>
        <w:ind w:left="3600" w:hanging="360"/>
      </w:pPr>
      <w:rPr>
        <w:rFonts w:ascii="Cambria" w:hAnsi="Cambria"/>
        <w:b/>
        <w:i w:val="0"/>
        <w:strike w:val="0"/>
        <w:color w:val="000000"/>
        <w:sz w:val="28"/>
        <w:u w:val="none"/>
      </w:rPr>
    </w:lvl>
    <w:lvl w:ilvl="5" w:tplc="00000005">
      <w:start w:val="1"/>
      <w:numFmt w:val="bullet"/>
      <w:lvlText w:val="■"/>
      <w:lvlJc w:val="right"/>
      <w:pPr>
        <w:tabs>
          <w:tab w:val="num" w:pos="3960"/>
        </w:tabs>
        <w:ind w:left="4320" w:hanging="180"/>
      </w:pPr>
      <w:rPr>
        <w:rFonts w:ascii="Cambria" w:hAnsi="Cambria"/>
        <w:b/>
        <w:i w:val="0"/>
        <w:strike w:val="0"/>
        <w:color w:val="000000"/>
        <w:sz w:val="28"/>
        <w:u w:val="none"/>
      </w:rPr>
    </w:lvl>
    <w:lvl w:ilvl="6" w:tplc="00000006">
      <w:start w:val="1"/>
      <w:numFmt w:val="bullet"/>
      <w:lvlText w:val="●"/>
      <w:lvlJc w:val="left"/>
      <w:pPr>
        <w:tabs>
          <w:tab w:val="num" w:pos="4680"/>
        </w:tabs>
        <w:ind w:left="5040" w:hanging="360"/>
      </w:pPr>
      <w:rPr>
        <w:rFonts w:ascii="Cambria" w:hAnsi="Cambria"/>
        <w:b/>
        <w:i w:val="0"/>
        <w:strike w:val="0"/>
        <w:color w:val="000000"/>
        <w:sz w:val="28"/>
        <w:u w:val="none"/>
      </w:rPr>
    </w:lvl>
    <w:lvl w:ilvl="7" w:tplc="00000007">
      <w:start w:val="1"/>
      <w:numFmt w:val="bullet"/>
      <w:lvlText w:val="○"/>
      <w:lvlJc w:val="left"/>
      <w:pPr>
        <w:tabs>
          <w:tab w:val="num" w:pos="5400"/>
        </w:tabs>
        <w:ind w:left="5760" w:hanging="360"/>
      </w:pPr>
      <w:rPr>
        <w:rFonts w:ascii="Cambria" w:hAnsi="Cambria"/>
        <w:b/>
        <w:i w:val="0"/>
        <w:strike w:val="0"/>
        <w:color w:val="000000"/>
        <w:sz w:val="28"/>
        <w:u w:val="none"/>
      </w:rPr>
    </w:lvl>
    <w:lvl w:ilvl="8" w:tplc="00000008">
      <w:start w:val="1"/>
      <w:numFmt w:val="bullet"/>
      <w:lvlText w:val="■"/>
      <w:lvlJc w:val="right"/>
      <w:pPr>
        <w:tabs>
          <w:tab w:val="num" w:pos="6120"/>
        </w:tabs>
        <w:ind w:left="6480" w:hanging="180"/>
      </w:pPr>
      <w:rPr>
        <w:rFonts w:ascii="Cambria" w:hAnsi="Cambria"/>
        <w:b/>
        <w:i w:val="0"/>
        <w:strike w:val="0"/>
        <w:color w:val="000000"/>
        <w:sz w:val="28"/>
        <w:u w:val="none"/>
      </w:rPr>
    </w:lvl>
  </w:abstractNum>
  <w:abstractNum w:abstractNumId="13">
    <w:nsid w:val="0000000E"/>
    <w:multiLevelType w:val="hybridMultilevel"/>
    <w:tmpl w:val="0000000E"/>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4">
    <w:nsid w:val="0000000F"/>
    <w:multiLevelType w:val="hybridMultilevel"/>
    <w:tmpl w:val="0000000F"/>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5">
    <w:nsid w:val="00000010"/>
    <w:multiLevelType w:val="hybridMultilevel"/>
    <w:tmpl w:val="0000001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6">
    <w:nsid w:val="00000011"/>
    <w:multiLevelType w:val="hybridMultilevel"/>
    <w:tmpl w:val="0000001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7">
    <w:nsid w:val="00000012"/>
    <w:multiLevelType w:val="hybridMultilevel"/>
    <w:tmpl w:val="00000012"/>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18">
    <w:nsid w:val="00000013"/>
    <w:multiLevelType w:val="hybridMultilevel"/>
    <w:tmpl w:val="0000001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19">
    <w:nsid w:val="00000014"/>
    <w:multiLevelType w:val="hybridMultilevel"/>
    <w:tmpl w:val="00000014"/>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0">
    <w:nsid w:val="00000015"/>
    <w:multiLevelType w:val="hybridMultilevel"/>
    <w:tmpl w:val="0000001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1">
    <w:nsid w:val="00000016"/>
    <w:multiLevelType w:val="hybridMultilevel"/>
    <w:tmpl w:val="00000016"/>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2">
    <w:nsid w:val="00000017"/>
    <w:multiLevelType w:val="hybridMultilevel"/>
    <w:tmpl w:val="00000017"/>
    <w:lvl w:ilvl="0" w:tplc="00000000">
      <w:start w:val="1"/>
      <w:numFmt w:val="bullet"/>
      <w:lvlText w:val="●"/>
      <w:lvlJc w:val="left"/>
      <w:pPr>
        <w:tabs>
          <w:tab w:val="num" w:pos="710"/>
        </w:tabs>
        <w:ind w:left="1070" w:hanging="360"/>
      </w:pPr>
      <w:rPr>
        <w:rFonts w:ascii="Cambria" w:hAnsi="Cambria"/>
        <w:b/>
        <w:i w:val="0"/>
        <w:strike w:val="0"/>
        <w:color w:val="000000"/>
        <w:sz w:val="22"/>
        <w:u w:val="none"/>
      </w:rPr>
    </w:lvl>
    <w:lvl w:ilvl="1" w:tplc="00000001">
      <w:start w:val="1"/>
      <w:numFmt w:val="bullet"/>
      <w:lvlText w:val="○"/>
      <w:lvlJc w:val="left"/>
      <w:pPr>
        <w:tabs>
          <w:tab w:val="num" w:pos="1430"/>
        </w:tabs>
        <w:ind w:left="1790" w:hanging="360"/>
      </w:pPr>
      <w:rPr>
        <w:rFonts w:ascii="Cambria" w:hAnsi="Cambria"/>
        <w:b/>
        <w:i w:val="0"/>
        <w:strike w:val="0"/>
        <w:color w:val="000000"/>
        <w:sz w:val="22"/>
        <w:u w:val="none"/>
      </w:rPr>
    </w:lvl>
    <w:lvl w:ilvl="2" w:tplc="00000002">
      <w:start w:val="1"/>
      <w:numFmt w:val="bullet"/>
      <w:lvlText w:val="■"/>
      <w:lvlJc w:val="right"/>
      <w:pPr>
        <w:tabs>
          <w:tab w:val="num" w:pos="2150"/>
        </w:tabs>
        <w:ind w:left="2510" w:hanging="180"/>
      </w:pPr>
      <w:rPr>
        <w:rFonts w:ascii="Cambria" w:hAnsi="Cambria"/>
        <w:b/>
        <w:i w:val="0"/>
        <w:strike w:val="0"/>
        <w:color w:val="000000"/>
        <w:sz w:val="22"/>
        <w:u w:val="none"/>
      </w:rPr>
    </w:lvl>
    <w:lvl w:ilvl="3" w:tplc="00000003">
      <w:start w:val="1"/>
      <w:numFmt w:val="bullet"/>
      <w:lvlText w:val="●"/>
      <w:lvlJc w:val="left"/>
      <w:pPr>
        <w:tabs>
          <w:tab w:val="num" w:pos="2870"/>
        </w:tabs>
        <w:ind w:left="3230" w:hanging="360"/>
      </w:pPr>
      <w:rPr>
        <w:rFonts w:ascii="Cambria" w:hAnsi="Cambria"/>
        <w:b/>
        <w:i w:val="0"/>
        <w:strike w:val="0"/>
        <w:color w:val="000000"/>
        <w:sz w:val="22"/>
        <w:u w:val="none"/>
      </w:rPr>
    </w:lvl>
    <w:lvl w:ilvl="4" w:tplc="00000004">
      <w:start w:val="1"/>
      <w:numFmt w:val="bullet"/>
      <w:lvlText w:val="○"/>
      <w:lvlJc w:val="left"/>
      <w:pPr>
        <w:tabs>
          <w:tab w:val="num" w:pos="3590"/>
        </w:tabs>
        <w:ind w:left="3950" w:hanging="360"/>
      </w:pPr>
      <w:rPr>
        <w:rFonts w:ascii="Cambria" w:hAnsi="Cambria"/>
        <w:b/>
        <w:i w:val="0"/>
        <w:strike w:val="0"/>
        <w:color w:val="000000"/>
        <w:sz w:val="22"/>
        <w:u w:val="none"/>
      </w:rPr>
    </w:lvl>
    <w:lvl w:ilvl="5" w:tplc="00000005">
      <w:start w:val="1"/>
      <w:numFmt w:val="bullet"/>
      <w:lvlText w:val="■"/>
      <w:lvlJc w:val="right"/>
      <w:pPr>
        <w:tabs>
          <w:tab w:val="num" w:pos="4310"/>
        </w:tabs>
        <w:ind w:left="4670" w:hanging="180"/>
      </w:pPr>
      <w:rPr>
        <w:rFonts w:ascii="Cambria" w:hAnsi="Cambria"/>
        <w:b/>
        <w:i w:val="0"/>
        <w:strike w:val="0"/>
        <w:color w:val="000000"/>
        <w:sz w:val="22"/>
        <w:u w:val="none"/>
      </w:rPr>
    </w:lvl>
    <w:lvl w:ilvl="6" w:tplc="00000006">
      <w:start w:val="1"/>
      <w:numFmt w:val="bullet"/>
      <w:lvlText w:val="●"/>
      <w:lvlJc w:val="left"/>
      <w:pPr>
        <w:tabs>
          <w:tab w:val="num" w:pos="5030"/>
        </w:tabs>
        <w:ind w:left="5390" w:hanging="360"/>
      </w:pPr>
      <w:rPr>
        <w:rFonts w:ascii="Cambria" w:hAnsi="Cambria"/>
        <w:b/>
        <w:i w:val="0"/>
        <w:strike w:val="0"/>
        <w:color w:val="000000"/>
        <w:sz w:val="22"/>
        <w:u w:val="none"/>
      </w:rPr>
    </w:lvl>
    <w:lvl w:ilvl="7" w:tplc="00000007">
      <w:start w:val="1"/>
      <w:numFmt w:val="bullet"/>
      <w:lvlText w:val="○"/>
      <w:lvlJc w:val="left"/>
      <w:pPr>
        <w:tabs>
          <w:tab w:val="num" w:pos="5750"/>
        </w:tabs>
        <w:ind w:left="6110" w:hanging="360"/>
      </w:pPr>
      <w:rPr>
        <w:rFonts w:ascii="Cambria" w:hAnsi="Cambria"/>
        <w:b/>
        <w:i w:val="0"/>
        <w:strike w:val="0"/>
        <w:color w:val="000000"/>
        <w:sz w:val="22"/>
        <w:u w:val="none"/>
      </w:rPr>
    </w:lvl>
    <w:lvl w:ilvl="8" w:tplc="00000008">
      <w:start w:val="1"/>
      <w:numFmt w:val="bullet"/>
      <w:lvlText w:val="■"/>
      <w:lvlJc w:val="right"/>
      <w:pPr>
        <w:tabs>
          <w:tab w:val="num" w:pos="6470"/>
        </w:tabs>
        <w:ind w:left="6830" w:hanging="180"/>
      </w:pPr>
      <w:rPr>
        <w:rFonts w:ascii="Cambria" w:hAnsi="Cambria"/>
        <w:b/>
        <w:i w:val="0"/>
        <w:strike w:val="0"/>
        <w:color w:val="000000"/>
        <w:sz w:val="22"/>
        <w:u w:val="none"/>
      </w:rPr>
    </w:lvl>
  </w:abstractNum>
  <w:abstractNum w:abstractNumId="23">
    <w:nsid w:val="00000018"/>
    <w:multiLevelType w:val="hybridMultilevel"/>
    <w:tmpl w:val="00000018"/>
    <w:lvl w:ilvl="0" w:tplc="00000000">
      <w:start w:val="1"/>
      <w:numFmt w:val="bullet"/>
      <w:lvlText w:val="●"/>
      <w:lvlJc w:val="left"/>
      <w:pPr>
        <w:tabs>
          <w:tab w:val="num" w:pos="360"/>
        </w:tabs>
        <w:ind w:left="720" w:hanging="360"/>
      </w:pPr>
      <w:rPr>
        <w:rFonts w:ascii="Cambria" w:hAnsi="Cambria"/>
        <w:b/>
        <w:i w:val="0"/>
        <w:strike w:val="0"/>
        <w:color w:val="000000"/>
        <w:sz w:val="22"/>
        <w:u w:val="none"/>
      </w:rPr>
    </w:lvl>
    <w:lvl w:ilvl="1" w:tplc="00000001">
      <w:start w:val="1"/>
      <w:numFmt w:val="bullet"/>
      <w:lvlText w:val="○"/>
      <w:lvlJc w:val="left"/>
      <w:pPr>
        <w:tabs>
          <w:tab w:val="num" w:pos="1080"/>
        </w:tabs>
        <w:ind w:left="1440" w:hanging="360"/>
      </w:pPr>
      <w:rPr>
        <w:rFonts w:ascii="Cambria" w:hAnsi="Cambria"/>
        <w:b/>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i w:val="0"/>
        <w:strike w:val="0"/>
        <w:color w:val="000000"/>
        <w:sz w:val="22"/>
        <w:u w:val="none"/>
      </w:rPr>
    </w:lvl>
    <w:lvl w:ilvl="3" w:tplc="00000003">
      <w:start w:val="1"/>
      <w:numFmt w:val="bullet"/>
      <w:lvlText w:val="●"/>
      <w:lvlJc w:val="left"/>
      <w:pPr>
        <w:tabs>
          <w:tab w:val="num" w:pos="2520"/>
        </w:tabs>
        <w:ind w:left="2880" w:hanging="360"/>
      </w:pPr>
      <w:rPr>
        <w:rFonts w:ascii="Cambria" w:hAnsi="Cambria"/>
        <w:b/>
        <w:i w:val="0"/>
        <w:strike w:val="0"/>
        <w:color w:val="000000"/>
        <w:sz w:val="22"/>
        <w:u w:val="none"/>
      </w:rPr>
    </w:lvl>
    <w:lvl w:ilvl="4" w:tplc="00000004">
      <w:start w:val="1"/>
      <w:numFmt w:val="bullet"/>
      <w:lvlText w:val="○"/>
      <w:lvlJc w:val="left"/>
      <w:pPr>
        <w:tabs>
          <w:tab w:val="num" w:pos="3240"/>
        </w:tabs>
        <w:ind w:left="3600" w:hanging="360"/>
      </w:pPr>
      <w:rPr>
        <w:rFonts w:ascii="Cambria" w:hAnsi="Cambria"/>
        <w:b/>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i w:val="0"/>
        <w:strike w:val="0"/>
        <w:color w:val="000000"/>
        <w:sz w:val="22"/>
        <w:u w:val="none"/>
      </w:rPr>
    </w:lvl>
    <w:lvl w:ilvl="6" w:tplc="00000006">
      <w:start w:val="1"/>
      <w:numFmt w:val="bullet"/>
      <w:lvlText w:val="●"/>
      <w:lvlJc w:val="left"/>
      <w:pPr>
        <w:tabs>
          <w:tab w:val="num" w:pos="4680"/>
        </w:tabs>
        <w:ind w:left="5040" w:hanging="360"/>
      </w:pPr>
      <w:rPr>
        <w:rFonts w:ascii="Cambria" w:hAnsi="Cambria"/>
        <w:b/>
        <w:i w:val="0"/>
        <w:strike w:val="0"/>
        <w:color w:val="000000"/>
        <w:sz w:val="22"/>
        <w:u w:val="none"/>
      </w:rPr>
    </w:lvl>
    <w:lvl w:ilvl="7" w:tplc="00000007">
      <w:start w:val="1"/>
      <w:numFmt w:val="bullet"/>
      <w:lvlText w:val="○"/>
      <w:lvlJc w:val="left"/>
      <w:pPr>
        <w:tabs>
          <w:tab w:val="num" w:pos="5400"/>
        </w:tabs>
        <w:ind w:left="5760" w:hanging="360"/>
      </w:pPr>
      <w:rPr>
        <w:rFonts w:ascii="Cambria" w:hAnsi="Cambria"/>
        <w:b/>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i w:val="0"/>
        <w:strike w:val="0"/>
        <w:color w:val="000000"/>
        <w:sz w:val="22"/>
        <w:u w:val="none"/>
      </w:rPr>
    </w:lvl>
  </w:abstractNum>
  <w:abstractNum w:abstractNumId="24">
    <w:nsid w:val="00000019"/>
    <w:multiLevelType w:val="hybridMultilevel"/>
    <w:tmpl w:val="0000001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5">
    <w:nsid w:val="0000001A"/>
    <w:multiLevelType w:val="hybridMultilevel"/>
    <w:tmpl w:val="0000001A"/>
    <w:lvl w:ilvl="0" w:tplc="00000000">
      <w:start w:val="1"/>
      <w:numFmt w:val="bullet"/>
      <w:lvlText w:val="●"/>
      <w:lvlJc w:val="left"/>
      <w:pPr>
        <w:tabs>
          <w:tab w:val="num" w:pos="360"/>
        </w:tabs>
        <w:ind w:left="720" w:hanging="360"/>
      </w:pPr>
      <w:rPr>
        <w:rFonts w:ascii="Cambria" w:hAnsi="Cambria"/>
        <w:b/>
        <w:i w:val="0"/>
        <w:strike w:val="0"/>
        <w:color w:val="000000"/>
        <w:sz w:val="24"/>
        <w:u w:val="none"/>
      </w:rPr>
    </w:lvl>
    <w:lvl w:ilvl="1" w:tplc="00000001">
      <w:start w:val="1"/>
      <w:numFmt w:val="bullet"/>
      <w:lvlText w:val="○"/>
      <w:lvlJc w:val="left"/>
      <w:pPr>
        <w:tabs>
          <w:tab w:val="num" w:pos="1080"/>
        </w:tabs>
        <w:ind w:left="1440" w:hanging="360"/>
      </w:pPr>
      <w:rPr>
        <w:rFonts w:ascii="Cambria" w:hAnsi="Cambria"/>
        <w:b/>
        <w:i w:val="0"/>
        <w:strike w:val="0"/>
        <w:color w:val="000000"/>
        <w:sz w:val="24"/>
        <w:u w:val="none"/>
      </w:rPr>
    </w:lvl>
    <w:lvl w:ilvl="2" w:tplc="00000002">
      <w:start w:val="1"/>
      <w:numFmt w:val="bullet"/>
      <w:lvlText w:val="■"/>
      <w:lvlJc w:val="right"/>
      <w:pPr>
        <w:tabs>
          <w:tab w:val="num" w:pos="1800"/>
        </w:tabs>
        <w:ind w:left="2160" w:hanging="180"/>
      </w:pPr>
      <w:rPr>
        <w:rFonts w:ascii="Cambria" w:hAnsi="Cambria"/>
        <w:b/>
        <w:i w:val="0"/>
        <w:strike w:val="0"/>
        <w:color w:val="000000"/>
        <w:sz w:val="24"/>
        <w:u w:val="none"/>
      </w:rPr>
    </w:lvl>
    <w:lvl w:ilvl="3" w:tplc="00000003">
      <w:start w:val="1"/>
      <w:numFmt w:val="bullet"/>
      <w:lvlText w:val="●"/>
      <w:lvlJc w:val="left"/>
      <w:pPr>
        <w:tabs>
          <w:tab w:val="num" w:pos="2520"/>
        </w:tabs>
        <w:ind w:left="2880" w:hanging="360"/>
      </w:pPr>
      <w:rPr>
        <w:rFonts w:ascii="Cambria" w:hAnsi="Cambria"/>
        <w:b/>
        <w:i w:val="0"/>
        <w:strike w:val="0"/>
        <w:color w:val="000000"/>
        <w:sz w:val="24"/>
        <w:u w:val="none"/>
      </w:rPr>
    </w:lvl>
    <w:lvl w:ilvl="4" w:tplc="00000004">
      <w:start w:val="1"/>
      <w:numFmt w:val="bullet"/>
      <w:lvlText w:val="○"/>
      <w:lvlJc w:val="left"/>
      <w:pPr>
        <w:tabs>
          <w:tab w:val="num" w:pos="3240"/>
        </w:tabs>
        <w:ind w:left="3600" w:hanging="360"/>
      </w:pPr>
      <w:rPr>
        <w:rFonts w:ascii="Cambria" w:hAnsi="Cambria"/>
        <w:b/>
        <w:i w:val="0"/>
        <w:strike w:val="0"/>
        <w:color w:val="000000"/>
        <w:sz w:val="24"/>
        <w:u w:val="none"/>
      </w:rPr>
    </w:lvl>
    <w:lvl w:ilvl="5" w:tplc="00000005">
      <w:start w:val="1"/>
      <w:numFmt w:val="bullet"/>
      <w:lvlText w:val="■"/>
      <w:lvlJc w:val="right"/>
      <w:pPr>
        <w:tabs>
          <w:tab w:val="num" w:pos="3960"/>
        </w:tabs>
        <w:ind w:left="4320" w:hanging="180"/>
      </w:pPr>
      <w:rPr>
        <w:rFonts w:ascii="Cambria" w:hAnsi="Cambria"/>
        <w:b/>
        <w:i w:val="0"/>
        <w:strike w:val="0"/>
        <w:color w:val="000000"/>
        <w:sz w:val="24"/>
        <w:u w:val="none"/>
      </w:rPr>
    </w:lvl>
    <w:lvl w:ilvl="6" w:tplc="00000006">
      <w:start w:val="1"/>
      <w:numFmt w:val="bullet"/>
      <w:lvlText w:val="●"/>
      <w:lvlJc w:val="left"/>
      <w:pPr>
        <w:tabs>
          <w:tab w:val="num" w:pos="4680"/>
        </w:tabs>
        <w:ind w:left="5040" w:hanging="360"/>
      </w:pPr>
      <w:rPr>
        <w:rFonts w:ascii="Cambria" w:hAnsi="Cambria"/>
        <w:b/>
        <w:i w:val="0"/>
        <w:strike w:val="0"/>
        <w:color w:val="000000"/>
        <w:sz w:val="24"/>
        <w:u w:val="none"/>
      </w:rPr>
    </w:lvl>
    <w:lvl w:ilvl="7" w:tplc="00000007">
      <w:start w:val="1"/>
      <w:numFmt w:val="bullet"/>
      <w:lvlText w:val="○"/>
      <w:lvlJc w:val="left"/>
      <w:pPr>
        <w:tabs>
          <w:tab w:val="num" w:pos="5400"/>
        </w:tabs>
        <w:ind w:left="5760" w:hanging="360"/>
      </w:pPr>
      <w:rPr>
        <w:rFonts w:ascii="Cambria" w:hAnsi="Cambria"/>
        <w:b/>
        <w:i w:val="0"/>
        <w:strike w:val="0"/>
        <w:color w:val="000000"/>
        <w:sz w:val="24"/>
        <w:u w:val="none"/>
      </w:rPr>
    </w:lvl>
    <w:lvl w:ilvl="8" w:tplc="00000008">
      <w:start w:val="1"/>
      <w:numFmt w:val="bullet"/>
      <w:lvlText w:val="■"/>
      <w:lvlJc w:val="right"/>
      <w:pPr>
        <w:tabs>
          <w:tab w:val="num" w:pos="6120"/>
        </w:tabs>
        <w:ind w:left="6480" w:hanging="180"/>
      </w:pPr>
      <w:rPr>
        <w:rFonts w:ascii="Cambria" w:hAnsi="Cambria"/>
        <w:b/>
        <w:i w:val="0"/>
        <w:strike w:val="0"/>
        <w:color w:val="000000"/>
        <w:sz w:val="24"/>
        <w:u w:val="none"/>
      </w:rPr>
    </w:lvl>
  </w:abstractNum>
  <w:abstractNum w:abstractNumId="26">
    <w:nsid w:val="0000001B"/>
    <w:multiLevelType w:val="hybridMultilevel"/>
    <w:tmpl w:val="0000001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7">
    <w:nsid w:val="0000001C"/>
    <w:multiLevelType w:val="hybridMultilevel"/>
    <w:tmpl w:val="0000001C"/>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8">
    <w:nsid w:val="0000001D"/>
    <w:multiLevelType w:val="hybridMultilevel"/>
    <w:tmpl w:val="0000001D"/>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29">
    <w:nsid w:val="0000001E"/>
    <w:multiLevelType w:val="hybridMultilevel"/>
    <w:tmpl w:val="0000001E"/>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0">
    <w:nsid w:val="0000001F"/>
    <w:multiLevelType w:val="hybridMultilevel"/>
    <w:tmpl w:val="0000001F"/>
    <w:lvl w:ilvl="0" w:tplc="00000000">
      <w:start w:val="1"/>
      <w:numFmt w:val="decimal"/>
      <w:lvlText w:val="%1."/>
      <w:lvlJc w:val="left"/>
      <w:pPr>
        <w:tabs>
          <w:tab w:val="num" w:pos="360"/>
        </w:tabs>
        <w:ind w:left="720" w:hanging="360"/>
      </w:pPr>
      <w:rPr>
        <w:rFonts w:ascii="Cambria" w:hAnsi="Cambria" w:cs="Cambria"/>
        <w:b/>
        <w:bCs/>
        <w:i w:val="0"/>
        <w:iCs w:val="0"/>
        <w:strike w:val="0"/>
        <w:color w:val="000000"/>
        <w:sz w:val="28"/>
        <w:szCs w:val="28"/>
        <w:u w:val="none"/>
      </w:rPr>
    </w:lvl>
    <w:lvl w:ilvl="1" w:tplc="00000001">
      <w:start w:val="1"/>
      <w:numFmt w:val="lowerLetter"/>
      <w:lvlText w:val="%2."/>
      <w:lvlJc w:val="left"/>
      <w:pPr>
        <w:tabs>
          <w:tab w:val="num" w:pos="1080"/>
        </w:tabs>
        <w:ind w:left="1440" w:hanging="360"/>
      </w:pPr>
      <w:rPr>
        <w:rFonts w:ascii="Cambria" w:hAnsi="Cambria" w:cs="Cambria"/>
        <w:b/>
        <w:bCs/>
        <w:i w:val="0"/>
        <w:iCs w:val="0"/>
        <w:strike w:val="0"/>
        <w:color w:val="000000"/>
        <w:sz w:val="28"/>
        <w:szCs w:val="28"/>
        <w:u w:val="none"/>
      </w:rPr>
    </w:lvl>
    <w:lvl w:ilvl="2" w:tplc="00000002">
      <w:start w:val="1"/>
      <w:numFmt w:val="lowerRoman"/>
      <w:lvlText w:val="%3."/>
      <w:lvlJc w:val="right"/>
      <w:pPr>
        <w:tabs>
          <w:tab w:val="num" w:pos="1800"/>
        </w:tabs>
        <w:ind w:left="2160" w:hanging="180"/>
      </w:pPr>
      <w:rPr>
        <w:rFonts w:ascii="Cambria" w:hAnsi="Cambria" w:cs="Cambria"/>
        <w:b/>
        <w:bCs/>
        <w:i w:val="0"/>
        <w:iCs w:val="0"/>
        <w:strike w:val="0"/>
        <w:color w:val="000000"/>
        <w:sz w:val="28"/>
        <w:szCs w:val="28"/>
        <w:u w:val="none"/>
      </w:rPr>
    </w:lvl>
    <w:lvl w:ilvl="3" w:tplc="00000003">
      <w:start w:val="1"/>
      <w:numFmt w:val="decimal"/>
      <w:lvlText w:val="%4."/>
      <w:lvlJc w:val="left"/>
      <w:pPr>
        <w:tabs>
          <w:tab w:val="num" w:pos="2520"/>
        </w:tabs>
        <w:ind w:left="2880" w:hanging="360"/>
      </w:pPr>
      <w:rPr>
        <w:rFonts w:ascii="Cambria" w:hAnsi="Cambria" w:cs="Cambria"/>
        <w:b/>
        <w:bCs/>
        <w:i w:val="0"/>
        <w:iCs w:val="0"/>
        <w:strike w:val="0"/>
        <w:color w:val="000000"/>
        <w:sz w:val="28"/>
        <w:szCs w:val="28"/>
        <w:u w:val="none"/>
      </w:rPr>
    </w:lvl>
    <w:lvl w:ilvl="4" w:tplc="00000004">
      <w:start w:val="1"/>
      <w:numFmt w:val="lowerLetter"/>
      <w:lvlText w:val="%5."/>
      <w:lvlJc w:val="left"/>
      <w:pPr>
        <w:tabs>
          <w:tab w:val="num" w:pos="3240"/>
        </w:tabs>
        <w:ind w:left="3600" w:hanging="360"/>
      </w:pPr>
      <w:rPr>
        <w:rFonts w:ascii="Cambria" w:hAnsi="Cambria" w:cs="Cambria"/>
        <w:b/>
        <w:bCs/>
        <w:i w:val="0"/>
        <w:iCs w:val="0"/>
        <w:strike w:val="0"/>
        <w:color w:val="000000"/>
        <w:sz w:val="28"/>
        <w:szCs w:val="28"/>
        <w:u w:val="none"/>
      </w:rPr>
    </w:lvl>
    <w:lvl w:ilvl="5" w:tplc="00000005">
      <w:start w:val="1"/>
      <w:numFmt w:val="lowerRoman"/>
      <w:lvlText w:val="%6."/>
      <w:lvlJc w:val="right"/>
      <w:pPr>
        <w:tabs>
          <w:tab w:val="num" w:pos="3960"/>
        </w:tabs>
        <w:ind w:left="4320" w:hanging="180"/>
      </w:pPr>
      <w:rPr>
        <w:rFonts w:ascii="Cambria" w:hAnsi="Cambria" w:cs="Cambria"/>
        <w:b/>
        <w:bCs/>
        <w:i w:val="0"/>
        <w:iCs w:val="0"/>
        <w:strike w:val="0"/>
        <w:color w:val="000000"/>
        <w:sz w:val="28"/>
        <w:szCs w:val="28"/>
        <w:u w:val="none"/>
      </w:rPr>
    </w:lvl>
    <w:lvl w:ilvl="6" w:tplc="00000006">
      <w:start w:val="1"/>
      <w:numFmt w:val="decimal"/>
      <w:lvlText w:val="%7."/>
      <w:lvlJc w:val="left"/>
      <w:pPr>
        <w:tabs>
          <w:tab w:val="num" w:pos="4680"/>
        </w:tabs>
        <w:ind w:left="5040" w:hanging="360"/>
      </w:pPr>
      <w:rPr>
        <w:rFonts w:ascii="Cambria" w:hAnsi="Cambria" w:cs="Cambria"/>
        <w:b/>
        <w:bCs/>
        <w:i w:val="0"/>
        <w:iCs w:val="0"/>
        <w:strike w:val="0"/>
        <w:color w:val="000000"/>
        <w:sz w:val="28"/>
        <w:szCs w:val="28"/>
        <w:u w:val="none"/>
      </w:rPr>
    </w:lvl>
    <w:lvl w:ilvl="7" w:tplc="00000007">
      <w:start w:val="1"/>
      <w:numFmt w:val="lowerLetter"/>
      <w:lvlText w:val="%8."/>
      <w:lvlJc w:val="left"/>
      <w:pPr>
        <w:tabs>
          <w:tab w:val="num" w:pos="5400"/>
        </w:tabs>
        <w:ind w:left="5760" w:hanging="360"/>
      </w:pPr>
      <w:rPr>
        <w:rFonts w:ascii="Cambria" w:hAnsi="Cambria" w:cs="Cambria"/>
        <w:b/>
        <w:bCs/>
        <w:i w:val="0"/>
        <w:iCs w:val="0"/>
        <w:strike w:val="0"/>
        <w:color w:val="000000"/>
        <w:sz w:val="28"/>
        <w:szCs w:val="28"/>
        <w:u w:val="none"/>
      </w:rPr>
    </w:lvl>
    <w:lvl w:ilvl="8" w:tplc="00000008">
      <w:start w:val="1"/>
      <w:numFmt w:val="lowerRoman"/>
      <w:lvlText w:val="%9."/>
      <w:lvlJc w:val="right"/>
      <w:pPr>
        <w:tabs>
          <w:tab w:val="num" w:pos="6120"/>
        </w:tabs>
        <w:ind w:left="6480" w:hanging="180"/>
      </w:pPr>
      <w:rPr>
        <w:rFonts w:ascii="Cambria" w:hAnsi="Cambria" w:cs="Cambria"/>
        <w:b/>
        <w:bCs/>
        <w:i w:val="0"/>
        <w:iCs w:val="0"/>
        <w:strike w:val="0"/>
        <w:color w:val="000000"/>
        <w:sz w:val="28"/>
        <w:szCs w:val="28"/>
        <w:u w:val="none"/>
      </w:rPr>
    </w:lvl>
  </w:abstractNum>
  <w:abstractNum w:abstractNumId="31">
    <w:nsid w:val="00000020"/>
    <w:multiLevelType w:val="hybridMultilevel"/>
    <w:tmpl w:val="00000020"/>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2">
    <w:nsid w:val="00000021"/>
    <w:multiLevelType w:val="hybridMultilevel"/>
    <w:tmpl w:val="00000021"/>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3">
    <w:nsid w:val="00000022"/>
    <w:multiLevelType w:val="hybridMultilevel"/>
    <w:tmpl w:val="0000002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4">
    <w:nsid w:val="00000023"/>
    <w:multiLevelType w:val="hybridMultilevel"/>
    <w:tmpl w:val="00000023"/>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5">
    <w:nsid w:val="00000024"/>
    <w:multiLevelType w:val="hybridMultilevel"/>
    <w:tmpl w:val="00000024"/>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6">
    <w:nsid w:val="00000025"/>
    <w:multiLevelType w:val="hybridMultilevel"/>
    <w:tmpl w:val="00000025"/>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7">
    <w:nsid w:val="00000026"/>
    <w:multiLevelType w:val="hybridMultilevel"/>
    <w:tmpl w:val="00000026"/>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8">
    <w:nsid w:val="00000027"/>
    <w:multiLevelType w:val="hybridMultilevel"/>
    <w:tmpl w:val="00000027"/>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39">
    <w:nsid w:val="00000028"/>
    <w:multiLevelType w:val="hybridMultilevel"/>
    <w:tmpl w:val="00000028"/>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0">
    <w:nsid w:val="00000029"/>
    <w:multiLevelType w:val="hybridMultilevel"/>
    <w:tmpl w:val="00000029"/>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1">
    <w:nsid w:val="0000002A"/>
    <w:multiLevelType w:val="hybridMultilevel"/>
    <w:tmpl w:val="0000002A"/>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2">
    <w:nsid w:val="0000002B"/>
    <w:multiLevelType w:val="hybridMultilevel"/>
    <w:tmpl w:val="0000002B"/>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43">
    <w:nsid w:val="0000002C"/>
    <w:multiLevelType w:val="hybridMultilevel"/>
    <w:tmpl w:val="0000002C"/>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4">
    <w:nsid w:val="0000002D"/>
    <w:multiLevelType w:val="hybridMultilevel"/>
    <w:tmpl w:val="0000002D"/>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5">
    <w:nsid w:val="0000002E"/>
    <w:multiLevelType w:val="hybridMultilevel"/>
    <w:tmpl w:val="0000002E"/>
    <w:lvl w:ilvl="0" w:tplc="00000000">
      <w:start w:val="1"/>
      <w:numFmt w:val="decimal"/>
      <w:lvlText w:val="%1."/>
      <w:lvlJc w:val="left"/>
      <w:pPr>
        <w:tabs>
          <w:tab w:val="num" w:pos="360"/>
        </w:tabs>
        <w:ind w:left="720" w:hanging="360"/>
      </w:pPr>
      <w:rPr>
        <w:rFonts w:ascii="Arial" w:hAnsi="Arial" w:cs="Arial"/>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Arial" w:hAnsi="Arial" w:cs="Arial"/>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Arial" w:hAnsi="Arial" w:cs="Arial"/>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Arial" w:hAnsi="Arial" w:cs="Arial"/>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Arial" w:hAnsi="Arial" w:cs="Arial"/>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Arial" w:hAnsi="Arial" w:cs="Arial"/>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Arial" w:hAnsi="Arial" w:cs="Arial"/>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Arial" w:hAnsi="Arial" w:cs="Arial"/>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Arial" w:hAnsi="Arial" w:cs="Arial"/>
        <w:b w:val="0"/>
        <w:bCs w:val="0"/>
        <w:i w:val="0"/>
        <w:iCs w:val="0"/>
        <w:strike w:val="0"/>
        <w:color w:val="000000"/>
        <w:sz w:val="22"/>
        <w:szCs w:val="22"/>
        <w:u w:val="none"/>
      </w:rPr>
    </w:lvl>
  </w:abstractNum>
  <w:abstractNum w:abstractNumId="46">
    <w:nsid w:val="0000002F"/>
    <w:multiLevelType w:val="hybridMultilevel"/>
    <w:tmpl w:val="0000002F"/>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7">
    <w:nsid w:val="00000030"/>
    <w:multiLevelType w:val="hybridMultilevel"/>
    <w:tmpl w:val="00000030"/>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8">
    <w:nsid w:val="00000031"/>
    <w:multiLevelType w:val="hybridMultilevel"/>
    <w:tmpl w:val="00000031"/>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49">
    <w:nsid w:val="00000032"/>
    <w:multiLevelType w:val="hybridMultilevel"/>
    <w:tmpl w:val="00000032"/>
    <w:lvl w:ilvl="0" w:tplc="00000000">
      <w:start w:val="1"/>
      <w:numFmt w:val="bullet"/>
      <w:lvlText w:val="●"/>
      <w:lvlJc w:val="left"/>
      <w:pPr>
        <w:tabs>
          <w:tab w:val="num" w:pos="360"/>
        </w:tabs>
        <w:ind w:left="720" w:hanging="360"/>
      </w:pPr>
      <w:rPr>
        <w:rFonts w:ascii="Cambria" w:hAnsi="Cambria"/>
        <w:b w:val="0"/>
        <w:i w:val="0"/>
        <w:strike w:val="0"/>
        <w:color w:val="000000"/>
        <w:sz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abstractNum w:abstractNumId="50">
    <w:nsid w:val="00000033"/>
    <w:multiLevelType w:val="hybridMultilevel"/>
    <w:tmpl w:val="00000033"/>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1">
    <w:nsid w:val="00000034"/>
    <w:multiLevelType w:val="hybridMultilevel"/>
    <w:tmpl w:val="00000034"/>
    <w:lvl w:ilvl="0" w:tplc="00000000">
      <w:start w:val="1"/>
      <w:numFmt w:val="bullet"/>
      <w:lvlText w:val="●"/>
      <w:lvlJc w:val="left"/>
      <w:pPr>
        <w:tabs>
          <w:tab w:val="num" w:pos="360"/>
        </w:tabs>
        <w:ind w:left="720" w:hanging="360"/>
      </w:pPr>
      <w:rPr>
        <w:rFonts w:ascii="Courier New" w:hAnsi="Courier New"/>
        <w:b w:val="0"/>
        <w:i w:val="0"/>
        <w:strike w:val="0"/>
        <w:color w:val="000000"/>
        <w:sz w:val="22"/>
        <w:u w:val="none"/>
      </w:rPr>
    </w:lvl>
    <w:lvl w:ilvl="1" w:tplc="00000001">
      <w:start w:val="1"/>
      <w:numFmt w:val="bullet"/>
      <w:lvlText w:val="○"/>
      <w:lvlJc w:val="left"/>
      <w:pPr>
        <w:tabs>
          <w:tab w:val="num" w:pos="1080"/>
        </w:tabs>
        <w:ind w:left="1440" w:hanging="360"/>
      </w:pPr>
      <w:rPr>
        <w:rFonts w:ascii="Courier New" w:hAnsi="Courier New"/>
        <w:b w:val="0"/>
        <w:i w:val="0"/>
        <w:strike w:val="0"/>
        <w:color w:val="000000"/>
        <w:sz w:val="22"/>
        <w:u w:val="none"/>
      </w:rPr>
    </w:lvl>
    <w:lvl w:ilvl="2" w:tplc="00000002">
      <w:start w:val="1"/>
      <w:numFmt w:val="bullet"/>
      <w:lvlText w:val="■"/>
      <w:lvlJc w:val="right"/>
      <w:pPr>
        <w:tabs>
          <w:tab w:val="num" w:pos="1800"/>
        </w:tabs>
        <w:ind w:left="2160" w:hanging="180"/>
      </w:pPr>
      <w:rPr>
        <w:rFonts w:ascii="Courier New" w:hAnsi="Courier New"/>
        <w:b w:val="0"/>
        <w:i w:val="0"/>
        <w:strike w:val="0"/>
        <w:color w:val="000000"/>
        <w:sz w:val="22"/>
        <w:u w:val="none"/>
      </w:rPr>
    </w:lvl>
    <w:lvl w:ilvl="3" w:tplc="00000003">
      <w:start w:val="1"/>
      <w:numFmt w:val="bullet"/>
      <w:lvlText w:val="●"/>
      <w:lvlJc w:val="left"/>
      <w:pPr>
        <w:tabs>
          <w:tab w:val="num" w:pos="2520"/>
        </w:tabs>
        <w:ind w:left="2880" w:hanging="360"/>
      </w:pPr>
      <w:rPr>
        <w:rFonts w:ascii="Courier New" w:hAnsi="Courier New"/>
        <w:b w:val="0"/>
        <w:i w:val="0"/>
        <w:strike w:val="0"/>
        <w:color w:val="000000"/>
        <w:sz w:val="22"/>
        <w:u w:val="none"/>
      </w:rPr>
    </w:lvl>
    <w:lvl w:ilvl="4" w:tplc="00000004">
      <w:start w:val="1"/>
      <w:numFmt w:val="bullet"/>
      <w:lvlText w:val="○"/>
      <w:lvlJc w:val="left"/>
      <w:pPr>
        <w:tabs>
          <w:tab w:val="num" w:pos="3240"/>
        </w:tabs>
        <w:ind w:left="3600" w:hanging="360"/>
      </w:pPr>
      <w:rPr>
        <w:rFonts w:ascii="Courier New" w:hAnsi="Courier New"/>
        <w:b w:val="0"/>
        <w:i w:val="0"/>
        <w:strike w:val="0"/>
        <w:color w:val="000000"/>
        <w:sz w:val="22"/>
        <w:u w:val="none"/>
      </w:rPr>
    </w:lvl>
    <w:lvl w:ilvl="5" w:tplc="00000005">
      <w:start w:val="1"/>
      <w:numFmt w:val="bullet"/>
      <w:lvlText w:val="■"/>
      <w:lvlJc w:val="right"/>
      <w:pPr>
        <w:tabs>
          <w:tab w:val="num" w:pos="3960"/>
        </w:tabs>
        <w:ind w:left="4320" w:hanging="180"/>
      </w:pPr>
      <w:rPr>
        <w:rFonts w:ascii="Courier New" w:hAnsi="Courier New"/>
        <w:b w:val="0"/>
        <w:i w:val="0"/>
        <w:strike w:val="0"/>
        <w:color w:val="000000"/>
        <w:sz w:val="22"/>
        <w:u w:val="none"/>
      </w:rPr>
    </w:lvl>
    <w:lvl w:ilvl="6" w:tplc="00000006">
      <w:start w:val="1"/>
      <w:numFmt w:val="bullet"/>
      <w:lvlText w:val="●"/>
      <w:lvlJc w:val="left"/>
      <w:pPr>
        <w:tabs>
          <w:tab w:val="num" w:pos="4680"/>
        </w:tabs>
        <w:ind w:left="5040" w:hanging="360"/>
      </w:pPr>
      <w:rPr>
        <w:rFonts w:ascii="Courier New" w:hAnsi="Courier New"/>
        <w:b w:val="0"/>
        <w:i w:val="0"/>
        <w:strike w:val="0"/>
        <w:color w:val="000000"/>
        <w:sz w:val="22"/>
        <w:u w:val="none"/>
      </w:rPr>
    </w:lvl>
    <w:lvl w:ilvl="7" w:tplc="00000007">
      <w:start w:val="1"/>
      <w:numFmt w:val="bullet"/>
      <w:lvlText w:val="○"/>
      <w:lvlJc w:val="left"/>
      <w:pPr>
        <w:tabs>
          <w:tab w:val="num" w:pos="5400"/>
        </w:tabs>
        <w:ind w:left="5760" w:hanging="360"/>
      </w:pPr>
      <w:rPr>
        <w:rFonts w:ascii="Courier New" w:hAnsi="Courier New"/>
        <w:b w:val="0"/>
        <w:i w:val="0"/>
        <w:strike w:val="0"/>
        <w:color w:val="000000"/>
        <w:sz w:val="22"/>
        <w:u w:val="none"/>
      </w:rPr>
    </w:lvl>
    <w:lvl w:ilvl="8" w:tplc="00000008">
      <w:start w:val="1"/>
      <w:numFmt w:val="bullet"/>
      <w:lvlText w:val="■"/>
      <w:lvlJc w:val="right"/>
      <w:pPr>
        <w:tabs>
          <w:tab w:val="num" w:pos="6120"/>
        </w:tabs>
        <w:ind w:left="6480" w:hanging="180"/>
      </w:pPr>
      <w:rPr>
        <w:rFonts w:ascii="Courier New" w:hAnsi="Courier New"/>
        <w:b w:val="0"/>
        <w:i w:val="0"/>
        <w:strike w:val="0"/>
        <w:color w:val="000000"/>
        <w:sz w:val="22"/>
        <w:u w:val="none"/>
      </w:rPr>
    </w:lvl>
  </w:abstractNum>
  <w:abstractNum w:abstractNumId="52">
    <w:nsid w:val="00000035"/>
    <w:multiLevelType w:val="hybridMultilevel"/>
    <w:tmpl w:val="00000035"/>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3">
    <w:nsid w:val="00000036"/>
    <w:multiLevelType w:val="hybridMultilevel"/>
    <w:tmpl w:val="00000036"/>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4">
    <w:nsid w:val="00000037"/>
    <w:multiLevelType w:val="hybridMultilevel"/>
    <w:tmpl w:val="00000037"/>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5">
    <w:nsid w:val="00000038"/>
    <w:multiLevelType w:val="hybridMultilevel"/>
    <w:tmpl w:val="00000038"/>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6">
    <w:nsid w:val="00000039"/>
    <w:multiLevelType w:val="hybridMultilevel"/>
    <w:tmpl w:val="00000039"/>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7">
    <w:nsid w:val="0000003A"/>
    <w:multiLevelType w:val="hybridMultilevel"/>
    <w:tmpl w:val="0000003A"/>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8">
    <w:nsid w:val="0000003B"/>
    <w:multiLevelType w:val="hybridMultilevel"/>
    <w:tmpl w:val="0000003B"/>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59">
    <w:nsid w:val="0000003C"/>
    <w:multiLevelType w:val="hybridMultilevel"/>
    <w:tmpl w:val="0000003C"/>
    <w:lvl w:ilvl="0" w:tplc="00000000">
      <w:start w:val="1"/>
      <w:numFmt w:val="bullet"/>
      <w:lvlText w:val="●"/>
      <w:lvlJc w:val="left"/>
      <w:pPr>
        <w:tabs>
          <w:tab w:val="num" w:pos="360"/>
        </w:tabs>
        <w:ind w:left="720" w:hanging="360"/>
      </w:pPr>
      <w:rPr>
        <w:rFonts w:ascii="Arial" w:hAnsi="Arial"/>
        <w:b w:val="0"/>
        <w:i w:val="0"/>
        <w:strike w:val="0"/>
        <w:color w:val="000000"/>
        <w:sz w:val="22"/>
        <w:u w:val="none"/>
      </w:rPr>
    </w:lvl>
    <w:lvl w:ilvl="1" w:tplc="00000001">
      <w:start w:val="1"/>
      <w:numFmt w:val="bullet"/>
      <w:lvlText w:val="○"/>
      <w:lvlJc w:val="left"/>
      <w:pPr>
        <w:tabs>
          <w:tab w:val="num" w:pos="1080"/>
        </w:tabs>
        <w:ind w:left="1440" w:hanging="360"/>
      </w:pPr>
      <w:rPr>
        <w:rFonts w:ascii="Arial" w:hAnsi="Arial"/>
        <w:b w:val="0"/>
        <w:i w:val="0"/>
        <w:strike w:val="0"/>
        <w:color w:val="000000"/>
        <w:sz w:val="22"/>
        <w:u w:val="none"/>
      </w:rPr>
    </w:lvl>
    <w:lvl w:ilvl="2" w:tplc="00000002">
      <w:start w:val="1"/>
      <w:numFmt w:val="bullet"/>
      <w:lvlText w:val="■"/>
      <w:lvlJc w:val="right"/>
      <w:pPr>
        <w:tabs>
          <w:tab w:val="num" w:pos="1800"/>
        </w:tabs>
        <w:ind w:left="2160" w:hanging="180"/>
      </w:pPr>
      <w:rPr>
        <w:rFonts w:ascii="Arial" w:hAnsi="Arial"/>
        <w:b w:val="0"/>
        <w:i w:val="0"/>
        <w:strike w:val="0"/>
        <w:color w:val="000000"/>
        <w:sz w:val="22"/>
        <w:u w:val="none"/>
      </w:rPr>
    </w:lvl>
    <w:lvl w:ilvl="3" w:tplc="00000003">
      <w:start w:val="1"/>
      <w:numFmt w:val="bullet"/>
      <w:lvlText w:val="●"/>
      <w:lvlJc w:val="left"/>
      <w:pPr>
        <w:tabs>
          <w:tab w:val="num" w:pos="2520"/>
        </w:tabs>
        <w:ind w:left="2880" w:hanging="360"/>
      </w:pPr>
      <w:rPr>
        <w:rFonts w:ascii="Arial" w:hAnsi="Arial"/>
        <w:b w:val="0"/>
        <w:i w:val="0"/>
        <w:strike w:val="0"/>
        <w:color w:val="000000"/>
        <w:sz w:val="22"/>
        <w:u w:val="none"/>
      </w:rPr>
    </w:lvl>
    <w:lvl w:ilvl="4" w:tplc="00000004">
      <w:start w:val="1"/>
      <w:numFmt w:val="bullet"/>
      <w:lvlText w:val="○"/>
      <w:lvlJc w:val="left"/>
      <w:pPr>
        <w:tabs>
          <w:tab w:val="num" w:pos="3240"/>
        </w:tabs>
        <w:ind w:left="3600" w:hanging="360"/>
      </w:pPr>
      <w:rPr>
        <w:rFonts w:ascii="Arial" w:hAnsi="Arial"/>
        <w:b w:val="0"/>
        <w:i w:val="0"/>
        <w:strike w:val="0"/>
        <w:color w:val="000000"/>
        <w:sz w:val="22"/>
        <w:u w:val="none"/>
      </w:rPr>
    </w:lvl>
    <w:lvl w:ilvl="5" w:tplc="00000005">
      <w:start w:val="1"/>
      <w:numFmt w:val="bullet"/>
      <w:lvlText w:val="■"/>
      <w:lvlJc w:val="right"/>
      <w:pPr>
        <w:tabs>
          <w:tab w:val="num" w:pos="3960"/>
        </w:tabs>
        <w:ind w:left="4320" w:hanging="180"/>
      </w:pPr>
      <w:rPr>
        <w:rFonts w:ascii="Arial" w:hAnsi="Arial"/>
        <w:b w:val="0"/>
        <w:i w:val="0"/>
        <w:strike w:val="0"/>
        <w:color w:val="000000"/>
        <w:sz w:val="22"/>
        <w:u w:val="none"/>
      </w:rPr>
    </w:lvl>
    <w:lvl w:ilvl="6" w:tplc="00000006">
      <w:start w:val="1"/>
      <w:numFmt w:val="bullet"/>
      <w:lvlText w:val="●"/>
      <w:lvlJc w:val="left"/>
      <w:pPr>
        <w:tabs>
          <w:tab w:val="num" w:pos="4680"/>
        </w:tabs>
        <w:ind w:left="5040" w:hanging="360"/>
      </w:pPr>
      <w:rPr>
        <w:rFonts w:ascii="Arial" w:hAnsi="Arial"/>
        <w:b w:val="0"/>
        <w:i w:val="0"/>
        <w:strike w:val="0"/>
        <w:color w:val="000000"/>
        <w:sz w:val="22"/>
        <w:u w:val="none"/>
      </w:rPr>
    </w:lvl>
    <w:lvl w:ilvl="7" w:tplc="00000007">
      <w:start w:val="1"/>
      <w:numFmt w:val="bullet"/>
      <w:lvlText w:val="○"/>
      <w:lvlJc w:val="left"/>
      <w:pPr>
        <w:tabs>
          <w:tab w:val="num" w:pos="5400"/>
        </w:tabs>
        <w:ind w:left="5760" w:hanging="360"/>
      </w:pPr>
      <w:rPr>
        <w:rFonts w:ascii="Arial" w:hAnsi="Arial"/>
        <w:b w:val="0"/>
        <w:i w:val="0"/>
        <w:strike w:val="0"/>
        <w:color w:val="000000"/>
        <w:sz w:val="22"/>
        <w:u w:val="none"/>
      </w:rPr>
    </w:lvl>
    <w:lvl w:ilvl="8" w:tplc="00000008">
      <w:start w:val="1"/>
      <w:numFmt w:val="bullet"/>
      <w:lvlText w:val="■"/>
      <w:lvlJc w:val="right"/>
      <w:pPr>
        <w:tabs>
          <w:tab w:val="num" w:pos="6120"/>
        </w:tabs>
        <w:ind w:left="6480" w:hanging="180"/>
      </w:pPr>
      <w:rPr>
        <w:rFonts w:ascii="Arial" w:hAnsi="Arial"/>
        <w:b w:val="0"/>
        <w:i w:val="0"/>
        <w:strike w:val="0"/>
        <w:color w:val="000000"/>
        <w:sz w:val="22"/>
        <w:u w:val="none"/>
      </w:rPr>
    </w:lvl>
  </w:abstractNum>
  <w:abstractNum w:abstractNumId="60">
    <w:nsid w:val="0000003D"/>
    <w:multiLevelType w:val="hybridMultilevel"/>
    <w:tmpl w:val="0000003D"/>
    <w:lvl w:ilvl="0" w:tplc="00000000">
      <w:start w:val="1"/>
      <w:numFmt w:val="upperLetter"/>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1">
    <w:nsid w:val="0000003E"/>
    <w:multiLevelType w:val="hybridMultilevel"/>
    <w:tmpl w:val="0000003E"/>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lowerLetter"/>
      <w:lvlText w:val="%2."/>
      <w:lvlJc w:val="left"/>
      <w:pPr>
        <w:tabs>
          <w:tab w:val="num" w:pos="1080"/>
        </w:tabs>
        <w:ind w:left="1440" w:hanging="360"/>
      </w:pPr>
      <w:rPr>
        <w:rFonts w:ascii="Cambria" w:hAnsi="Cambria" w:cs="Cambria"/>
        <w:b w:val="0"/>
        <w:bCs w:val="0"/>
        <w:i w:val="0"/>
        <w:iCs w:val="0"/>
        <w:strike w:val="0"/>
        <w:color w:val="000000"/>
        <w:sz w:val="22"/>
        <w:szCs w:val="22"/>
        <w:u w:val="none"/>
      </w:rPr>
    </w:lvl>
    <w:lvl w:ilvl="2" w:tplc="00000002">
      <w:start w:val="1"/>
      <w:numFmt w:val="lowerRoman"/>
      <w:lvlText w:val="%3."/>
      <w:lvlJc w:val="right"/>
      <w:pPr>
        <w:tabs>
          <w:tab w:val="num" w:pos="1800"/>
        </w:tabs>
        <w:ind w:left="2160" w:hanging="180"/>
      </w:pPr>
      <w:rPr>
        <w:rFonts w:ascii="Cambria" w:hAnsi="Cambria" w:cs="Cambria"/>
        <w:b w:val="0"/>
        <w:bCs w:val="0"/>
        <w:i w:val="0"/>
        <w:iCs w:val="0"/>
        <w:strike w:val="0"/>
        <w:color w:val="000000"/>
        <w:sz w:val="22"/>
        <w:szCs w:val="22"/>
        <w:u w:val="none"/>
      </w:rPr>
    </w:lvl>
    <w:lvl w:ilvl="3" w:tplc="00000003">
      <w:start w:val="1"/>
      <w:numFmt w:val="decimal"/>
      <w:lvlText w:val="%4."/>
      <w:lvlJc w:val="left"/>
      <w:pPr>
        <w:tabs>
          <w:tab w:val="num" w:pos="2520"/>
        </w:tabs>
        <w:ind w:left="2880" w:hanging="360"/>
      </w:pPr>
      <w:rPr>
        <w:rFonts w:ascii="Cambria" w:hAnsi="Cambria" w:cs="Cambria"/>
        <w:b w:val="0"/>
        <w:bCs w:val="0"/>
        <w:i w:val="0"/>
        <w:iCs w:val="0"/>
        <w:strike w:val="0"/>
        <w:color w:val="000000"/>
        <w:sz w:val="22"/>
        <w:szCs w:val="22"/>
        <w:u w:val="none"/>
      </w:rPr>
    </w:lvl>
    <w:lvl w:ilvl="4" w:tplc="00000004">
      <w:start w:val="1"/>
      <w:numFmt w:val="lowerLetter"/>
      <w:lvlText w:val="%5."/>
      <w:lvlJc w:val="left"/>
      <w:pPr>
        <w:tabs>
          <w:tab w:val="num" w:pos="3240"/>
        </w:tabs>
        <w:ind w:left="3600" w:hanging="360"/>
      </w:pPr>
      <w:rPr>
        <w:rFonts w:ascii="Cambria" w:hAnsi="Cambria" w:cs="Cambria"/>
        <w:b w:val="0"/>
        <w:bCs w:val="0"/>
        <w:i w:val="0"/>
        <w:iCs w:val="0"/>
        <w:strike w:val="0"/>
        <w:color w:val="000000"/>
        <w:sz w:val="22"/>
        <w:szCs w:val="22"/>
        <w:u w:val="none"/>
      </w:rPr>
    </w:lvl>
    <w:lvl w:ilvl="5" w:tplc="00000005">
      <w:start w:val="1"/>
      <w:numFmt w:val="lowerRoman"/>
      <w:lvlText w:val="%6."/>
      <w:lvlJc w:val="right"/>
      <w:pPr>
        <w:tabs>
          <w:tab w:val="num" w:pos="3960"/>
        </w:tabs>
        <w:ind w:left="4320" w:hanging="180"/>
      </w:pPr>
      <w:rPr>
        <w:rFonts w:ascii="Cambria" w:hAnsi="Cambria" w:cs="Cambria"/>
        <w:b w:val="0"/>
        <w:bCs w:val="0"/>
        <w:i w:val="0"/>
        <w:iCs w:val="0"/>
        <w:strike w:val="0"/>
        <w:color w:val="000000"/>
        <w:sz w:val="22"/>
        <w:szCs w:val="22"/>
        <w:u w:val="none"/>
      </w:rPr>
    </w:lvl>
    <w:lvl w:ilvl="6" w:tplc="00000006">
      <w:start w:val="1"/>
      <w:numFmt w:val="decimal"/>
      <w:lvlText w:val="%7."/>
      <w:lvlJc w:val="left"/>
      <w:pPr>
        <w:tabs>
          <w:tab w:val="num" w:pos="4680"/>
        </w:tabs>
        <w:ind w:left="5040" w:hanging="360"/>
      </w:pPr>
      <w:rPr>
        <w:rFonts w:ascii="Cambria" w:hAnsi="Cambria" w:cs="Cambria"/>
        <w:b w:val="0"/>
        <w:bCs w:val="0"/>
        <w:i w:val="0"/>
        <w:iCs w:val="0"/>
        <w:strike w:val="0"/>
        <w:color w:val="000000"/>
        <w:sz w:val="22"/>
        <w:szCs w:val="22"/>
        <w:u w:val="none"/>
      </w:rPr>
    </w:lvl>
    <w:lvl w:ilvl="7" w:tplc="00000007">
      <w:start w:val="1"/>
      <w:numFmt w:val="lowerLetter"/>
      <w:lvlText w:val="%8."/>
      <w:lvlJc w:val="left"/>
      <w:pPr>
        <w:tabs>
          <w:tab w:val="num" w:pos="5400"/>
        </w:tabs>
        <w:ind w:left="5760" w:hanging="360"/>
      </w:pPr>
      <w:rPr>
        <w:rFonts w:ascii="Cambria" w:hAnsi="Cambria" w:cs="Cambria"/>
        <w:b w:val="0"/>
        <w:bCs w:val="0"/>
        <w:i w:val="0"/>
        <w:iCs w:val="0"/>
        <w:strike w:val="0"/>
        <w:color w:val="000000"/>
        <w:sz w:val="22"/>
        <w:szCs w:val="22"/>
        <w:u w:val="none"/>
      </w:rPr>
    </w:lvl>
    <w:lvl w:ilvl="8" w:tplc="00000008">
      <w:start w:val="1"/>
      <w:numFmt w:val="lowerRoman"/>
      <w:lvlText w:val="%9."/>
      <w:lvlJc w:val="right"/>
      <w:pPr>
        <w:tabs>
          <w:tab w:val="num" w:pos="6120"/>
        </w:tabs>
        <w:ind w:left="6480" w:hanging="180"/>
      </w:pPr>
      <w:rPr>
        <w:rFonts w:ascii="Cambria" w:hAnsi="Cambria" w:cs="Cambria"/>
        <w:b w:val="0"/>
        <w:bCs w:val="0"/>
        <w:i w:val="0"/>
        <w:iCs w:val="0"/>
        <w:strike w:val="0"/>
        <w:color w:val="000000"/>
        <w:sz w:val="22"/>
        <w:szCs w:val="22"/>
        <w:u w:val="none"/>
      </w:rPr>
    </w:lvl>
  </w:abstractNum>
  <w:abstractNum w:abstractNumId="62">
    <w:nsid w:val="34CE0321"/>
    <w:multiLevelType w:val="hybridMultilevel"/>
    <w:tmpl w:val="72DA85B2"/>
    <w:lvl w:ilvl="0"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1" w:tplc="380A0003" w:tentative="1">
      <w:start w:val="1"/>
      <w:numFmt w:val="bullet"/>
      <w:lvlText w:val="o"/>
      <w:lvlJc w:val="left"/>
      <w:pPr>
        <w:ind w:left="1440" w:hanging="360"/>
      </w:pPr>
      <w:rPr>
        <w:rFonts w:ascii="Courier New" w:hAnsi="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3">
    <w:nsid w:val="37C41196"/>
    <w:multiLevelType w:val="hybridMultilevel"/>
    <w:tmpl w:val="B90CAE5C"/>
    <w:lvl w:ilvl="0" w:tplc="00000001">
      <w:start w:val="1"/>
      <w:numFmt w:val="bullet"/>
      <w:lvlText w:val="○"/>
      <w:lvlJc w:val="left"/>
      <w:pPr>
        <w:tabs>
          <w:tab w:val="num" w:pos="2194"/>
        </w:tabs>
        <w:ind w:left="2554" w:hanging="360"/>
      </w:pPr>
      <w:rPr>
        <w:rFonts w:ascii="Cambria" w:hAnsi="Cambria"/>
        <w:b w:val="0"/>
        <w:i w:val="0"/>
        <w:strike w:val="0"/>
        <w:color w:val="000000"/>
        <w:sz w:val="22"/>
        <w:u w:val="none"/>
      </w:rPr>
    </w:lvl>
    <w:lvl w:ilvl="1" w:tplc="380A0003">
      <w:start w:val="1"/>
      <w:numFmt w:val="bullet"/>
      <w:lvlText w:val="o"/>
      <w:lvlJc w:val="left"/>
      <w:pPr>
        <w:ind w:left="2554" w:hanging="360"/>
      </w:pPr>
      <w:rPr>
        <w:rFonts w:ascii="Courier New" w:hAnsi="Courier New" w:hint="default"/>
      </w:rPr>
    </w:lvl>
    <w:lvl w:ilvl="2" w:tplc="380A0005" w:tentative="1">
      <w:start w:val="1"/>
      <w:numFmt w:val="bullet"/>
      <w:lvlText w:val=""/>
      <w:lvlJc w:val="left"/>
      <w:pPr>
        <w:ind w:left="3274" w:hanging="360"/>
      </w:pPr>
      <w:rPr>
        <w:rFonts w:ascii="Wingdings" w:hAnsi="Wingdings" w:hint="default"/>
      </w:rPr>
    </w:lvl>
    <w:lvl w:ilvl="3" w:tplc="380A0001" w:tentative="1">
      <w:start w:val="1"/>
      <w:numFmt w:val="bullet"/>
      <w:lvlText w:val=""/>
      <w:lvlJc w:val="left"/>
      <w:pPr>
        <w:ind w:left="3994" w:hanging="360"/>
      </w:pPr>
      <w:rPr>
        <w:rFonts w:ascii="Symbol" w:hAnsi="Symbol" w:hint="default"/>
      </w:rPr>
    </w:lvl>
    <w:lvl w:ilvl="4" w:tplc="380A0003" w:tentative="1">
      <w:start w:val="1"/>
      <w:numFmt w:val="bullet"/>
      <w:lvlText w:val="o"/>
      <w:lvlJc w:val="left"/>
      <w:pPr>
        <w:ind w:left="4714" w:hanging="360"/>
      </w:pPr>
      <w:rPr>
        <w:rFonts w:ascii="Courier New" w:hAnsi="Courier New" w:hint="default"/>
      </w:rPr>
    </w:lvl>
    <w:lvl w:ilvl="5" w:tplc="380A0005" w:tentative="1">
      <w:start w:val="1"/>
      <w:numFmt w:val="bullet"/>
      <w:lvlText w:val=""/>
      <w:lvlJc w:val="left"/>
      <w:pPr>
        <w:ind w:left="5434" w:hanging="360"/>
      </w:pPr>
      <w:rPr>
        <w:rFonts w:ascii="Wingdings" w:hAnsi="Wingdings" w:hint="default"/>
      </w:rPr>
    </w:lvl>
    <w:lvl w:ilvl="6" w:tplc="380A0001" w:tentative="1">
      <w:start w:val="1"/>
      <w:numFmt w:val="bullet"/>
      <w:lvlText w:val=""/>
      <w:lvlJc w:val="left"/>
      <w:pPr>
        <w:ind w:left="6154" w:hanging="360"/>
      </w:pPr>
      <w:rPr>
        <w:rFonts w:ascii="Symbol" w:hAnsi="Symbol" w:hint="default"/>
      </w:rPr>
    </w:lvl>
    <w:lvl w:ilvl="7" w:tplc="380A0003" w:tentative="1">
      <w:start w:val="1"/>
      <w:numFmt w:val="bullet"/>
      <w:lvlText w:val="o"/>
      <w:lvlJc w:val="left"/>
      <w:pPr>
        <w:ind w:left="6874" w:hanging="360"/>
      </w:pPr>
      <w:rPr>
        <w:rFonts w:ascii="Courier New" w:hAnsi="Courier New" w:hint="default"/>
      </w:rPr>
    </w:lvl>
    <w:lvl w:ilvl="8" w:tplc="380A0005" w:tentative="1">
      <w:start w:val="1"/>
      <w:numFmt w:val="bullet"/>
      <w:lvlText w:val=""/>
      <w:lvlJc w:val="left"/>
      <w:pPr>
        <w:ind w:left="7594" w:hanging="360"/>
      </w:pPr>
      <w:rPr>
        <w:rFonts w:ascii="Wingdings" w:hAnsi="Wingdings" w:hint="default"/>
      </w:rPr>
    </w:lvl>
  </w:abstractNum>
  <w:abstractNum w:abstractNumId="64">
    <w:nsid w:val="4A9C7486"/>
    <w:multiLevelType w:val="hybridMultilevel"/>
    <w:tmpl w:val="263C3B8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65">
    <w:nsid w:val="6D7A2E1C"/>
    <w:multiLevelType w:val="hybridMultilevel"/>
    <w:tmpl w:val="2EA6FB3A"/>
    <w:lvl w:ilvl="0" w:tplc="00000001">
      <w:start w:val="1"/>
      <w:numFmt w:val="bullet"/>
      <w:lvlText w:val="○"/>
      <w:lvlJc w:val="left"/>
      <w:pPr>
        <w:tabs>
          <w:tab w:val="num" w:pos="0"/>
        </w:tabs>
        <w:ind w:left="360" w:hanging="360"/>
      </w:pPr>
      <w:rPr>
        <w:rFonts w:ascii="Cambria" w:hAnsi="Cambria"/>
        <w:b w:val="0"/>
        <w:i w:val="0"/>
        <w:strike w:val="0"/>
        <w:color w:val="000000"/>
        <w:sz w:val="22"/>
        <w:u w:val="none"/>
      </w:rPr>
    </w:lvl>
    <w:lvl w:ilvl="1" w:tplc="380A0003">
      <w:start w:val="1"/>
      <w:numFmt w:val="bullet"/>
      <w:lvlText w:val="o"/>
      <w:lvlJc w:val="left"/>
      <w:pPr>
        <w:ind w:left="360" w:hanging="360"/>
      </w:pPr>
      <w:rPr>
        <w:rFonts w:ascii="Courier New" w:hAnsi="Courier New" w:hint="default"/>
      </w:rPr>
    </w:lvl>
    <w:lvl w:ilvl="2" w:tplc="380A0005" w:tentative="1">
      <w:start w:val="1"/>
      <w:numFmt w:val="bullet"/>
      <w:lvlText w:val=""/>
      <w:lvlJc w:val="left"/>
      <w:pPr>
        <w:ind w:left="1080" w:hanging="360"/>
      </w:pPr>
      <w:rPr>
        <w:rFonts w:ascii="Wingdings" w:hAnsi="Wingdings" w:hint="default"/>
      </w:rPr>
    </w:lvl>
    <w:lvl w:ilvl="3" w:tplc="380A0001" w:tentative="1">
      <w:start w:val="1"/>
      <w:numFmt w:val="bullet"/>
      <w:lvlText w:val=""/>
      <w:lvlJc w:val="left"/>
      <w:pPr>
        <w:ind w:left="1800" w:hanging="360"/>
      </w:pPr>
      <w:rPr>
        <w:rFonts w:ascii="Symbol" w:hAnsi="Symbol" w:hint="default"/>
      </w:rPr>
    </w:lvl>
    <w:lvl w:ilvl="4" w:tplc="380A0003" w:tentative="1">
      <w:start w:val="1"/>
      <w:numFmt w:val="bullet"/>
      <w:lvlText w:val="o"/>
      <w:lvlJc w:val="left"/>
      <w:pPr>
        <w:ind w:left="2520" w:hanging="360"/>
      </w:pPr>
      <w:rPr>
        <w:rFonts w:ascii="Courier New" w:hAnsi="Courier New" w:hint="default"/>
      </w:rPr>
    </w:lvl>
    <w:lvl w:ilvl="5" w:tplc="380A0005" w:tentative="1">
      <w:start w:val="1"/>
      <w:numFmt w:val="bullet"/>
      <w:lvlText w:val=""/>
      <w:lvlJc w:val="left"/>
      <w:pPr>
        <w:ind w:left="3240" w:hanging="360"/>
      </w:pPr>
      <w:rPr>
        <w:rFonts w:ascii="Wingdings" w:hAnsi="Wingdings" w:hint="default"/>
      </w:rPr>
    </w:lvl>
    <w:lvl w:ilvl="6" w:tplc="380A0001" w:tentative="1">
      <w:start w:val="1"/>
      <w:numFmt w:val="bullet"/>
      <w:lvlText w:val=""/>
      <w:lvlJc w:val="left"/>
      <w:pPr>
        <w:ind w:left="3960" w:hanging="360"/>
      </w:pPr>
      <w:rPr>
        <w:rFonts w:ascii="Symbol" w:hAnsi="Symbol" w:hint="default"/>
      </w:rPr>
    </w:lvl>
    <w:lvl w:ilvl="7" w:tplc="380A0003" w:tentative="1">
      <w:start w:val="1"/>
      <w:numFmt w:val="bullet"/>
      <w:lvlText w:val="o"/>
      <w:lvlJc w:val="left"/>
      <w:pPr>
        <w:ind w:left="4680" w:hanging="360"/>
      </w:pPr>
      <w:rPr>
        <w:rFonts w:ascii="Courier New" w:hAnsi="Courier New" w:hint="default"/>
      </w:rPr>
    </w:lvl>
    <w:lvl w:ilvl="8" w:tplc="380A0005" w:tentative="1">
      <w:start w:val="1"/>
      <w:numFmt w:val="bullet"/>
      <w:lvlText w:val=""/>
      <w:lvlJc w:val="left"/>
      <w:pPr>
        <w:ind w:left="5400" w:hanging="360"/>
      </w:pPr>
      <w:rPr>
        <w:rFonts w:ascii="Wingdings" w:hAnsi="Wingdings" w:hint="default"/>
      </w:rPr>
    </w:lvl>
  </w:abstractNum>
  <w:abstractNum w:abstractNumId="66">
    <w:nsid w:val="6FC10441"/>
    <w:multiLevelType w:val="hybridMultilevel"/>
    <w:tmpl w:val="0000000A"/>
    <w:lvl w:ilvl="0" w:tplc="00000000">
      <w:start w:val="1"/>
      <w:numFmt w:val="decimal"/>
      <w:lvlText w:val="%1."/>
      <w:lvlJc w:val="left"/>
      <w:pPr>
        <w:tabs>
          <w:tab w:val="num" w:pos="360"/>
        </w:tabs>
        <w:ind w:left="720" w:hanging="360"/>
      </w:pPr>
      <w:rPr>
        <w:rFonts w:ascii="Cambria" w:hAnsi="Cambria" w:cs="Cambria"/>
        <w:b w:val="0"/>
        <w:bCs w:val="0"/>
        <w:i w:val="0"/>
        <w:iCs w:val="0"/>
        <w:strike w:val="0"/>
        <w:color w:val="000000"/>
        <w:sz w:val="22"/>
        <w:szCs w:val="22"/>
        <w:u w:val="none"/>
      </w:rPr>
    </w:lvl>
    <w:lvl w:ilvl="1" w:tplc="00000001">
      <w:start w:val="1"/>
      <w:numFmt w:val="bullet"/>
      <w:lvlText w:val="○"/>
      <w:lvlJc w:val="left"/>
      <w:pPr>
        <w:tabs>
          <w:tab w:val="num" w:pos="1080"/>
        </w:tabs>
        <w:ind w:left="1440" w:hanging="360"/>
      </w:pPr>
      <w:rPr>
        <w:rFonts w:ascii="Cambria" w:hAnsi="Cambria"/>
        <w:b w:val="0"/>
        <w:i w:val="0"/>
        <w:strike w:val="0"/>
        <w:color w:val="000000"/>
        <w:sz w:val="22"/>
        <w:u w:val="none"/>
      </w:rPr>
    </w:lvl>
    <w:lvl w:ilvl="2" w:tplc="00000002">
      <w:start w:val="1"/>
      <w:numFmt w:val="bullet"/>
      <w:lvlText w:val="■"/>
      <w:lvlJc w:val="right"/>
      <w:pPr>
        <w:tabs>
          <w:tab w:val="num" w:pos="1800"/>
        </w:tabs>
        <w:ind w:left="2160" w:hanging="180"/>
      </w:pPr>
      <w:rPr>
        <w:rFonts w:ascii="Cambria" w:hAnsi="Cambria"/>
        <w:b w:val="0"/>
        <w:i w:val="0"/>
        <w:strike w:val="0"/>
        <w:color w:val="000000"/>
        <w:sz w:val="22"/>
        <w:u w:val="none"/>
      </w:rPr>
    </w:lvl>
    <w:lvl w:ilvl="3" w:tplc="00000003">
      <w:start w:val="1"/>
      <w:numFmt w:val="bullet"/>
      <w:lvlText w:val="●"/>
      <w:lvlJc w:val="left"/>
      <w:pPr>
        <w:tabs>
          <w:tab w:val="num" w:pos="2520"/>
        </w:tabs>
        <w:ind w:left="2880" w:hanging="360"/>
      </w:pPr>
      <w:rPr>
        <w:rFonts w:ascii="Cambria" w:hAnsi="Cambria"/>
        <w:b w:val="0"/>
        <w:i w:val="0"/>
        <w:strike w:val="0"/>
        <w:color w:val="000000"/>
        <w:sz w:val="22"/>
        <w:u w:val="none"/>
      </w:rPr>
    </w:lvl>
    <w:lvl w:ilvl="4" w:tplc="00000004">
      <w:start w:val="1"/>
      <w:numFmt w:val="bullet"/>
      <w:lvlText w:val="○"/>
      <w:lvlJc w:val="left"/>
      <w:pPr>
        <w:tabs>
          <w:tab w:val="num" w:pos="3240"/>
        </w:tabs>
        <w:ind w:left="3600" w:hanging="360"/>
      </w:pPr>
      <w:rPr>
        <w:rFonts w:ascii="Cambria" w:hAnsi="Cambria"/>
        <w:b w:val="0"/>
        <w:i w:val="0"/>
        <w:strike w:val="0"/>
        <w:color w:val="000000"/>
        <w:sz w:val="22"/>
        <w:u w:val="none"/>
      </w:rPr>
    </w:lvl>
    <w:lvl w:ilvl="5" w:tplc="00000005">
      <w:start w:val="1"/>
      <w:numFmt w:val="bullet"/>
      <w:lvlText w:val="■"/>
      <w:lvlJc w:val="right"/>
      <w:pPr>
        <w:tabs>
          <w:tab w:val="num" w:pos="3960"/>
        </w:tabs>
        <w:ind w:left="4320" w:hanging="180"/>
      </w:pPr>
      <w:rPr>
        <w:rFonts w:ascii="Cambria" w:hAnsi="Cambria"/>
        <w:b w:val="0"/>
        <w:i w:val="0"/>
        <w:strike w:val="0"/>
        <w:color w:val="000000"/>
        <w:sz w:val="22"/>
        <w:u w:val="none"/>
      </w:rPr>
    </w:lvl>
    <w:lvl w:ilvl="6" w:tplc="00000006">
      <w:start w:val="1"/>
      <w:numFmt w:val="bullet"/>
      <w:lvlText w:val="●"/>
      <w:lvlJc w:val="left"/>
      <w:pPr>
        <w:tabs>
          <w:tab w:val="num" w:pos="4680"/>
        </w:tabs>
        <w:ind w:left="5040" w:hanging="360"/>
      </w:pPr>
      <w:rPr>
        <w:rFonts w:ascii="Cambria" w:hAnsi="Cambria"/>
        <w:b w:val="0"/>
        <w:i w:val="0"/>
        <w:strike w:val="0"/>
        <w:color w:val="000000"/>
        <w:sz w:val="22"/>
        <w:u w:val="none"/>
      </w:rPr>
    </w:lvl>
    <w:lvl w:ilvl="7" w:tplc="00000007">
      <w:start w:val="1"/>
      <w:numFmt w:val="bullet"/>
      <w:lvlText w:val="○"/>
      <w:lvlJc w:val="left"/>
      <w:pPr>
        <w:tabs>
          <w:tab w:val="num" w:pos="5400"/>
        </w:tabs>
        <w:ind w:left="5760" w:hanging="360"/>
      </w:pPr>
      <w:rPr>
        <w:rFonts w:ascii="Cambria" w:hAnsi="Cambria"/>
        <w:b w:val="0"/>
        <w:i w:val="0"/>
        <w:strike w:val="0"/>
        <w:color w:val="000000"/>
        <w:sz w:val="22"/>
        <w:u w:val="none"/>
      </w:rPr>
    </w:lvl>
    <w:lvl w:ilvl="8" w:tplc="00000008">
      <w:start w:val="1"/>
      <w:numFmt w:val="bullet"/>
      <w:lvlText w:val="■"/>
      <w:lvlJc w:val="right"/>
      <w:pPr>
        <w:tabs>
          <w:tab w:val="num" w:pos="6120"/>
        </w:tabs>
        <w:ind w:left="6480" w:hanging="180"/>
      </w:pPr>
      <w:rPr>
        <w:rFonts w:ascii="Cambria" w:hAnsi="Cambria"/>
        <w:b w:val="0"/>
        <w:i w:val="0"/>
        <w:strike w:val="0"/>
        <w:color w:val="000000"/>
        <w:sz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64"/>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3"/>
  </w:num>
  <w:num w:numId="65">
    <w:abstractNumId w:val="65"/>
  </w:num>
  <w:num w:numId="66">
    <w:abstractNumId w:val="62"/>
  </w:num>
  <w:num w:numId="67">
    <w:abstractNumId w:val="66"/>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stylePaneFormatFilter w:val="3F01"/>
  <w:defaultTabStop w:val="720"/>
  <w:hyphenationZone w:val="425"/>
  <w:noPunctuationKerning/>
  <w:characterSpacingControl w:val="doNotCompress"/>
  <w:doNotValidateAgainstSchema/>
  <w:compat/>
  <w:rsids>
    <w:rsidRoot w:val="004E4248"/>
    <w:rsid w:val="0001674C"/>
    <w:rsid w:val="00023835"/>
    <w:rsid w:val="00055829"/>
    <w:rsid w:val="00063896"/>
    <w:rsid w:val="00081233"/>
    <w:rsid w:val="0010005C"/>
    <w:rsid w:val="00102542"/>
    <w:rsid w:val="001374E1"/>
    <w:rsid w:val="001C2B39"/>
    <w:rsid w:val="001D0A04"/>
    <w:rsid w:val="00245551"/>
    <w:rsid w:val="002669B4"/>
    <w:rsid w:val="00282FFC"/>
    <w:rsid w:val="0034325D"/>
    <w:rsid w:val="00354C1C"/>
    <w:rsid w:val="00396072"/>
    <w:rsid w:val="00402876"/>
    <w:rsid w:val="00445A7C"/>
    <w:rsid w:val="00482041"/>
    <w:rsid w:val="004E4248"/>
    <w:rsid w:val="00546DC4"/>
    <w:rsid w:val="005702FD"/>
    <w:rsid w:val="005865F0"/>
    <w:rsid w:val="006266A4"/>
    <w:rsid w:val="00640272"/>
    <w:rsid w:val="00665D39"/>
    <w:rsid w:val="006D78F4"/>
    <w:rsid w:val="00805963"/>
    <w:rsid w:val="00814221"/>
    <w:rsid w:val="00822EA0"/>
    <w:rsid w:val="00824BC8"/>
    <w:rsid w:val="008830E1"/>
    <w:rsid w:val="008A5B0C"/>
    <w:rsid w:val="008B1FC2"/>
    <w:rsid w:val="008C221A"/>
    <w:rsid w:val="008C5491"/>
    <w:rsid w:val="008E73F2"/>
    <w:rsid w:val="00907A99"/>
    <w:rsid w:val="0091199F"/>
    <w:rsid w:val="009236D8"/>
    <w:rsid w:val="009A3B71"/>
    <w:rsid w:val="009C4AA5"/>
    <w:rsid w:val="00A608B9"/>
    <w:rsid w:val="00A77B3E"/>
    <w:rsid w:val="00A9478D"/>
    <w:rsid w:val="00AD47B9"/>
    <w:rsid w:val="00AF663D"/>
    <w:rsid w:val="00B2190C"/>
    <w:rsid w:val="00B95E2B"/>
    <w:rsid w:val="00BC603B"/>
    <w:rsid w:val="00C02AD8"/>
    <w:rsid w:val="00C0491B"/>
    <w:rsid w:val="00C22E05"/>
    <w:rsid w:val="00C7051D"/>
    <w:rsid w:val="00C862C2"/>
    <w:rsid w:val="00CF1465"/>
    <w:rsid w:val="00CF4EBD"/>
    <w:rsid w:val="00D6737F"/>
    <w:rsid w:val="00DC151F"/>
    <w:rsid w:val="00DD0D31"/>
    <w:rsid w:val="00E27E6C"/>
    <w:rsid w:val="00E55AFB"/>
    <w:rsid w:val="00E74222"/>
    <w:rsid w:val="00EA4373"/>
    <w:rsid w:val="00ED6F0A"/>
    <w:rsid w:val="00F75311"/>
    <w:rsid w:val="00F96365"/>
    <w:rsid w:val="00FA294F"/>
    <w:rsid w:val="00FD6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No List" w:uiPriority="99"/>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rsid w:val="00AF663D"/>
    <w:pPr>
      <w:widowControl w:val="0"/>
      <w:autoSpaceDE w:val="0"/>
      <w:autoSpaceDN w:val="0"/>
      <w:adjustRightInd w:val="0"/>
      <w:spacing w:after="200" w:line="276" w:lineRule="auto"/>
    </w:pPr>
    <w:rPr>
      <w:rFonts w:ascii="Cambria" w:hAnsi="Cambria" w:cs="Cambria"/>
      <w:color w:val="000000"/>
      <w:sz w:val="22"/>
      <w:szCs w:val="22"/>
      <w:lang w:val="es-UY" w:eastAsia="es-UY"/>
    </w:rPr>
  </w:style>
  <w:style w:type="paragraph" w:styleId="Heading1">
    <w:name w:val="heading 1"/>
    <w:basedOn w:val="Normal"/>
    <w:next w:val="Normal"/>
    <w:link w:val="Heading1Char"/>
    <w:uiPriority w:val="9"/>
    <w:qFormat/>
    <w:rsid w:val="00AF663D"/>
    <w:pPr>
      <w:spacing w:after="0"/>
      <w:outlineLvl w:val="0"/>
    </w:pPr>
    <w:rPr>
      <w:b/>
      <w:bCs/>
      <w:sz w:val="48"/>
      <w:szCs w:val="48"/>
    </w:rPr>
  </w:style>
  <w:style w:type="paragraph" w:styleId="Heading2">
    <w:name w:val="heading 2"/>
    <w:basedOn w:val="Normal"/>
    <w:next w:val="Normal"/>
    <w:link w:val="Heading2Char"/>
    <w:uiPriority w:val="9"/>
    <w:qFormat/>
    <w:rsid w:val="00AF663D"/>
    <w:pPr>
      <w:spacing w:after="0"/>
      <w:outlineLvl w:val="1"/>
    </w:pPr>
    <w:rPr>
      <w:b/>
      <w:bCs/>
      <w:sz w:val="36"/>
      <w:szCs w:val="36"/>
    </w:rPr>
  </w:style>
  <w:style w:type="paragraph" w:styleId="Heading3">
    <w:name w:val="heading 3"/>
    <w:basedOn w:val="Normal"/>
    <w:next w:val="Normal"/>
    <w:link w:val="Heading3Char"/>
    <w:uiPriority w:val="9"/>
    <w:qFormat/>
    <w:rsid w:val="00AF663D"/>
    <w:pPr>
      <w:spacing w:after="0"/>
      <w:outlineLvl w:val="2"/>
    </w:pPr>
    <w:rPr>
      <w:b/>
      <w:bCs/>
      <w:sz w:val="28"/>
      <w:szCs w:val="28"/>
    </w:rPr>
  </w:style>
  <w:style w:type="paragraph" w:styleId="Heading4">
    <w:name w:val="heading 4"/>
    <w:basedOn w:val="Normal"/>
    <w:next w:val="Normal"/>
    <w:link w:val="Heading4Char"/>
    <w:uiPriority w:val="9"/>
    <w:qFormat/>
    <w:rsid w:val="00AF663D"/>
    <w:pPr>
      <w:spacing w:after="0"/>
      <w:outlineLvl w:val="3"/>
    </w:pPr>
    <w:rPr>
      <w:b/>
      <w:bCs/>
      <w:sz w:val="24"/>
      <w:szCs w:val="24"/>
    </w:rPr>
  </w:style>
  <w:style w:type="paragraph" w:styleId="Heading5">
    <w:name w:val="heading 5"/>
    <w:basedOn w:val="Normal"/>
    <w:next w:val="Normal"/>
    <w:link w:val="Heading5Char"/>
    <w:uiPriority w:val="9"/>
    <w:qFormat/>
    <w:rsid w:val="00AF663D"/>
    <w:pPr>
      <w:spacing w:after="0"/>
      <w:outlineLvl w:val="4"/>
    </w:pPr>
    <w:rPr>
      <w:b/>
      <w:bCs/>
    </w:rPr>
  </w:style>
  <w:style w:type="paragraph" w:styleId="Heading6">
    <w:name w:val="heading 6"/>
    <w:basedOn w:val="Normal"/>
    <w:next w:val="Normal"/>
    <w:link w:val="Heading6Char"/>
    <w:uiPriority w:val="9"/>
    <w:qFormat/>
    <w:rsid w:val="00AF663D"/>
    <w:pPr>
      <w:spacing w:after="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F663D"/>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AF663D"/>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AF663D"/>
    <w:rPr>
      <w:rFonts w:ascii="Cambria" w:hAnsi="Cambria" w:cs="Times New Roman"/>
      <w:b/>
      <w:bCs/>
      <w:color w:val="000000"/>
      <w:sz w:val="26"/>
      <w:szCs w:val="26"/>
    </w:rPr>
  </w:style>
  <w:style w:type="character" w:customStyle="1" w:styleId="Heading4Char">
    <w:name w:val="Heading 4 Char"/>
    <w:basedOn w:val="DefaultParagraphFont"/>
    <w:link w:val="Heading4"/>
    <w:uiPriority w:val="9"/>
    <w:semiHidden/>
    <w:locked/>
    <w:rsid w:val="00AF663D"/>
    <w:rPr>
      <w:rFonts w:ascii="Calibri" w:hAnsi="Calibri" w:cs="Times New Roman"/>
      <w:b/>
      <w:bCs/>
      <w:color w:val="000000"/>
      <w:sz w:val="28"/>
      <w:szCs w:val="28"/>
    </w:rPr>
  </w:style>
  <w:style w:type="character" w:customStyle="1" w:styleId="Heading5Char">
    <w:name w:val="Heading 5 Char"/>
    <w:basedOn w:val="DefaultParagraphFont"/>
    <w:link w:val="Heading5"/>
    <w:uiPriority w:val="9"/>
    <w:semiHidden/>
    <w:locked/>
    <w:rsid w:val="00AF663D"/>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
    <w:semiHidden/>
    <w:locked/>
    <w:rsid w:val="00AF663D"/>
    <w:rPr>
      <w:rFonts w:ascii="Calibri" w:hAnsi="Calibri" w:cs="Times New Roman"/>
      <w:b/>
      <w:bCs/>
      <w:color w:val="000000"/>
    </w:rPr>
  </w:style>
  <w:style w:type="paragraph" w:styleId="TOCHeading">
    <w:name w:val="TOC Heading"/>
    <w:basedOn w:val="Heading1"/>
    <w:next w:val="Normal"/>
    <w:uiPriority w:val="39"/>
    <w:semiHidden/>
    <w:unhideWhenUsed/>
    <w:qFormat/>
    <w:locked/>
    <w:rsid w:val="008B1FC2"/>
    <w:pPr>
      <w:keepNext/>
      <w:keepLines/>
      <w:widowControl/>
      <w:autoSpaceDE/>
      <w:autoSpaceDN/>
      <w:adjustRightInd/>
      <w:spacing w:before="480"/>
      <w:outlineLvl w:val="9"/>
    </w:pPr>
    <w:rPr>
      <w:rFonts w:cs="Times New Roman"/>
      <w:color w:val="365F91"/>
      <w:sz w:val="28"/>
      <w:szCs w:val="28"/>
      <w:lang w:val="en-US" w:eastAsia="en-US"/>
    </w:rPr>
  </w:style>
  <w:style w:type="paragraph" w:styleId="TOC1">
    <w:name w:val="toc 1"/>
    <w:basedOn w:val="Normal"/>
    <w:next w:val="Normal"/>
    <w:autoRedefine/>
    <w:uiPriority w:val="39"/>
    <w:qFormat/>
    <w:rsid w:val="008B1FC2"/>
    <w:pPr>
      <w:tabs>
        <w:tab w:val="right" w:leader="dot" w:pos="9015"/>
      </w:tabs>
    </w:pPr>
  </w:style>
  <w:style w:type="paragraph" w:styleId="TOC2">
    <w:name w:val="toc 2"/>
    <w:basedOn w:val="Normal"/>
    <w:next w:val="Normal"/>
    <w:autoRedefine/>
    <w:uiPriority w:val="39"/>
    <w:qFormat/>
    <w:rsid w:val="008B1FC2"/>
    <w:pPr>
      <w:ind w:left="220"/>
    </w:pPr>
  </w:style>
  <w:style w:type="paragraph" w:styleId="TOC3">
    <w:name w:val="toc 3"/>
    <w:basedOn w:val="Normal"/>
    <w:next w:val="Normal"/>
    <w:autoRedefine/>
    <w:uiPriority w:val="39"/>
    <w:qFormat/>
    <w:rsid w:val="008B1FC2"/>
    <w:pPr>
      <w:ind w:left="440"/>
    </w:pPr>
  </w:style>
  <w:style w:type="character" w:styleId="Hyperlink">
    <w:name w:val="Hyperlink"/>
    <w:basedOn w:val="DefaultParagraphFont"/>
    <w:uiPriority w:val="99"/>
    <w:unhideWhenUsed/>
    <w:rsid w:val="008B1FC2"/>
    <w:rPr>
      <w:rFonts w:cs="Times New Roman"/>
      <w:color w:val="0000FF"/>
      <w:u w:val="single"/>
    </w:rPr>
  </w:style>
  <w:style w:type="paragraph" w:styleId="BalloonText">
    <w:name w:val="Balloon Text"/>
    <w:basedOn w:val="Normal"/>
    <w:link w:val="BalloonTextChar"/>
    <w:rsid w:val="00354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54C1C"/>
    <w:rPr>
      <w:rFonts w:ascii="Tahoma" w:hAnsi="Tahoma" w:cs="Tahoma"/>
      <w:color w:val="000000"/>
      <w:sz w:val="16"/>
      <w:szCs w:val="16"/>
      <w:lang w:val="es-UY" w:eastAsia="es-UY"/>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1" Type="http://schemas.openxmlformats.org/officeDocument/2006/relationships/hyperlink" Target="http://www.google.com/url?q=https%3A%2F%2Fwww.pcisecuritystandards.org%2F&amp;sa=D&amp;sntz=1&amp;usg=AFQjCNH-0q3Jg1EZcNIAWj-a1OilDoo6GA" TargetMode="External"/><Relationship Id="rId42" Type="http://schemas.openxmlformats.org/officeDocument/2006/relationships/hyperlink" Target="http://www.google.com/url?q=http%3A%2F%2Fwww.petroblogger.com%2F2009%2F03%2Fdescargar-las-normas-iso-gratis.html&amp;sa=D&amp;sntz=1&amp;usg=AFQjCNEt1xubUH9DfP1myTlZNbgHMmeOLg" TargetMode="External"/><Relationship Id="rId63" Type="http://schemas.openxmlformats.org/officeDocument/2006/relationships/hyperlink" Target="http://www.google.com/url?q=http%3A%2F%2Fwww.avast.com%2Fes-ww%2Fstandard-suite&amp;sa=D&amp;sntz=1&amp;usg=AFQjCNFStm93VRV_xSNo3FF-Ee2Nw4MM7g" TargetMode="External"/><Relationship Id="rId84" Type="http://schemas.openxmlformats.org/officeDocument/2006/relationships/hyperlink" Target="http://www.google.com/url?q=http%3A%2F%2Ftest-ipv6.com%2F&amp;sa=D&amp;sntz=1&amp;usg=AFQjCNHwP-Y_HeXlaJc7qLE4ByOKb7g9jA" TargetMode="External"/><Relationship Id="rId13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7" Type="http://schemas.openxmlformats.org/officeDocument/2006/relationships/hyperlink" Target="http://www.google.com/url?q=https%3A%2F%2Fwww.datospersonales.gub.uy%2Fsitio%2F&amp;sa=D&amp;sntz=1&amp;usg=AFQjCNEQbhMuXUZJQQzfufJXwpn3eDlPYA" TargetMode="External"/><Relationship Id="rId17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0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8" Type="http://schemas.openxmlformats.org/officeDocument/2006/relationships/hyperlink" Target="http://www.google.com/url?q=http%3A%2F%2Fdocwiki.cisco.com%2Fwiki%2FMPLS%2FTag_Switching&amp;sa=D&amp;sntz=1&amp;usg=AFQjCNHZbiJ3TdWADOMGD8dnVky8IIln6Q" TargetMode="External"/><Relationship Id="rId289" Type="http://schemas.openxmlformats.org/officeDocument/2006/relationships/hyperlink" Target="http://www.google.com/url?q=http%3A%2F%2Fes.wikipedia.org%2Fwiki%2FGesti%C3%B3n_de_incidentes&amp;sa=D&amp;sntz=1&amp;usg=AFQjCNENl5DDY6LrvDVtsnaWSh0hOkjpqg" TargetMode="External"/><Relationship Id="rId11" Type="http://schemas.openxmlformats.org/officeDocument/2006/relationships/image" Target="media/image7.png"/><Relationship Id="rId32" Type="http://schemas.openxmlformats.org/officeDocument/2006/relationships/hyperlink" Target="http://www.google.com/url?q=http%3A%2F%2Fwww.petroblogger.com%2F2009%2F03%2Fdescargar-las-normas-iso-gratis.html&amp;sa=D&amp;sntz=1&amp;usg=AFQjCNEt1xubUH9DfP1myTlZNbgHMmeOLg" TargetMode="External"/><Relationship Id="rId53" Type="http://schemas.openxmlformats.org/officeDocument/2006/relationships/hyperlink" Target="http://www.google.com/url?q=http%3A%2F%2Fwww.avast.com%2Fes-ww%2Fstandard-suite&amp;sa=D&amp;sntz=1&amp;usg=AFQjCNFStm93VRV_xSNo3FF-Ee2Nw4MM7g" TargetMode="External"/><Relationship Id="rId74" Type="http://schemas.openxmlformats.org/officeDocument/2006/relationships/hyperlink" Target="http://www.google.com/url?q=http%3A%2F%2Fwww.rsa.com%2Fnode.aspx%3Fid%3D1156&amp;sa=D&amp;sntz=1&amp;usg=AFQjCNHjhdkgBhpXPwlhAeiDhNoLOVuidQ" TargetMode="External"/><Relationship Id="rId12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7" Type="http://schemas.openxmlformats.org/officeDocument/2006/relationships/hyperlink" Target="http://www.google.com/url?q=https%3A%2F%2Fwww.datospersonales.gub.uy%2Fsitio%2F&amp;sa=D&amp;sntz=1&amp;usg=AFQjCNEQbhMuXUZJQQzfufJXwpn3eDlPYA" TargetMode="External"/><Relationship Id="rId5" Type="http://schemas.openxmlformats.org/officeDocument/2006/relationships/image" Target="media/image1.png"/><Relationship Id="rId9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9" Type="http://schemas.openxmlformats.org/officeDocument/2006/relationships/hyperlink" Target="http://www.google.com/url?q=http%3A%2F%2Fes.wikipedia.org%2Fwiki%2FGesti%C3%B3n_de_incidentes&amp;sa=D&amp;sntz=1&amp;usg=AFQjCNENl5DDY6LrvDVtsnaWSh0hOkjpqg" TargetMode="External"/><Relationship Id="rId22" Type="http://schemas.openxmlformats.org/officeDocument/2006/relationships/hyperlink" Target="http://www.google.com/url?q=https%3A%2F%2Fwww.pcisecuritystandards.org%2F&amp;sa=D&amp;sntz=1&amp;usg=AFQjCNH-0q3Jg1EZcNIAWj-a1OilDoo6GA" TargetMode="External"/><Relationship Id="rId43" Type="http://schemas.openxmlformats.org/officeDocument/2006/relationships/hyperlink" Target="http://www.google.com/url?q=http%3A%2F%2Fwww.petroblogger.com%2F2009%2F03%2Fdescargar-las-normas-iso-gratis.html&amp;sa=D&amp;sntz=1&amp;usg=AFQjCNEt1xubUH9DfP1myTlZNbgHMmeOLg" TargetMode="External"/><Relationship Id="rId64" Type="http://schemas.openxmlformats.org/officeDocument/2006/relationships/hyperlink" Target="http://www.google.com/url?q=http%3A%2F%2Fwww.avast.com%2Fes-ww%2Fstandard-suite&amp;sa=D&amp;sntz=1&amp;usg=AFQjCNFStm93VRV_xSNo3FF-Ee2Nw4MM7g" TargetMode="External"/><Relationship Id="rId11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3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90" Type="http://schemas.openxmlformats.org/officeDocument/2006/relationships/hyperlink" Target="http://www.google.com/url?q=http%3A%2F%2Fes.wikipedia.org%2Fwiki%2FGesti%C3%B3n_de_incidentes&amp;sa=D&amp;sntz=1&amp;usg=AFQjCNENl5DDY6LrvDVtsnaWSh0hOkjpqg" TargetMode="External"/><Relationship Id="rId30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8" Type="http://schemas.openxmlformats.org/officeDocument/2006/relationships/hyperlink" Target="http://www.google.com/url?q=https%3A%2F%2Fwww.datospersonales.gub.uy%2Fsitio%2F&amp;sa=D&amp;sntz=1&amp;usg=AFQjCNEQbhMuXUZJQQzfufJXwpn3eDlPYA" TargetMode="External"/><Relationship Id="rId85" Type="http://schemas.openxmlformats.org/officeDocument/2006/relationships/hyperlink" Target="http://www.google.com/url?q=http%3A%2F%2Ftest-ipv6.com%2F&amp;sa=D&amp;sntz=1&amp;usg=AFQjCNHwP-Y_HeXlaJc7qLE4ByOKb7g9jA" TargetMode="External"/><Relationship Id="rId15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9" Type="http://schemas.openxmlformats.org/officeDocument/2006/relationships/hyperlink" Target="http://www.google.com/url?q=http%3A%2F%2Fdocwiki.cisco.com%2Fwiki%2FMPLS%2FTag_Switching&amp;sa=D&amp;sntz=1&amp;usg=AFQjCNHZbiJ3TdWADOMGD8dnVky8IIln6Q" TargetMode="External"/><Relationship Id="rId12" Type="http://schemas.openxmlformats.org/officeDocument/2006/relationships/image" Target="media/image8.png"/><Relationship Id="rId33" Type="http://schemas.openxmlformats.org/officeDocument/2006/relationships/hyperlink" Target="http://www.google.com/url?q=http%3A%2F%2Fwww.petroblogger.com%2F2009%2F03%2Fdescargar-las-normas-iso-gratis.html&amp;sa=D&amp;sntz=1&amp;usg=AFQjCNEt1xubUH9DfP1myTlZNbgHMmeOLg" TargetMode="External"/><Relationship Id="rId10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80" Type="http://schemas.openxmlformats.org/officeDocument/2006/relationships/hyperlink" Target="http://www.google.com/url?q=http%3A%2F%2Fes.wikipedia.org%2Fwiki%2FGesti%C3%B3n_de_incidentes&amp;sa=D&amp;sntz=1&amp;usg=AFQjCNENl5DDY6LrvDVtsnaWSh0hOkjpqg" TargetMode="External"/><Relationship Id="rId31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4" Type="http://schemas.openxmlformats.org/officeDocument/2006/relationships/hyperlink" Target="http://www.google.com/url?q=http%3A%2F%2Fwww.avast.com%2Fes-ww%2Fstandard-suite&amp;sa=D&amp;sntz=1&amp;usg=AFQjCNFStm93VRV_xSNo3FF-Ee2Nw4MM7g" TargetMode="External"/><Relationship Id="rId75" Type="http://schemas.openxmlformats.org/officeDocument/2006/relationships/hyperlink" Target="http://www.google.com/url?q=http%3A%2F%2Fwww.rsa.com%2Fnode.aspx%3Fid%3D1156&amp;sa=D&amp;sntz=1&amp;usg=AFQjCNHjhdkgBhpXPwlhAeiDhNoLOVuidQ" TargetMode="External"/><Relationship Id="rId9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8" Type="http://schemas.openxmlformats.org/officeDocument/2006/relationships/hyperlink" Target="http://www.google.com/url?q=https%3A%2F%2Fwww.datospersonales.gub.uy%2Fsitio%2F&amp;sa=D&amp;sntz=1&amp;usg=AFQjCNEQbhMuXUZJQQzfufJXwpn3eDlPYA" TargetMode="External"/><Relationship Id="rId6" Type="http://schemas.openxmlformats.org/officeDocument/2006/relationships/image" Target="media/image2.png"/><Relationship Id="rId23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 Type="http://schemas.openxmlformats.org/officeDocument/2006/relationships/hyperlink" Target="http://www.google.com/url?q=https%3A%2F%2Fwww.pcisecuritystandards.org%2F&amp;sa=D&amp;sntz=1&amp;usg=AFQjCNH-0q3Jg1EZcNIAWj-a1OilDoo6GA" TargetMode="External"/><Relationship Id="rId11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270" Type="http://schemas.openxmlformats.org/officeDocument/2006/relationships/hyperlink" Target="http://www.google.com/url?q=http%3A%2F%2Fdocwiki.cisco.com%2Fwiki%2FMPLS%2FTag_Switching&amp;sa=D&amp;sntz=1&amp;usg=AFQjCNHZbiJ3TdWADOMGD8dnVky8IIln6Q" TargetMode="External"/><Relationship Id="rId29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4" Type="http://schemas.openxmlformats.org/officeDocument/2006/relationships/hyperlink" Target="http://www.google.com/url?q=http%3A%2F%2Fwww.petroblogger.com%2F2009%2F03%2Fdescargar-las-normas-iso-gratis.html&amp;sa=D&amp;sntz=1&amp;usg=AFQjCNEt1xubUH9DfP1myTlZNbgHMmeOLg" TargetMode="External"/><Relationship Id="rId65" Type="http://schemas.openxmlformats.org/officeDocument/2006/relationships/hyperlink" Target="http://www.google.com/url?q=http%3A%2F%2Fwww.avast.com%2Fes-ww%2Fstandard-suite&amp;sa=D&amp;sntz=1&amp;usg=AFQjCNFStm93VRV_xSNo3FF-Ee2Nw4MM7g" TargetMode="External"/><Relationship Id="rId86" Type="http://schemas.openxmlformats.org/officeDocument/2006/relationships/hyperlink" Target="http://www.google.com/url?q=http%3A%2F%2Ftest-ipv6.com%2F&amp;sa=D&amp;sntz=1&amp;usg=AFQjCNHwP-Y_HeXlaJc7qLE4ByOKb7g9jA" TargetMode="External"/><Relationship Id="rId13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6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9" Type="http://schemas.openxmlformats.org/officeDocument/2006/relationships/fontTable" Target="fontTable.xml"/><Relationship Id="rId17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3" Type="http://schemas.openxmlformats.org/officeDocument/2006/relationships/image" Target="media/image9.png"/><Relationship Id="rId10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6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1" Type="http://schemas.openxmlformats.org/officeDocument/2006/relationships/hyperlink" Target="http://www.google.com/url?q=http%3A%2F%2Fes.wikipedia.org%2Fwiki%2FGesti%C3%B3n_de_incidentes&amp;sa=D&amp;sntz=1&amp;usg=AFQjCNENl5DDY6LrvDVtsnaWSh0hOkjpqg" TargetMode="External"/><Relationship Id="rId31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7"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4" Type="http://schemas.openxmlformats.org/officeDocument/2006/relationships/hyperlink" Target="http://www.google.com/url?q=http%3A%2F%2Fwww.petroblogger.com%2F2009%2F03%2Fdescargar-las-normas-iso-gratis.html&amp;sa=D&amp;sntz=1&amp;usg=AFQjCNEt1xubUH9DfP1myTlZNbgHMmeOLg" TargetMode="External"/><Relationship Id="rId55" Type="http://schemas.openxmlformats.org/officeDocument/2006/relationships/hyperlink" Target="http://www.google.com/url?q=http%3A%2F%2Fwww.avast.com%2Fes-ww%2Fstandard-suite&amp;sa=D&amp;sntz=1&amp;usg=AFQjCNFStm93VRV_xSNo3FF-Ee2Nw4MM7g" TargetMode="External"/><Relationship Id="rId76" Type="http://schemas.openxmlformats.org/officeDocument/2006/relationships/hyperlink" Target="http://www.google.com/url?q=http%3A%2F%2Fwww.rsa.com%2Fnode.aspx%3Fid%3D1156&amp;sa=D&amp;sntz=1&amp;usg=AFQjCNHjhdkgBhpXPwlhAeiDhNoLOVuidQ" TargetMode="External"/><Relationship Id="rId97"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0"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5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9" Type="http://schemas.openxmlformats.org/officeDocument/2006/relationships/hyperlink" Target="http://www.google.com/url?q=https%3A%2F%2Fwww.datospersonales.gub.uy%2Fsitio%2F&amp;sa=D&amp;sntz=1&amp;usg=AFQjCNEQbhMuXUZJQQzfufJXwpn3eDlPYA" TargetMode="External"/><Relationship Id="rId7" Type="http://schemas.openxmlformats.org/officeDocument/2006/relationships/image" Target="media/image3.png"/><Relationship Id="rId16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90" Type="http://schemas.openxmlformats.org/officeDocument/2006/relationships/theme" Target="theme/theme1.xml"/><Relationship Id="rId25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1" Type="http://schemas.openxmlformats.org/officeDocument/2006/relationships/hyperlink" Target="http://www.google.com/url?q=http%3A%2F%2Fdocwiki.cisco.com%2Fwiki%2FMPLS%2FTag_Switching&amp;sa=D&amp;sntz=1&amp;usg=AFQjCNHZbiJ3TdWADOMGD8dnVky8IIln6Q" TargetMode="External"/><Relationship Id="rId29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4" Type="http://schemas.openxmlformats.org/officeDocument/2006/relationships/hyperlink" Target="http://www.google.com/url?q=https%3A%2F%2Fwww.pcisecuritystandards.org%2F&amp;sa=D&amp;sntz=1&amp;usg=AFQjCNH-0q3Jg1EZcNIAWj-a1OilDoo6GA" TargetMode="External"/><Relationship Id="rId45" Type="http://schemas.openxmlformats.org/officeDocument/2006/relationships/hyperlink" Target="http://www.google.com/url?q=https%3A%2F%2Fwww.pcisecuritystandards.org%2F&amp;sa=D&amp;sntz=1&amp;usg=AFQjCNH-0q3Jg1EZcNIAWj-a1OilDoo6GA" TargetMode="External"/><Relationship Id="rId66" Type="http://schemas.openxmlformats.org/officeDocument/2006/relationships/hyperlink" Target="http://www.google.com/url?q=http%3A%2F%2Fwww.avast.com%2Fes-ww%2Fstandard-suite&amp;sa=D&amp;sntz=1&amp;usg=AFQjCNFStm93VRV_xSNo3FF-Ee2Nw4MM7g" TargetMode="External"/><Relationship Id="rId87" Type="http://schemas.openxmlformats.org/officeDocument/2006/relationships/hyperlink" Target="http://www.google.com/url?q=http%3A%2F%2Ftest-ipv6.com%2F&amp;sa=D&amp;sntz=1&amp;usg=AFQjCNHwP-Y_HeXlaJc7qLE4ByOKb7g9jA" TargetMode="External"/><Relationship Id="rId11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5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8"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2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80" Type="http://schemas.openxmlformats.org/officeDocument/2006/relationships/hyperlink" Target="http://www.google.com/url?q=https%3A%2F%2Fwww.datospersonales.gub.uy%2Fsitio%2F&amp;sa=D&amp;sntz=1&amp;usg=AFQjCNEQbhMuXUZJQQzfufJXwpn3eDlPYA" TargetMode="External"/><Relationship Id="rId24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1" Type="http://schemas.openxmlformats.org/officeDocument/2006/relationships/hyperlink" Target="http://www.google.com/url?q=http%3A%2F%2Fdocwiki.cisco.com%2Fwiki%2FMPLS%2FTag_Switching&amp;sa=D&amp;sntz=1&amp;usg=AFQjCNHZbiJ3TdWADOMGD8dnVky8IIln6Q" TargetMode="External"/><Relationship Id="rId14" Type="http://schemas.openxmlformats.org/officeDocument/2006/relationships/image" Target="media/image10.png"/><Relationship Id="rId35" Type="http://schemas.openxmlformats.org/officeDocument/2006/relationships/hyperlink" Target="http://www.google.com/url?q=http%3A%2F%2Fwww.petroblogger.com%2F2009%2F03%2Fdescargar-las-normas-iso-gratis.html&amp;sa=D&amp;sntz=1&amp;usg=AFQjCNEt1xubUH9DfP1myTlZNbgHMmeOLg" TargetMode="External"/><Relationship Id="rId56" Type="http://schemas.openxmlformats.org/officeDocument/2006/relationships/hyperlink" Target="http://www.google.com/url?q=http%3A%2F%2Fwww.avast.com%2Fes-ww%2Fstandard-suite&amp;sa=D&amp;sntz=1&amp;usg=AFQjCNFStm93VRV_xSNo3FF-Ee2Nw4MM7g" TargetMode="External"/><Relationship Id="rId77" Type="http://schemas.openxmlformats.org/officeDocument/2006/relationships/hyperlink" Target="http://www.google.com/url?q=http%3A%2F%2Fwww.rsa.com%2Fnode.aspx%3Fid%3D1156&amp;sa=D&amp;sntz=1&amp;usg=AFQjCNHjhdkgBhpXPwlhAeiDhNoLOVuidQ" TargetMode="External"/><Relationship Id="rId10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82" Type="http://schemas.openxmlformats.org/officeDocument/2006/relationships/hyperlink" Target="http://www.google.com/url?q=http%3A%2F%2Fes.wikipedia.org%2Fwiki%2FGesti%C3%B3n_de_incidentes&amp;sa=D&amp;sntz=1&amp;usg=AFQjCNENl5DDY6LrvDVtsnaWSh0hOkjpqg" TargetMode="External"/><Relationship Id="rId31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8"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5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 Type="http://schemas.openxmlformats.org/officeDocument/2006/relationships/image" Target="media/image4.png"/><Relationship Id="rId98"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1"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7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3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 Type="http://schemas.openxmlformats.org/officeDocument/2006/relationships/hyperlink" Target="http://www.google.com/url?q=https%3A%2F%2Fwww.pcisecuritystandards.org%2F&amp;sa=D&amp;sntz=1&amp;usg=AFQjCNH-0q3Jg1EZcNIAWj-a1OilDoo6GA" TargetMode="External"/><Relationship Id="rId46" Type="http://schemas.openxmlformats.org/officeDocument/2006/relationships/hyperlink" Target="http://www.google.com/url?q=https%3A%2F%2Fwww.pcisecuritystandards.org%2F&amp;sa=D&amp;sntz=1&amp;usg=AFQjCNH-0q3Jg1EZcNIAWj-a1OilDoo6GA" TargetMode="External"/><Relationship Id="rId67" Type="http://schemas.openxmlformats.org/officeDocument/2006/relationships/hyperlink" Target="http://www.google.com/url?q=http%3A%2F%2Fwww.avast.com%2Fes-ww%2Fstandard-suite&amp;sa=D&amp;sntz=1&amp;usg=AFQjCNFStm93VRV_xSNo3FF-Ee2Nw4MM7g" TargetMode="External"/><Relationship Id="rId272" Type="http://schemas.openxmlformats.org/officeDocument/2006/relationships/hyperlink" Target="http://www.google.com/url?q=http%3A%2F%2Fdocwiki.cisco.com%2Fwiki%2FMPLS%2FTag_Switching&amp;sa=D&amp;sntz=1&amp;usg=AFQjCNHZbiJ3TdWADOMGD8dnVky8IIln6Q" TargetMode="External"/><Relationship Id="rId29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88" Type="http://schemas.openxmlformats.org/officeDocument/2006/relationships/hyperlink" Target="http://www.google.com/url?q=http%3A%2F%2Ftest-ipv6.com%2F&amp;sa=D&amp;sntz=1&amp;usg=AFQjCNHwP-Y_HeXlaJc7qLE4ByOKb7g9jA" TargetMode="External"/><Relationship Id="rId11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9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9"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36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1" Type="http://schemas.openxmlformats.org/officeDocument/2006/relationships/hyperlink" Target="http://www.google.com/url?q=https%3A%2F%2Fwww.datospersonales.gub.uy%2Fsitio%2F&amp;sa=D&amp;sntz=1&amp;usg=AFQjCNEQbhMuXUZJQQzfufJXwpn3eDlPYA" TargetMode="External"/><Relationship Id="rId22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5" Type="http://schemas.openxmlformats.org/officeDocument/2006/relationships/image" Target="media/image11.png"/><Relationship Id="rId36" Type="http://schemas.openxmlformats.org/officeDocument/2006/relationships/hyperlink" Target="http://www.google.com/url?q=http%3A%2F%2Fwww.petroblogger.com%2F2009%2F03%2Fdescargar-las-normas-iso-gratis.html&amp;sa=D&amp;sntz=1&amp;usg=AFQjCNEt1xubUH9DfP1myTlZNbgHMmeOLg" TargetMode="External"/><Relationship Id="rId57" Type="http://schemas.openxmlformats.org/officeDocument/2006/relationships/hyperlink" Target="http://www.google.com/url?q=http%3A%2F%2Fwww.avast.com%2Fes-ww%2Fstandard-suite&amp;sa=D&amp;sntz=1&amp;usg=AFQjCNFStm93VRV_xSNo3FF-Ee2Nw4MM7g" TargetMode="External"/><Relationship Id="rId262" Type="http://schemas.openxmlformats.org/officeDocument/2006/relationships/hyperlink" Target="http://www.google.com/url?q=http%3A%2F%2Fdocwiki.cisco.com%2Fwiki%2FMPLS%2FTag_Switching&amp;sa=D&amp;sntz=1&amp;usg=AFQjCNHZbiJ3TdWADOMGD8dnVky8IIln6Q" TargetMode="External"/><Relationship Id="rId283" Type="http://schemas.openxmlformats.org/officeDocument/2006/relationships/hyperlink" Target="http://www.google.com/url?q=http%3A%2F%2Fes.wikipedia.org%2Fwiki%2FGesti%C3%B3n_de_incidentes&amp;sa=D&amp;sntz=1&amp;usg=AFQjCNENl5DDY6LrvDVtsnaWSh0hOkjpqg" TargetMode="External"/><Relationship Id="rId31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9"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8" Type="http://schemas.openxmlformats.org/officeDocument/2006/relationships/hyperlink" Target="http://www.google.com/url?q=http%3A%2F%2Fwww.rsa.com%2Fnode.aspx%3Fid%3D1156&amp;sa=D&amp;sntz=1&amp;usg=AFQjCNHjhdkgBhpXPwlhAeiDhNoLOVuidQ" TargetMode="External"/><Relationship Id="rId99"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0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2"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9" Type="http://schemas.openxmlformats.org/officeDocument/2006/relationships/image" Target="media/image5.png"/><Relationship Id="rId210"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 Type="http://schemas.openxmlformats.org/officeDocument/2006/relationships/hyperlink" Target="http://www.google.com/url?q=http%3A%2F%2Fwww.petroblogger.com%2F2009%2F03%2Fdescargar-las-normas-iso-gratis.html&amp;sa=D&amp;sntz=1&amp;usg=AFQjCNEt1xubUH9DfP1myTlZNbgHMmeOLg" TargetMode="External"/><Relationship Id="rId23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3" Type="http://schemas.openxmlformats.org/officeDocument/2006/relationships/hyperlink" Target="http://www.google.com/url?q=http%3A%2F%2Fdocwiki.cisco.com%2Fwiki%2FMPLS%2FTag_Switching&amp;sa=D&amp;sntz=1&amp;usg=AFQjCNHZbiJ3TdWADOMGD8dnVky8IIln6Q" TargetMode="External"/><Relationship Id="rId29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7" Type="http://schemas.openxmlformats.org/officeDocument/2006/relationships/hyperlink" Target="http://www.google.com/url?q=https%3A%2F%2Fwww.pcisecuritystandards.org%2F&amp;sa=D&amp;sntz=1&amp;usg=AFQjCNH-0q3Jg1EZcNIAWj-a1OilDoo6GA" TargetMode="External"/><Relationship Id="rId68" Type="http://schemas.openxmlformats.org/officeDocument/2006/relationships/hyperlink" Target="http://www.google.com/url?q=http%3A%2F%2Fwww.rsa.com%2Fnode.aspx%3Fid%3D1156&amp;sa=D&amp;sntz=1&amp;usg=AFQjCNHjhdkgBhpXPwlhAeiDhNoLOVuidQ" TargetMode="External"/><Relationship Id="rId89" Type="http://schemas.openxmlformats.org/officeDocument/2006/relationships/hyperlink" Target="http://www.google.com/url?q=http%3A%2F%2Ftest-ipv6.com%2F&amp;sa=D&amp;sntz=1&amp;usg=AFQjCNHwP-Y_HeXlaJc7qLE4ByOKb7g9jA" TargetMode="External"/><Relationship Id="rId11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5"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0"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9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2" Type="http://schemas.openxmlformats.org/officeDocument/2006/relationships/hyperlink" Target="http://www.google.com/url?q=https%3A%2F%2Fwww.datospersonales.gub.uy%2Fsitio%2F&amp;sa=D&amp;sntz=1&amp;usg=AFQjCNEQbhMuXUZJQQzfufJXwpn3eDlPYA" TargetMode="External"/><Relationship Id="rId16" Type="http://schemas.openxmlformats.org/officeDocument/2006/relationships/image" Target="media/image12.png"/><Relationship Id="rId22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3" Type="http://schemas.openxmlformats.org/officeDocument/2006/relationships/hyperlink" Target="http://www.google.com/url?q=http%3A%2F%2Fdocwiki.cisco.com%2Fwiki%2FMPLS%2FTag_Switching&amp;sa=D&amp;sntz=1&amp;usg=AFQjCNHZbiJ3TdWADOMGD8dnVky8IIln6Q" TargetMode="External"/><Relationship Id="rId284" Type="http://schemas.openxmlformats.org/officeDocument/2006/relationships/hyperlink" Target="http://www.google.com/url?q=http%3A%2F%2Fes.wikipedia.org%2Fwiki%2FGesti%C3%B3n_de_incidentes&amp;sa=D&amp;sntz=1&amp;usg=AFQjCNENl5DDY6LrvDVtsnaWSh0hOkjpqg" TargetMode="External"/><Relationship Id="rId31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7" Type="http://schemas.openxmlformats.org/officeDocument/2006/relationships/hyperlink" Target="http://www.google.com/url?q=http%3A%2F%2Fwww.petroblogger.com%2F2009%2F03%2Fdescargar-las-normas-iso-gratis.html&amp;sa=D&amp;sntz=1&amp;usg=AFQjCNEt1xubUH9DfP1myTlZNbgHMmeOLg" TargetMode="External"/><Relationship Id="rId58" Type="http://schemas.openxmlformats.org/officeDocument/2006/relationships/hyperlink" Target="http://www.google.com/url?q=http%3A%2F%2Fwww.avast.com%2Fes-ww%2Fstandard-suite&amp;sa=D&amp;sntz=1&amp;usg=AFQjCNFStm93VRV_xSNo3FF-Ee2Nw4MM7g" TargetMode="External"/><Relationship Id="rId79" Type="http://schemas.openxmlformats.org/officeDocument/2006/relationships/hyperlink" Target="http://www.google.com/url?q=http%3A%2F%2Fwww.rsa.com%2Fnode.aspx%3Fid%3D1156&amp;sa=D&amp;sntz=1&amp;usg=AFQjCNHjhdkgBhpXPwlhAeiDhNoLOVuidQ" TargetMode="External"/><Relationship Id="rId10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3"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90"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6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5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11"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4" Type="http://schemas.openxmlformats.org/officeDocument/2006/relationships/hyperlink" Target="http://www.google.com/url?q=http%3A%2F%2Fdocwiki.cisco.com%2Fwiki%2FMPLS%2FTag_Switching&amp;sa=D&amp;sntz=1&amp;usg=AFQjCNHZbiJ3TdWADOMGD8dnVky8IIln6Q" TargetMode="External"/><Relationship Id="rId295"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9"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27" Type="http://schemas.openxmlformats.org/officeDocument/2006/relationships/hyperlink" Target="http://www.google.com/url?q=http%3A%2F%2Fwww.petroblogger.com%2F2009%2F03%2Fdescargar-las-normas-iso-gratis.html&amp;sa=D&amp;sntz=1&amp;usg=AFQjCNEt1xubUH9DfP1myTlZNbgHMmeOLg" TargetMode="External"/><Relationship Id="rId48" Type="http://schemas.openxmlformats.org/officeDocument/2006/relationships/hyperlink" Target="http://www.google.com/url?q=https%3A%2F%2Fwww.pcisecuritystandards.org%2F&amp;sa=D&amp;sntz=1&amp;usg=AFQjCNH-0q3Jg1EZcNIAWj-a1OilDoo6GA" TargetMode="External"/><Relationship Id="rId69" Type="http://schemas.openxmlformats.org/officeDocument/2006/relationships/hyperlink" Target="http://www.google.com/url?q=http%3A%2F%2Fwww.rsa.com%2Fnode.aspx%3Fid%3D1156&amp;sa=D&amp;sntz=1&amp;usg=AFQjCNHjhdkgBhpXPwlhAeiDhNoLOVuidQ" TargetMode="External"/><Relationship Id="rId11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2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80" Type="http://schemas.openxmlformats.org/officeDocument/2006/relationships/hyperlink" Target="http://www.google.com/url?q=http%3A%2F%2Fwww.rsa.com%2Fnode.aspx%3Fid%3D1156&amp;sa=D&amp;sntz=1&amp;usg=AFQjCNHjhdkgBhpXPwlhAeiDhNoLOVuidQ" TargetMode="External"/><Relationship Id="rId15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6"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41"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3" Type="http://schemas.openxmlformats.org/officeDocument/2006/relationships/hyperlink" Target="http://www.google.com/url?q=https%3A%2F%2Fwww.datospersonales.gub.uy%2Fsitio%2F&amp;sa=D&amp;sntz=1&amp;usg=AFQjCNEQbhMuXUZJQQzfufJXwpn3eDlPYA" TargetMode="External"/><Relationship Id="rId201"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4" Type="http://schemas.openxmlformats.org/officeDocument/2006/relationships/hyperlink" Target="http://www.google.com/url?q=http%3A%2F%2Fdocwiki.cisco.com%2Fwiki%2FMPLS%2FTag_Switching&amp;sa=D&amp;sntz=1&amp;usg=AFQjCNHZbiJ3TdWADOMGD8dnVky8IIln6Q" TargetMode="External"/><Relationship Id="rId285" Type="http://schemas.openxmlformats.org/officeDocument/2006/relationships/hyperlink" Target="http://www.google.com/url?q=http%3A%2F%2Fes.wikipedia.org%2Fwiki%2FGesti%C3%B3n_de_incidentes&amp;sa=D&amp;sntz=1&amp;usg=AFQjCNENl5DDY6LrvDVtsnaWSh0hOkjpqg" TargetMode="External"/><Relationship Id="rId17" Type="http://schemas.openxmlformats.org/officeDocument/2006/relationships/image" Target="media/image13.png"/><Relationship Id="rId38" Type="http://schemas.openxmlformats.org/officeDocument/2006/relationships/hyperlink" Target="http://www.google.com/url?q=http%3A%2F%2Fwww.petroblogger.com%2F2009%2F03%2Fdescargar-las-normas-iso-gratis.html&amp;sa=D&amp;sntz=1&amp;usg=AFQjCNEt1xubUH9DfP1myTlZNbgHMmeOLg" TargetMode="External"/><Relationship Id="rId59" Type="http://schemas.openxmlformats.org/officeDocument/2006/relationships/hyperlink" Target="http://www.google.com/url?q=http%3A%2F%2Fwww.avast.com%2Fes-ww%2Fstandard-suite&amp;sa=D&amp;sntz=1&amp;usg=AFQjCNFStm93VRV_xSNo3FF-Ee2Nw4MM7g" TargetMode="External"/><Relationship Id="rId10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4"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70" Type="http://schemas.openxmlformats.org/officeDocument/2006/relationships/hyperlink" Target="http://www.google.com/url?q=http%3A%2F%2Fwww.rsa.com%2Fnode.aspx%3Fid%3D1156&amp;sa=D&amp;sntz=1&amp;usg=AFQjCNHjhdkgBhpXPwlhAeiDhNoLOVuidQ" TargetMode="External"/><Relationship Id="rId91"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3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1" Type="http://schemas.openxmlformats.org/officeDocument/2006/relationships/numbering" Target="numbering.xml"/><Relationship Id="rId212"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8" Type="http://schemas.openxmlformats.org/officeDocument/2006/relationships/hyperlink" Target="http://www.google.com/url?q=http%3A%2F%2Fwww.petroblogger.com%2F2009%2F03%2Fdescargar-las-normas-iso-gratis.html&amp;sa=D&amp;sntz=1&amp;usg=AFQjCNEt1xubUH9DfP1myTlZNbgHMmeOLg" TargetMode="External"/><Relationship Id="rId49" Type="http://schemas.openxmlformats.org/officeDocument/2006/relationships/hyperlink" Target="http://www.google.com/url?q=https%3A%2F%2Fwww.pcisecuritystandards.org%2F&amp;sa=D&amp;sntz=1&amp;usg=AFQjCNH-0q3Jg1EZcNIAWj-a1OilDoo6GA" TargetMode="External"/><Relationship Id="rId11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75" Type="http://schemas.openxmlformats.org/officeDocument/2006/relationships/hyperlink" Target="http://www.google.com/url?q=http%3A%2F%2Fdocwiki.cisco.com%2Fwiki%2FMPLS%2FTag_Switching&amp;sa=D&amp;sntz=1&amp;usg=AFQjCNHZbiJ3TdWADOMGD8dnVky8IIln6Q" TargetMode="External"/><Relationship Id="rId296"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00"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60" Type="http://schemas.openxmlformats.org/officeDocument/2006/relationships/hyperlink" Target="http://www.google.com/url?q=http%3A%2F%2Fwww.avast.com%2Fes-ww%2Fstandard-suite&amp;sa=D&amp;sntz=1&amp;usg=AFQjCNFStm93VRV_xSNo3FF-Ee2Nw4MM7g" TargetMode="External"/><Relationship Id="rId81" Type="http://schemas.openxmlformats.org/officeDocument/2006/relationships/hyperlink" Target="http://www.google.com/url?q=http%3A%2F%2Fwww.rsa.com%2Fnode.aspx%3Fid%3D1156&amp;sa=D&amp;sntz=1&amp;usg=AFQjCNHjhdkgBhpXPwlhAeiDhNoLOVuidQ" TargetMode="External"/><Relationship Id="rId13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7"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19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2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2"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4" Type="http://schemas.openxmlformats.org/officeDocument/2006/relationships/hyperlink" Target="http://www.google.com/url?q=https%3A%2F%2Fwww.datospersonales.gub.uy%2Fsitio%2F&amp;sa=D&amp;sntz=1&amp;usg=AFQjCNEQbhMuXUZJQQzfufJXwpn3eDlPYA" TargetMode="External"/><Relationship Id="rId202"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18" Type="http://schemas.openxmlformats.org/officeDocument/2006/relationships/hyperlink" Target="http://www.google.com/url?q=https%3A%2F%2Fwww.pcisecuritystandards.org%2F&amp;sa=D&amp;sntz=1&amp;usg=AFQjCNH-0q3Jg1EZcNIAWj-a1OilDoo6GA" TargetMode="External"/><Relationship Id="rId39" Type="http://schemas.openxmlformats.org/officeDocument/2006/relationships/hyperlink" Target="http://www.google.com/url?q=http%3A%2F%2Fwww.petroblogger.com%2F2009%2F03%2Fdescargar-las-normas-iso-gratis.html&amp;sa=D&amp;sntz=1&amp;usg=AFQjCNEt1xubUH9DfP1myTlZNbgHMmeOLg" TargetMode="External"/><Relationship Id="rId265" Type="http://schemas.openxmlformats.org/officeDocument/2006/relationships/hyperlink" Target="http://www.google.com/url?q=http%3A%2F%2Fdocwiki.cisco.com%2Fwiki%2FMPLS%2FTag_Switching&amp;sa=D&amp;sntz=1&amp;usg=AFQjCNHZbiJ3TdWADOMGD8dnVky8IIln6Q" TargetMode="External"/><Relationship Id="rId286" Type="http://schemas.openxmlformats.org/officeDocument/2006/relationships/hyperlink" Target="http://www.google.com/url?q=http%3A%2F%2Fes.wikipedia.org%2Fwiki%2FGesti%C3%B3n_de_incidentes&amp;sa=D&amp;sntz=1&amp;usg=AFQjCNENl5DDY6LrvDVtsnaWSh0hOkjpqg" TargetMode="External"/><Relationship Id="rId50" Type="http://schemas.openxmlformats.org/officeDocument/2006/relationships/hyperlink" Target="http://www.google.com/url?q=https%3A%2F%2Fwww.pcisecuritystandards.org%2F&amp;sa=D&amp;sntz=1&amp;usg=AFQjCNH-0q3Jg1EZcNIAWj-a1OilDoo6GA" TargetMode="External"/><Relationship Id="rId10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5"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8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1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71" Type="http://schemas.openxmlformats.org/officeDocument/2006/relationships/hyperlink" Target="http://www.google.com/url?q=http%3A%2F%2Fwww.rsa.com%2Fnode.aspx%3Fid%3D1156&amp;sa=D&amp;sntz=1&amp;usg=AFQjCNHjhdkgBhpXPwlhAeiDhNoLOVuidQ" TargetMode="External"/><Relationship Id="rId92"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213"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 Type="http://schemas.openxmlformats.org/officeDocument/2006/relationships/styles" Target="styles.xml"/><Relationship Id="rId29" Type="http://schemas.openxmlformats.org/officeDocument/2006/relationships/hyperlink" Target="http://www.google.com/url?q=http%3A%2F%2Fwww.petroblogger.com%2F2009%2F03%2Fdescargar-las-normas-iso-gratis.html&amp;sa=D&amp;sntz=1&amp;usg=AFQjCNEt1xubUH9DfP1myTlZNbgHMmeOLg" TargetMode="External"/><Relationship Id="rId25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6" Type="http://schemas.openxmlformats.org/officeDocument/2006/relationships/hyperlink" Target="http://www.google.com/url?q=http%3A%2F%2Fes.wikipedia.org%2Fwiki%2FGesti%C3%B3n_de_incidentes&amp;sa=D&amp;sntz=1&amp;usg=AFQjCNENl5DDY6LrvDVtsnaWSh0hOkjpqg" TargetMode="External"/><Relationship Id="rId297"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40" Type="http://schemas.openxmlformats.org/officeDocument/2006/relationships/hyperlink" Target="http://www.google.com/url?q=http%3A%2F%2Fwww.petroblogger.com%2F2009%2F03%2Fdescargar-las-normas-iso-gratis.html&amp;sa=D&amp;sntz=1&amp;usg=AFQjCNEt1xubUH9DfP1myTlZNbgHMmeOLg" TargetMode="External"/><Relationship Id="rId11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78"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01"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3"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6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61" Type="http://schemas.openxmlformats.org/officeDocument/2006/relationships/hyperlink" Target="http://www.google.com/url?q=http%3A%2F%2Fwww.avast.com%2Fes-ww%2Fstandard-suite&amp;sa=D&amp;sntz=1&amp;usg=AFQjCNFStm93VRV_xSNo3FF-Ee2Nw4MM7g" TargetMode="External"/><Relationship Id="rId82" Type="http://schemas.openxmlformats.org/officeDocument/2006/relationships/hyperlink" Target="http://www.google.com/url?q=http%3A%2F%2Ftest-ipv6.com%2F&amp;sa=D&amp;sntz=1&amp;usg=AFQjCNHwP-Y_HeXlaJc7qLE4ByOKb7g9jA" TargetMode="External"/><Relationship Id="rId19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3"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85" Type="http://schemas.openxmlformats.org/officeDocument/2006/relationships/hyperlink" Target="http://www.google.com/url?q=https%3A%2F%2Fwww.datospersonales.gub.uy%2Fsitio%2F&amp;sa=D&amp;sntz=1&amp;usg=AFQjCNEQbhMuXUZJQQzfufJXwpn3eDlPYA" TargetMode="External"/><Relationship Id="rId19" Type="http://schemas.openxmlformats.org/officeDocument/2006/relationships/hyperlink" Target="http://www.google.com/url?q=https%3A%2F%2Fwww.pcisecuritystandards.org%2F&amp;sa=D&amp;sntz=1&amp;usg=AFQjCNH-0q3Jg1EZcNIAWj-a1OilDoo6GA" TargetMode="External"/><Relationship Id="rId22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6" Type="http://schemas.openxmlformats.org/officeDocument/2006/relationships/hyperlink" Target="http://www.google.com/url?q=http%3A%2F%2Fdocwiki.cisco.com%2Fwiki%2FMPLS%2FTag_Switching&amp;sa=D&amp;sntz=1&amp;usg=AFQjCNHZbiJ3TdWADOMGD8dnVky8IIln6Q" TargetMode="External"/><Relationship Id="rId287" Type="http://schemas.openxmlformats.org/officeDocument/2006/relationships/hyperlink" Target="http://www.google.com/url?q=http%3A%2F%2Fes.wikipedia.org%2Fwiki%2FGesti%C3%B3n_de_incidentes&amp;sa=D&amp;sntz=1&amp;usg=AFQjCNENl5DDY6LrvDVtsnaWSh0hOkjpqg" TargetMode="External"/><Relationship Id="rId30" Type="http://schemas.openxmlformats.org/officeDocument/2006/relationships/hyperlink" Target="http://www.google.com/url?q=http%3A%2F%2Fwww.petroblogger.com%2F2009%2F03%2Fdescargar-las-normas-iso-gratis.html&amp;sa=D&amp;sntz=1&amp;usg=AFQjCNEt1xubUH9DfP1myTlZNbgHMmeOLg" TargetMode="External"/><Relationship Id="rId105"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6"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4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3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51" Type="http://schemas.openxmlformats.org/officeDocument/2006/relationships/hyperlink" Target="http://www.google.com/url?q=https%3A%2F%2Fwww.pcisecuritystandards.org%2F&amp;sa=D&amp;sntz=1&amp;usg=AFQjCNH-0q3Jg1EZcNIAWj-a1OilDoo6GA" TargetMode="External"/><Relationship Id="rId72" Type="http://schemas.openxmlformats.org/officeDocument/2006/relationships/hyperlink" Target="http://www.google.com/url?q=http%3A%2F%2Fwww.rsa.com%2Fnode.aspx%3Fid%3D1156&amp;sa=D&amp;sntz=1&amp;usg=AFQjCNHjhdkgBhpXPwlhAeiDhNoLOVuidQ" TargetMode="External"/><Relationship Id="rId93"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8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7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 Type="http://schemas.openxmlformats.org/officeDocument/2006/relationships/settings" Target="settings.xml"/><Relationship Id="rId214"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7" Type="http://schemas.openxmlformats.org/officeDocument/2006/relationships/hyperlink" Target="http://www.google.com/url?q=http%3A%2F%2Fes.wikipedia.org%2Fwiki%2FGesti%C3%B3n_de_incidentes&amp;sa=D&amp;sntz=1&amp;usg=AFQjCNENl5DDY6LrvDVtsnaWSh0hOkjpqg" TargetMode="External"/><Relationship Id="rId298"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1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3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5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02"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2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44"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20" Type="http://schemas.openxmlformats.org/officeDocument/2006/relationships/hyperlink" Target="http://www.google.com/url?q=https%3A%2F%2Fwww.pcisecuritystandards.org%2F&amp;sa=D&amp;sntz=1&amp;usg=AFQjCNH-0q3Jg1EZcNIAWj-a1OilDoo6GA" TargetMode="External"/><Relationship Id="rId41" Type="http://schemas.openxmlformats.org/officeDocument/2006/relationships/hyperlink" Target="http://www.google.com/url?q=http%3A%2F%2Fwww.petroblogger.com%2F2009%2F03%2Fdescargar-las-normas-iso-gratis.html&amp;sa=D&amp;sntz=1&amp;usg=AFQjCNEt1xubUH9DfP1myTlZNbgHMmeOLg" TargetMode="External"/><Relationship Id="rId62" Type="http://schemas.openxmlformats.org/officeDocument/2006/relationships/hyperlink" Target="http://www.google.com/url?q=http%3A%2F%2Fwww.avast.com%2Fes-ww%2Fstandard-suite&amp;sa=D&amp;sntz=1&amp;usg=AFQjCNFStm93VRV_xSNo3FF-Ee2Nw4MM7g" TargetMode="External"/><Relationship Id="rId83" Type="http://schemas.openxmlformats.org/officeDocument/2006/relationships/hyperlink" Target="http://www.google.com/url?q=http%3A%2F%2Ftest-ipv6.com%2F&amp;sa=D&amp;sntz=1&amp;usg=AFQjCNHwP-Y_HeXlaJc7qLE4ByOKb7g9jA" TargetMode="External"/><Relationship Id="rId179"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36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86" Type="http://schemas.openxmlformats.org/officeDocument/2006/relationships/hyperlink" Target="http://www.google.com/url?q=https%3A%2F%2Fwww.datospersonales.gub.uy%2Fsitio%2F&amp;sa=D&amp;sntz=1&amp;usg=AFQjCNEQbhMuXUZJQQzfufJXwpn3eDlPYA" TargetMode="External"/><Relationship Id="rId19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04"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2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4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67" Type="http://schemas.openxmlformats.org/officeDocument/2006/relationships/hyperlink" Target="http://www.google.com/url?q=http%3A%2F%2Fdocwiki.cisco.com%2Fwiki%2FMPLS%2FTag_Switching&amp;sa=D&amp;sntz=1&amp;usg=AFQjCNHZbiJ3TdWADOMGD8dnVky8IIln6Q" TargetMode="External"/><Relationship Id="rId288" Type="http://schemas.openxmlformats.org/officeDocument/2006/relationships/hyperlink" Target="http://www.google.com/url?q=http%3A%2F%2Fes.wikipedia.org%2Fwiki%2FGesti%C3%B3n_de_incidentes&amp;sa=D&amp;sntz=1&amp;usg=AFQjCNENl5DDY6LrvDVtsnaWSh0hOkjpqg" TargetMode="External"/><Relationship Id="rId106"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27"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1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10" Type="http://schemas.openxmlformats.org/officeDocument/2006/relationships/image" Target="media/image6.png"/><Relationship Id="rId31" Type="http://schemas.openxmlformats.org/officeDocument/2006/relationships/hyperlink" Target="http://www.google.com/url?q=http%3A%2F%2Fwww.petroblogger.com%2F2009%2F03%2Fdescargar-las-normas-iso-gratis.html&amp;sa=D&amp;sntz=1&amp;usg=AFQjCNEt1xubUH9DfP1myTlZNbgHMmeOLg" TargetMode="External"/><Relationship Id="rId52" Type="http://schemas.openxmlformats.org/officeDocument/2006/relationships/hyperlink" Target="http://www.google.com/url?q=https%3A%2F%2Fwww.pcisecuritystandards.org%2F&amp;sa=D&amp;sntz=1&amp;usg=AFQjCNH-0q3Jg1EZcNIAWj-a1OilDoo6GA" TargetMode="External"/><Relationship Id="rId73" Type="http://schemas.openxmlformats.org/officeDocument/2006/relationships/hyperlink" Target="http://www.google.com/url?q=http%3A%2F%2Fwww.rsa.com%2Fnode.aspx%3Fid%3D1156&amp;sa=D&amp;sntz=1&amp;usg=AFQjCNHjhdkgBhpXPwlhAeiDhNoLOVuidQ" TargetMode="External"/><Relationship Id="rId94" Type="http://schemas.openxmlformats.org/officeDocument/2006/relationships/hyperlink" Target="http://www.google.com/url?q=http%3A%2F%2Fwww.cisco.com%2Fen%2FUS%2Ftechnologies%2Fcollateral%2Ftk869%2Ftk769%2Fwhite_paper_c11-453495.html&amp;sa=D&amp;sntz=1&amp;usg=AFQjCNEssgfzy5x0HQd2ZTXg0-7aYj1-AA" TargetMode="External"/><Relationship Id="rId148"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169" Type="http://schemas.openxmlformats.org/officeDocument/2006/relationships/hyperlink" Target="http://www.google.com/url?q=http%3A%2F%2Fwww.cisco.com%2Fen%2FUS%2Fprod%2Fcollateral%2Fvpndevc%2Fps6032%2Fps6094%2Fps6120%2Fproduct_data_sheet0900aecd802930c5_ps9774_Products_Data_Sheet.html&amp;sa=D&amp;sntz=1&amp;usg=AFQjCNGajIdXNT4JxUWEUkAKf_6PdsLzrQ" TargetMode="External"/><Relationship Id="rId334"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 Id="rId355"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376" Type="http://schemas.openxmlformats.org/officeDocument/2006/relationships/hyperlink" Target="http://www.google.com/url?q=http%3A%2F%2Fwww.microsoft.com%2Fdownloads%2Fen%2Fdetails.aspx%3FFamilyId%3D71B986EC-B3F1-4C14-AC70-EC0EB8ED9D57%26displaylang%3Den&amp;sa=D&amp;sntz=1&amp;usg=AFQjCNExGpGadGZaDwVbbtskzfgpkA1TCA" TargetMode="External"/><Relationship Id="rId4" Type="http://schemas.openxmlformats.org/officeDocument/2006/relationships/webSettings" Target="webSettings.xml"/><Relationship Id="rId180" Type="http://schemas.openxmlformats.org/officeDocument/2006/relationships/hyperlink" Target="http://www.google.com/url?q=http%3A%2F%2Fwww.antel.com.uy%2FANTELDATA%2FANTELDATA%2FEmpresas%2FRedes_privadas_MPLS%2FTodo_sobre_MPLS%23clases_servicios&amp;sa=D&amp;sntz=1&amp;usg=AFQjCNFomXThCsjj2fuRAZn9kDTpAZdYGA" TargetMode="External"/><Relationship Id="rId215"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36"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57" Type="http://schemas.openxmlformats.org/officeDocument/2006/relationships/hyperlink" Target="http://www.google.com/url?q=http%3A%2F%2Fpublib.boulder.ibm.com%2Finfocenter%2Ftivihelp%2Fv35r1%2Findex.jsp%3Ftopic%3D%2Fcom.ibm.networkmanagerip.doc_3.9%2Fitnm%2Fip%2Fwip%2Fdisco%2Freference%2Fnmip_dsc_agents_for_mpls_devs.html&amp;sa=D&amp;sntz=1&amp;usg=AFQjCNGHZlzAd-r3xKZ2puGXDIfvJc8G8g" TargetMode="External"/><Relationship Id="rId278" Type="http://schemas.openxmlformats.org/officeDocument/2006/relationships/hyperlink" Target="http://www.google.com/url?q=http%3A%2F%2Fes.wikipedia.org%2Fwiki%2FGesti%C3%B3n_de_incidentes&amp;sa=D&amp;sntz=1&amp;usg=AFQjCNENl5DDY6LrvDVtsnaWSh0hOkjpqg" TargetMode="External"/><Relationship Id="rId303" Type="http://schemas.openxmlformats.org/officeDocument/2006/relationships/hyperlink" Target="http://www.google.com/url?q=http%3A%2F%2Fitil.osiatis.es%2FCurso_ITIL%2FGestion_Servicios_TI%2Fgestion_de_incidentes%2Fvision_general_gestion_de_incidentes%2Fvision_general_gestion_de_incidentes.php&amp;sa=D&amp;sntz=1&amp;usg=AFQjCNF0h0ejmyesvuJmCdswDW07HgZA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TotalTime>
  <Pages>1</Pages>
  <Words>16699</Words>
  <Characters>95187</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migueldiab</dc:creator>
  <cp:lastModifiedBy>migueldiab</cp:lastModifiedBy>
  <cp:revision>15</cp:revision>
  <dcterms:created xsi:type="dcterms:W3CDTF">2011-06-26T00:03:00Z</dcterms:created>
  <dcterms:modified xsi:type="dcterms:W3CDTF">2011-07-01T02:11:00Z</dcterms:modified>
</cp:coreProperties>
</file>